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1C827" w14:textId="77777777" w:rsidR="00DE373D" w:rsidRDefault="006D572F" w:rsidP="00DC33D4">
      <w:pPr>
        <w:spacing w:before="28"/>
        <w:ind w:right="111"/>
        <w:jc w:val="right"/>
        <w:rPr>
          <w:rFonts w:ascii="Calibri" w:eastAsia="Calibri" w:hAnsi="Calibri" w:cs="Calibri"/>
          <w:sz w:val="28"/>
          <w:szCs w:val="28"/>
        </w:rPr>
      </w:pPr>
      <w:r>
        <w:rPr>
          <w:rFonts w:ascii="Calibri" w:eastAsia="Calibri" w:hAnsi="Calibri" w:cs="Calibri"/>
          <w:b/>
          <w:sz w:val="28"/>
          <w:szCs w:val="28"/>
        </w:rPr>
        <w:t>JIGAR MORI</w:t>
      </w:r>
    </w:p>
    <w:p w14:paraId="69985CED" w14:textId="77777777" w:rsidR="00DE373D" w:rsidRDefault="006D572F" w:rsidP="00DC33D4">
      <w:pPr>
        <w:spacing w:before="2"/>
        <w:ind w:right="120"/>
        <w:jc w:val="right"/>
        <w:rPr>
          <w:rFonts w:ascii="Calibri" w:eastAsia="Calibri" w:hAnsi="Calibri" w:cs="Calibri"/>
          <w:sz w:val="22"/>
          <w:szCs w:val="22"/>
        </w:rPr>
      </w:pPr>
      <w:r>
        <w:rPr>
          <w:rFonts w:ascii="Calibri" w:eastAsia="Calibri" w:hAnsi="Calibri" w:cs="Calibri"/>
          <w:sz w:val="22"/>
          <w:szCs w:val="22"/>
        </w:rPr>
        <w:t xml:space="preserve">124, Mori street, </w:t>
      </w:r>
      <w:proofErr w:type="spellStart"/>
      <w:r>
        <w:rPr>
          <w:rFonts w:ascii="Calibri" w:eastAsia="Calibri" w:hAnsi="Calibri" w:cs="Calibri"/>
          <w:sz w:val="22"/>
          <w:szCs w:val="22"/>
        </w:rPr>
        <w:t>Kodinar</w:t>
      </w:r>
      <w:proofErr w:type="spellEnd"/>
      <w:r>
        <w:rPr>
          <w:rFonts w:ascii="Calibri" w:eastAsia="Calibri" w:hAnsi="Calibri" w:cs="Calibri"/>
          <w:sz w:val="22"/>
          <w:szCs w:val="22"/>
        </w:rPr>
        <w:t xml:space="preserve"> (GUJ)</w:t>
      </w:r>
    </w:p>
    <w:p w14:paraId="1531EB5C" w14:textId="77777777" w:rsidR="00DE373D" w:rsidRDefault="006D572F">
      <w:pPr>
        <w:spacing w:before="1"/>
        <w:ind w:right="115"/>
        <w:jc w:val="right"/>
        <w:rPr>
          <w:rFonts w:ascii="Calibri" w:eastAsia="Calibri" w:hAnsi="Calibri" w:cs="Calibri"/>
          <w:sz w:val="22"/>
          <w:szCs w:val="22"/>
        </w:rPr>
      </w:pPr>
      <w:r>
        <w:rPr>
          <w:rFonts w:ascii="Calibri" w:eastAsia="Calibri" w:hAnsi="Calibri" w:cs="Calibri"/>
          <w:b/>
          <w:sz w:val="22"/>
          <w:szCs w:val="22"/>
        </w:rPr>
        <w:t>Contact No</w:t>
      </w:r>
      <w:r>
        <w:rPr>
          <w:rFonts w:ascii="Calibri" w:eastAsia="Calibri" w:hAnsi="Calibri" w:cs="Calibri"/>
          <w:sz w:val="22"/>
          <w:szCs w:val="22"/>
        </w:rPr>
        <w:t>.: +91-9924772427</w:t>
      </w:r>
    </w:p>
    <w:p w14:paraId="371ED42E" w14:textId="77777777" w:rsidR="00DE373D" w:rsidRDefault="0029659F">
      <w:pPr>
        <w:spacing w:line="260" w:lineRule="auto"/>
        <w:ind w:right="122"/>
        <w:jc w:val="right"/>
        <w:rPr>
          <w:rFonts w:ascii="Calibri" w:eastAsia="Calibri" w:hAnsi="Calibri" w:cs="Calibri"/>
          <w:sz w:val="22"/>
          <w:szCs w:val="22"/>
        </w:rPr>
      </w:pPr>
      <w:r>
        <w:pict w14:anchorId="6AEAB8E6">
          <v:group id="_x0000_s1026" style="position:absolute;left:0;text-align:left;margin-left:-16.5pt;margin-top:11.1pt;width:564pt;height:13.25pt;z-index:-251658240;mso-position-horizontal-relative:margin" coordorigin="300,1605" coordsize="11280,265">
            <v:shape id="_x0000_s1030" type="#_x0000_t75" style="position:absolute;left:300;top:1605;width:11280;height:265">
              <v:imagedata r:id="rId5" o:title=""/>
            </v:shape>
            <v:shape id="_x0000_s1029" style="position:absolute;left:512;top:1713;width:10855;height:50" coordorigin="512,1713" coordsize="10855,50" path="m513,1719r-1,13l518,1738r7,l525,1721r10830,25l11355,1755,525,1730r10830,33l11362,1763r5,-6l11368,1744r-6,-6l11355,1738,525,1713r,8l518,1713r-5,6xe" fillcolor="#7e7e7e" stroked="f">
              <v:path arrowok="t"/>
            </v:shape>
            <v:shape id="_x0000_s1028" style="position:absolute;left:512;top:1713;width:10855;height:50" coordorigin="512,1713" coordsize="10855,50" path="m11355,1763l525,1730r,8l11355,1763xe" fillcolor="#7e7e7e" stroked="f">
              <v:path arrowok="t"/>
            </v:shape>
            <v:shape id="_x0000_s1027" style="position:absolute;left:512;top:1713;width:10855;height:50" coordorigin="512,1713" coordsize="10855,50" path="m518,1713r7,8l525,1713r-7,xe" fillcolor="#7e7e7e" stroked="f">
              <v:path arrowok="t"/>
            </v:shape>
            <w10:wrap anchorx="margin"/>
          </v:group>
        </w:pict>
      </w:r>
      <w:r w:rsidR="006D572F">
        <w:rPr>
          <w:rFonts w:ascii="Calibri" w:eastAsia="Calibri" w:hAnsi="Calibri" w:cs="Calibri"/>
          <w:b/>
          <w:sz w:val="22"/>
          <w:szCs w:val="22"/>
        </w:rPr>
        <w:t>E-mail</w:t>
      </w:r>
      <w:r w:rsidR="006D572F">
        <w:rPr>
          <w:rFonts w:ascii="Calibri" w:eastAsia="Calibri" w:hAnsi="Calibri" w:cs="Calibri"/>
          <w:sz w:val="22"/>
          <w:szCs w:val="22"/>
        </w:rPr>
        <w:t xml:space="preserve">: </w:t>
      </w:r>
      <w:hyperlink r:id="rId6">
        <w:r w:rsidR="006D572F">
          <w:rPr>
            <w:rFonts w:ascii="Calibri" w:eastAsia="Calibri" w:hAnsi="Calibri" w:cs="Calibri"/>
            <w:color w:val="0000FF"/>
            <w:sz w:val="22"/>
            <w:szCs w:val="22"/>
            <w:u w:val="single"/>
          </w:rPr>
          <w:t>jigarmori.m@gmail.com</w:t>
        </w:r>
      </w:hyperlink>
    </w:p>
    <w:p w14:paraId="34BEC58C" w14:textId="77777777" w:rsidR="00DE373D" w:rsidRDefault="00DE373D">
      <w:pPr>
        <w:spacing w:before="1"/>
        <w:rPr>
          <w:sz w:val="24"/>
          <w:szCs w:val="24"/>
        </w:rPr>
      </w:pPr>
    </w:p>
    <w:p w14:paraId="15AD67B9" w14:textId="77777777" w:rsidR="00DE373D" w:rsidRDefault="006D572F">
      <w:pPr>
        <w:ind w:left="100" w:right="79"/>
        <w:jc w:val="both"/>
        <w:rPr>
          <w:rFonts w:ascii="Calibri" w:eastAsia="Calibri" w:hAnsi="Calibri" w:cs="Calibri"/>
          <w:sz w:val="22"/>
          <w:szCs w:val="22"/>
        </w:rPr>
      </w:pPr>
      <w:r>
        <w:rPr>
          <w:rFonts w:ascii="Calibri" w:eastAsia="Calibri" w:hAnsi="Calibri" w:cs="Calibri"/>
          <w:b/>
          <w:sz w:val="22"/>
          <w:szCs w:val="22"/>
        </w:rPr>
        <w:t xml:space="preserve">Summary: </w:t>
      </w:r>
      <w:r>
        <w:rPr>
          <w:rFonts w:ascii="Calibri" w:eastAsia="Calibri" w:hAnsi="Calibri" w:cs="Calibri"/>
          <w:sz w:val="22"/>
          <w:szCs w:val="22"/>
        </w:rPr>
        <w:t>6+ years of IT experience in requirement analysis, design and development of Android</w:t>
      </w:r>
    </w:p>
    <w:p w14:paraId="3870F235" w14:textId="77777777" w:rsidR="00DE373D" w:rsidRDefault="006D572F">
      <w:pPr>
        <w:ind w:left="100" w:right="79"/>
        <w:jc w:val="both"/>
        <w:rPr>
          <w:rFonts w:ascii="Calibri" w:eastAsia="Calibri" w:hAnsi="Calibri" w:cs="Calibri"/>
          <w:sz w:val="22"/>
          <w:szCs w:val="22"/>
        </w:rPr>
      </w:pPr>
      <w:r>
        <w:rPr>
          <w:rFonts w:ascii="Calibri" w:eastAsia="Calibri" w:hAnsi="Calibri" w:cs="Calibri"/>
          <w:sz w:val="22"/>
          <w:szCs w:val="22"/>
        </w:rPr>
        <w:t xml:space="preserve">apps. Acquiring in-depth knowledge and working experience in Amazon Fire Stick, 3rd party hardware integration like barcode </w:t>
      </w:r>
      <w:proofErr w:type="spellStart"/>
      <w:r>
        <w:rPr>
          <w:rFonts w:ascii="Calibri" w:eastAsia="Calibri" w:hAnsi="Calibri" w:cs="Calibri"/>
          <w:sz w:val="22"/>
          <w:szCs w:val="22"/>
        </w:rPr>
        <w:t>scaner</w:t>
      </w:r>
      <w:proofErr w:type="spellEnd"/>
      <w:r>
        <w:rPr>
          <w:rFonts w:ascii="Calibri" w:eastAsia="Calibri" w:hAnsi="Calibri" w:cs="Calibri"/>
          <w:sz w:val="22"/>
          <w:szCs w:val="22"/>
        </w:rPr>
        <w:t xml:space="preserve">/reader, printers, Exo player, </w:t>
      </w:r>
      <w:proofErr w:type="spellStart"/>
      <w:r>
        <w:rPr>
          <w:rFonts w:ascii="Calibri" w:eastAsia="Calibri" w:hAnsi="Calibri" w:cs="Calibri"/>
          <w:sz w:val="22"/>
          <w:szCs w:val="22"/>
        </w:rPr>
        <w:t>ffmpeg</w:t>
      </w:r>
      <w:proofErr w:type="spellEnd"/>
      <w:r>
        <w:rPr>
          <w:rFonts w:ascii="Calibri" w:eastAsia="Calibri" w:hAnsi="Calibri" w:cs="Calibri"/>
          <w:sz w:val="22"/>
          <w:szCs w:val="22"/>
        </w:rPr>
        <w:t xml:space="preserve">, Beacons, OpenCV,Dagger2, Rx java, POS devices, SQLite and Room database, GCM, FCM, Urban Airship push notification, Google Map v2, Open-fire server for chat, Urban Airship payment gateway, Google In-App purchase, Paytm, PayPal, Ad Mob, Ad Sense, Flurry, Facebook analytics, JSON parsing, XML parsing, </w:t>
      </w:r>
      <w:proofErr w:type="spellStart"/>
      <w:r>
        <w:rPr>
          <w:rFonts w:ascii="Calibri" w:eastAsia="Calibri" w:hAnsi="Calibri" w:cs="Calibri"/>
          <w:sz w:val="22"/>
          <w:szCs w:val="22"/>
        </w:rPr>
        <w:t>AndroidX</w:t>
      </w:r>
      <w:proofErr w:type="spellEnd"/>
      <w:r>
        <w:rPr>
          <w:rFonts w:ascii="Calibri" w:eastAsia="Calibri" w:hAnsi="Calibri" w:cs="Calibri"/>
          <w:sz w:val="22"/>
          <w:szCs w:val="22"/>
        </w:rPr>
        <w:t>, Social media integration etc. Solid understanding of full mobile and software development life cycles, UIX, web analytics, changing web standards, and Agile methodologies. Dedicated to continuously developing, implementing, and adopting new technologies to maximize development efficiency and produce innovative applications.</w:t>
      </w:r>
    </w:p>
    <w:p w14:paraId="6008B877" w14:textId="77777777" w:rsidR="00DF61C6" w:rsidRDefault="00DF61C6">
      <w:pPr>
        <w:ind w:left="100" w:right="79"/>
        <w:jc w:val="both"/>
        <w:rPr>
          <w:rFonts w:ascii="Calibri" w:eastAsia="Calibri" w:hAnsi="Calibri" w:cs="Calibri"/>
          <w:sz w:val="22"/>
          <w:szCs w:val="22"/>
        </w:rPr>
      </w:pPr>
    </w:p>
    <w:tbl>
      <w:tblPr>
        <w:tblStyle w:val="a1"/>
        <w:tblW w:w="9662" w:type="dxa"/>
        <w:tblLayout w:type="fixed"/>
        <w:tblLook w:val="0000" w:firstRow="0" w:lastRow="0" w:firstColumn="0" w:lastColumn="0" w:noHBand="0" w:noVBand="0"/>
      </w:tblPr>
      <w:tblGrid>
        <w:gridCol w:w="9662"/>
      </w:tblGrid>
      <w:tr w:rsidR="00DF61C6" w14:paraId="21A611CD" w14:textId="77777777" w:rsidTr="00CA1410">
        <w:trPr>
          <w:trHeight w:val="220"/>
        </w:trPr>
        <w:tc>
          <w:tcPr>
            <w:tcW w:w="610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vAlign w:val="center"/>
          </w:tcPr>
          <w:p w14:paraId="49998592" w14:textId="77777777" w:rsidR="00DF61C6" w:rsidRPr="00DF61C6" w:rsidRDefault="00DF61C6" w:rsidP="00CA1410">
            <w:pPr>
              <w:suppressAutoHyphens/>
              <w:spacing w:line="1" w:lineRule="atLeast"/>
              <w:ind w:leftChars="-1" w:hangingChars="1" w:hanging="2"/>
              <w:textDirection w:val="btLr"/>
              <w:textAlignment w:val="top"/>
              <w:outlineLvl w:val="0"/>
              <w:rPr>
                <w:rFonts w:ascii="Cambria" w:eastAsia="Cambria" w:hAnsi="Cambria" w:cs="Cambria"/>
                <w:b/>
                <w:position w:val="-1"/>
                <w:sz w:val="21"/>
                <w:szCs w:val="21"/>
                <w:lang w:val="en-GB"/>
              </w:rPr>
            </w:pPr>
            <w:r w:rsidRPr="00DF61C6">
              <w:rPr>
                <w:rFonts w:ascii="Cambria" w:eastAsia="Cambria" w:hAnsi="Cambria" w:cs="Cambria"/>
                <w:b/>
                <w:position w:val="-1"/>
                <w:sz w:val="21"/>
                <w:szCs w:val="21"/>
                <w:lang w:val="en-GB"/>
              </w:rPr>
              <w:t>WORK EXPERIE</w:t>
            </w:r>
            <w:r>
              <w:rPr>
                <w:rFonts w:ascii="Cambria" w:eastAsia="Cambria" w:hAnsi="Cambria" w:cs="Cambria"/>
                <w:b/>
                <w:position w:val="-1"/>
                <w:sz w:val="21"/>
                <w:szCs w:val="21"/>
                <w:lang w:val="en-GB"/>
              </w:rPr>
              <w:t>N</w:t>
            </w:r>
            <w:r w:rsidRPr="00DF61C6">
              <w:rPr>
                <w:rFonts w:ascii="Cambria" w:eastAsia="Cambria" w:hAnsi="Cambria" w:cs="Cambria"/>
                <w:b/>
                <w:position w:val="-1"/>
                <w:sz w:val="21"/>
                <w:szCs w:val="21"/>
                <w:lang w:val="en-GB"/>
              </w:rPr>
              <w:t>CE</w:t>
            </w:r>
            <w:r>
              <w:rPr>
                <w:rFonts w:ascii="Cambria" w:eastAsia="Cambria" w:hAnsi="Cambria" w:cs="Cambria"/>
                <w:b/>
                <w:position w:val="-1"/>
                <w:sz w:val="21"/>
                <w:szCs w:val="21"/>
                <w:lang w:val="en-GB"/>
              </w:rPr>
              <w:t xml:space="preserve"> :</w:t>
            </w:r>
            <w:r w:rsidR="00C7038C">
              <w:rPr>
                <w:rFonts w:ascii="Cambria" w:eastAsia="Cambria" w:hAnsi="Cambria" w:cs="Cambria"/>
                <w:b/>
                <w:position w:val="-1"/>
                <w:sz w:val="21"/>
                <w:szCs w:val="21"/>
                <w:lang w:val="en-GB"/>
              </w:rPr>
              <w:t xml:space="preserve"> 6.5 years</w:t>
            </w:r>
          </w:p>
        </w:tc>
      </w:tr>
    </w:tbl>
    <w:p w14:paraId="7B059E31" w14:textId="77777777" w:rsidR="00DC33D4" w:rsidRDefault="00DC33D4" w:rsidP="00DC33D4">
      <w:pPr>
        <w:ind w:right="7034"/>
        <w:jc w:val="both"/>
        <w:rPr>
          <w:rFonts w:ascii="Calibri" w:eastAsia="Calibri" w:hAnsi="Calibri" w:cs="Calibri"/>
          <w:sz w:val="22"/>
          <w:szCs w:val="22"/>
        </w:rPr>
      </w:pPr>
    </w:p>
    <w:p w14:paraId="2192AAE6" w14:textId="77777777" w:rsidR="00DE373D" w:rsidRPr="00DF61C6" w:rsidRDefault="006D572F" w:rsidP="00DF61C6">
      <w:pPr>
        <w:pStyle w:val="ListParagraph"/>
        <w:numPr>
          <w:ilvl w:val="0"/>
          <w:numId w:val="2"/>
        </w:numPr>
        <w:spacing w:before="1"/>
        <w:rPr>
          <w:rFonts w:ascii="Calibri" w:eastAsia="Calibri" w:hAnsi="Calibri" w:cs="Calibri"/>
          <w:b/>
          <w:sz w:val="22"/>
          <w:szCs w:val="22"/>
        </w:rPr>
      </w:pPr>
      <w:r w:rsidRPr="00DF61C6">
        <w:rPr>
          <w:rFonts w:ascii="Calibri" w:eastAsia="Calibri" w:hAnsi="Calibri" w:cs="Calibri"/>
          <w:b/>
          <w:sz w:val="22"/>
          <w:szCs w:val="22"/>
        </w:rPr>
        <w:t>SR. Software Developer</w:t>
      </w:r>
      <w:r w:rsidR="00DA2F36" w:rsidRPr="00DF61C6">
        <w:rPr>
          <w:rFonts w:ascii="Calibri" w:eastAsia="Calibri" w:hAnsi="Calibri" w:cs="Calibri"/>
          <w:b/>
          <w:sz w:val="22"/>
          <w:szCs w:val="22"/>
        </w:rPr>
        <w:t xml:space="preserve"> </w:t>
      </w:r>
      <w:r w:rsidR="00DC33D4" w:rsidRPr="00DF61C6">
        <w:rPr>
          <w:rFonts w:ascii="Calibri" w:eastAsia="Calibri" w:hAnsi="Calibri" w:cs="Calibri"/>
          <w:b/>
          <w:sz w:val="22"/>
          <w:szCs w:val="22"/>
        </w:rPr>
        <w:t>at</w:t>
      </w:r>
      <w:r w:rsidRPr="00DF61C6">
        <w:rPr>
          <w:rFonts w:ascii="Calibri" w:eastAsia="Calibri" w:hAnsi="Calibri" w:cs="Calibri"/>
          <w:b/>
          <w:sz w:val="22"/>
          <w:szCs w:val="22"/>
        </w:rPr>
        <w:t xml:space="preserve"> Hidden Brains, </w:t>
      </w:r>
      <w:r w:rsidR="00DF61C6">
        <w:rPr>
          <w:rFonts w:ascii="Calibri" w:eastAsia="Calibri" w:hAnsi="Calibri" w:cs="Calibri"/>
          <w:b/>
          <w:sz w:val="22"/>
          <w:szCs w:val="22"/>
        </w:rPr>
        <w:t>(</w:t>
      </w:r>
      <w:r w:rsidRPr="00DF61C6">
        <w:rPr>
          <w:rFonts w:ascii="Calibri" w:eastAsia="Calibri" w:hAnsi="Calibri" w:cs="Calibri"/>
          <w:b/>
          <w:sz w:val="22"/>
          <w:szCs w:val="22"/>
        </w:rPr>
        <w:t>Ahmedabad</w:t>
      </w:r>
      <w:r w:rsidR="00DF61C6">
        <w:rPr>
          <w:rFonts w:ascii="Calibri" w:eastAsia="Calibri" w:hAnsi="Calibri" w:cs="Calibri"/>
          <w:b/>
          <w:sz w:val="22"/>
          <w:szCs w:val="22"/>
        </w:rPr>
        <w:t>)</w:t>
      </w:r>
      <w:r w:rsidRPr="00DF61C6">
        <w:rPr>
          <w:rFonts w:ascii="Calibri" w:eastAsia="Calibri" w:hAnsi="Calibri" w:cs="Calibri"/>
          <w:b/>
          <w:sz w:val="22"/>
          <w:szCs w:val="22"/>
        </w:rPr>
        <w:t xml:space="preserve">                                   FEB 2017 – Present</w:t>
      </w:r>
    </w:p>
    <w:p w14:paraId="12B2FF04" w14:textId="77777777" w:rsidR="00DE373D" w:rsidRDefault="00DF61C6">
      <w:pPr>
        <w:spacing w:before="1"/>
        <w:ind w:left="821"/>
        <w:rPr>
          <w:rFonts w:ascii="Calibri" w:eastAsia="Calibri" w:hAnsi="Calibri" w:cs="Calibri"/>
          <w:sz w:val="22"/>
          <w:szCs w:val="22"/>
        </w:rPr>
      </w:pPr>
      <w:r>
        <w:rPr>
          <w:rFonts w:ascii="Calibri" w:eastAsia="Calibri" w:hAnsi="Calibri" w:cs="Calibri"/>
          <w:sz w:val="22"/>
          <w:szCs w:val="22"/>
        </w:rPr>
        <w:t>• Developed</w:t>
      </w:r>
      <w:r w:rsidR="006D572F">
        <w:rPr>
          <w:rFonts w:ascii="Calibri" w:eastAsia="Calibri" w:hAnsi="Calibri" w:cs="Calibri"/>
          <w:sz w:val="22"/>
          <w:szCs w:val="22"/>
        </w:rPr>
        <w:t>, supported, maintained, and supported the Android</w:t>
      </w:r>
      <w:r>
        <w:rPr>
          <w:rFonts w:ascii="Calibri" w:eastAsia="Calibri" w:hAnsi="Calibri" w:cs="Calibri"/>
          <w:sz w:val="22"/>
          <w:szCs w:val="22"/>
        </w:rPr>
        <w:t xml:space="preserve"> </w:t>
      </w:r>
      <w:r w:rsidR="006D572F">
        <w:rPr>
          <w:rFonts w:ascii="Calibri" w:eastAsia="Calibri" w:hAnsi="Calibri" w:cs="Calibri"/>
          <w:sz w:val="22"/>
          <w:szCs w:val="22"/>
        </w:rPr>
        <w:t>Applications.</w:t>
      </w:r>
    </w:p>
    <w:p w14:paraId="77EDFE89" w14:textId="77777777" w:rsidR="00DE373D" w:rsidRDefault="00DF61C6">
      <w:pPr>
        <w:spacing w:before="1"/>
        <w:ind w:left="821"/>
        <w:rPr>
          <w:rFonts w:ascii="Calibri" w:eastAsia="Calibri" w:hAnsi="Calibri" w:cs="Calibri"/>
          <w:sz w:val="22"/>
          <w:szCs w:val="22"/>
        </w:rPr>
      </w:pPr>
      <w:r>
        <w:rPr>
          <w:rFonts w:ascii="Calibri" w:eastAsia="Calibri" w:hAnsi="Calibri" w:cs="Calibri"/>
          <w:sz w:val="22"/>
          <w:szCs w:val="22"/>
        </w:rPr>
        <w:t>• Analyzed</w:t>
      </w:r>
      <w:r w:rsidR="006D572F">
        <w:rPr>
          <w:rFonts w:ascii="Calibri" w:eastAsia="Calibri" w:hAnsi="Calibri" w:cs="Calibri"/>
          <w:sz w:val="22"/>
          <w:szCs w:val="22"/>
        </w:rPr>
        <w:t xml:space="preserve"> cross-platform requirements for feasibility in Android</w:t>
      </w:r>
    </w:p>
    <w:p w14:paraId="004AD5EB" w14:textId="4A58200E" w:rsidR="00DE373D" w:rsidRDefault="00587A2B">
      <w:pPr>
        <w:spacing w:before="1"/>
        <w:ind w:left="821"/>
        <w:rPr>
          <w:rFonts w:ascii="Calibri" w:eastAsia="Calibri" w:hAnsi="Calibri" w:cs="Calibri"/>
          <w:sz w:val="22"/>
          <w:szCs w:val="22"/>
        </w:rPr>
      </w:pPr>
      <w:r>
        <w:rPr>
          <w:rFonts w:ascii="Calibri" w:eastAsia="Calibri" w:hAnsi="Calibri" w:cs="Calibri"/>
          <w:sz w:val="22"/>
          <w:szCs w:val="22"/>
        </w:rPr>
        <w:t>• Work</w:t>
      </w:r>
      <w:r w:rsidR="006D572F" w:rsidRPr="00DF61C6">
        <w:rPr>
          <w:rFonts w:ascii="Calibri" w:eastAsia="Calibri" w:hAnsi="Calibri" w:cs="Calibri"/>
          <w:b/>
          <w:sz w:val="22"/>
          <w:szCs w:val="22"/>
        </w:rPr>
        <w:t xml:space="preserve"> experience with </w:t>
      </w:r>
      <w:proofErr w:type="spellStart"/>
      <w:proofErr w:type="gramStart"/>
      <w:r w:rsidR="006D572F" w:rsidRPr="00DF61C6">
        <w:rPr>
          <w:rFonts w:ascii="Calibri" w:eastAsia="Calibri" w:hAnsi="Calibri" w:cs="Calibri"/>
          <w:b/>
          <w:sz w:val="22"/>
          <w:szCs w:val="22"/>
        </w:rPr>
        <w:t>Dagger,</w:t>
      </w:r>
      <w:r w:rsidR="00002C18">
        <w:rPr>
          <w:rFonts w:ascii="Calibri" w:eastAsia="Calibri" w:hAnsi="Calibri" w:cs="Calibri"/>
          <w:b/>
          <w:sz w:val="22"/>
          <w:szCs w:val="22"/>
        </w:rPr>
        <w:t>RXJava</w:t>
      </w:r>
      <w:proofErr w:type="spellEnd"/>
      <w:proofErr w:type="gramEnd"/>
      <w:r w:rsidR="00002C18">
        <w:rPr>
          <w:rFonts w:ascii="Calibri" w:eastAsia="Calibri" w:hAnsi="Calibri" w:cs="Calibri"/>
          <w:b/>
          <w:sz w:val="22"/>
          <w:szCs w:val="22"/>
        </w:rPr>
        <w:t>,</w:t>
      </w:r>
      <w:r w:rsidR="006D572F" w:rsidRPr="00DF61C6">
        <w:rPr>
          <w:rFonts w:ascii="Calibri" w:eastAsia="Calibri" w:hAnsi="Calibri" w:cs="Calibri"/>
          <w:b/>
          <w:sz w:val="22"/>
          <w:szCs w:val="22"/>
        </w:rPr>
        <w:t xml:space="preserve"> Room, </w:t>
      </w:r>
      <w:proofErr w:type="spellStart"/>
      <w:r w:rsidR="006D572F" w:rsidRPr="00DF61C6">
        <w:rPr>
          <w:rFonts w:ascii="Calibri" w:eastAsia="Calibri" w:hAnsi="Calibri" w:cs="Calibri"/>
          <w:b/>
          <w:sz w:val="22"/>
          <w:szCs w:val="22"/>
        </w:rPr>
        <w:t>AndroidX</w:t>
      </w:r>
      <w:proofErr w:type="spellEnd"/>
      <w:r w:rsidR="006D572F" w:rsidRPr="00DF61C6">
        <w:rPr>
          <w:rFonts w:ascii="Calibri" w:eastAsia="Calibri" w:hAnsi="Calibri" w:cs="Calibri"/>
          <w:b/>
          <w:sz w:val="22"/>
          <w:szCs w:val="22"/>
        </w:rPr>
        <w:t xml:space="preserve">, Constrain, Android architecture component, MVVM, </w:t>
      </w:r>
      <w:proofErr w:type="spellStart"/>
      <w:r w:rsidR="006D572F" w:rsidRPr="00DF61C6">
        <w:rPr>
          <w:rFonts w:ascii="Calibri" w:eastAsia="Calibri" w:hAnsi="Calibri" w:cs="Calibri"/>
          <w:b/>
          <w:sz w:val="22"/>
          <w:szCs w:val="22"/>
        </w:rPr>
        <w:t>kotlin</w:t>
      </w:r>
      <w:proofErr w:type="spellEnd"/>
      <w:r w:rsidR="006D572F" w:rsidRPr="00DF61C6">
        <w:rPr>
          <w:rFonts w:ascii="Calibri" w:eastAsia="Calibri" w:hAnsi="Calibri" w:cs="Calibri"/>
          <w:b/>
          <w:sz w:val="22"/>
          <w:szCs w:val="22"/>
        </w:rPr>
        <w:t xml:space="preserve"> etc.</w:t>
      </w:r>
    </w:p>
    <w:p w14:paraId="51FD4D7F" w14:textId="77777777" w:rsidR="00DE373D" w:rsidRDefault="00DF61C6">
      <w:pPr>
        <w:spacing w:before="1"/>
        <w:ind w:left="821"/>
        <w:rPr>
          <w:rFonts w:ascii="Calibri" w:eastAsia="Calibri" w:hAnsi="Calibri" w:cs="Calibri"/>
          <w:sz w:val="22"/>
          <w:szCs w:val="22"/>
        </w:rPr>
      </w:pPr>
      <w:r>
        <w:rPr>
          <w:rFonts w:ascii="Calibri" w:eastAsia="Calibri" w:hAnsi="Calibri" w:cs="Calibri"/>
          <w:sz w:val="22"/>
          <w:szCs w:val="22"/>
        </w:rPr>
        <w:t>• Experience</w:t>
      </w:r>
      <w:r w:rsidR="006D572F">
        <w:rPr>
          <w:rFonts w:ascii="Calibri" w:eastAsia="Calibri" w:hAnsi="Calibri" w:cs="Calibri"/>
          <w:sz w:val="22"/>
          <w:szCs w:val="22"/>
        </w:rPr>
        <w:t xml:space="preserve"> in chat with </w:t>
      </w:r>
      <w:proofErr w:type="spellStart"/>
      <w:r w:rsidR="006D572F">
        <w:rPr>
          <w:rFonts w:ascii="Calibri" w:eastAsia="Calibri" w:hAnsi="Calibri" w:cs="Calibri"/>
          <w:sz w:val="22"/>
          <w:szCs w:val="22"/>
        </w:rPr>
        <w:t>xmpp</w:t>
      </w:r>
      <w:proofErr w:type="spellEnd"/>
      <w:r w:rsidR="006D572F">
        <w:rPr>
          <w:rFonts w:ascii="Calibri" w:eastAsia="Calibri" w:hAnsi="Calibri" w:cs="Calibri"/>
          <w:sz w:val="22"/>
          <w:szCs w:val="22"/>
        </w:rPr>
        <w:t xml:space="preserve"> and </w:t>
      </w:r>
      <w:proofErr w:type="spellStart"/>
      <w:r w:rsidR="006D572F">
        <w:rPr>
          <w:rFonts w:ascii="Calibri" w:eastAsia="Calibri" w:hAnsi="Calibri" w:cs="Calibri"/>
          <w:sz w:val="22"/>
          <w:szCs w:val="22"/>
        </w:rPr>
        <w:t>ejabber</w:t>
      </w:r>
      <w:proofErr w:type="spellEnd"/>
      <w:r w:rsidR="006D572F">
        <w:rPr>
          <w:rFonts w:ascii="Calibri" w:eastAsia="Calibri" w:hAnsi="Calibri" w:cs="Calibri"/>
          <w:sz w:val="22"/>
          <w:szCs w:val="22"/>
        </w:rPr>
        <w:t>, transportation with real time tracking, POS system with offline support and android OS POS Devices, Inventory system, Medical app, E commerce app, Utility app</w:t>
      </w:r>
      <w:r w:rsidR="00DA2F36">
        <w:rPr>
          <w:rFonts w:ascii="Calibri" w:eastAsia="Calibri" w:hAnsi="Calibri" w:cs="Calibri"/>
          <w:sz w:val="22"/>
          <w:szCs w:val="22"/>
        </w:rPr>
        <w:t xml:space="preserve">, Antivirus scanning etc. With </w:t>
      </w:r>
      <w:r w:rsidR="006D572F">
        <w:rPr>
          <w:rFonts w:ascii="Calibri" w:eastAsia="Calibri" w:hAnsi="Calibri" w:cs="Calibri"/>
          <w:sz w:val="22"/>
          <w:szCs w:val="22"/>
        </w:rPr>
        <w:t>security practices for application development.</w:t>
      </w:r>
    </w:p>
    <w:p w14:paraId="7D92D2A8" w14:textId="77777777" w:rsidR="00DE373D" w:rsidRDefault="00DF61C6">
      <w:pPr>
        <w:spacing w:before="1"/>
        <w:ind w:left="821"/>
        <w:rPr>
          <w:rFonts w:ascii="Calibri" w:eastAsia="Calibri" w:hAnsi="Calibri" w:cs="Calibri"/>
          <w:sz w:val="22"/>
          <w:szCs w:val="22"/>
        </w:rPr>
      </w:pPr>
      <w:r>
        <w:rPr>
          <w:rFonts w:ascii="Calibri" w:eastAsia="Calibri" w:hAnsi="Calibri" w:cs="Calibri"/>
          <w:sz w:val="22"/>
          <w:szCs w:val="22"/>
        </w:rPr>
        <w:t>• Mentored</w:t>
      </w:r>
      <w:r w:rsidR="006D572F">
        <w:rPr>
          <w:rFonts w:ascii="Calibri" w:eastAsia="Calibri" w:hAnsi="Calibri" w:cs="Calibri"/>
          <w:sz w:val="22"/>
          <w:szCs w:val="22"/>
        </w:rPr>
        <w:t xml:space="preserve"> developers and QA.</w:t>
      </w:r>
    </w:p>
    <w:p w14:paraId="04A8773D" w14:textId="77777777" w:rsidR="00DE373D" w:rsidRDefault="00DF61C6">
      <w:pPr>
        <w:spacing w:before="1"/>
        <w:ind w:left="821"/>
        <w:rPr>
          <w:rFonts w:ascii="Calibri" w:eastAsia="Calibri" w:hAnsi="Calibri" w:cs="Calibri"/>
          <w:sz w:val="22"/>
          <w:szCs w:val="22"/>
        </w:rPr>
      </w:pPr>
      <w:r>
        <w:rPr>
          <w:rFonts w:ascii="Calibri" w:eastAsia="Calibri" w:hAnsi="Calibri" w:cs="Calibri"/>
          <w:sz w:val="22"/>
          <w:szCs w:val="22"/>
        </w:rPr>
        <w:t>• Working</w:t>
      </w:r>
      <w:r w:rsidR="006D572F">
        <w:rPr>
          <w:rFonts w:ascii="Calibri" w:eastAsia="Calibri" w:hAnsi="Calibri" w:cs="Calibri"/>
          <w:sz w:val="22"/>
          <w:szCs w:val="22"/>
        </w:rPr>
        <w:t xml:space="preserve"> directly with client for handling the project and team. Communicating on daily basis to handle the product and manage project for team</w:t>
      </w:r>
    </w:p>
    <w:p w14:paraId="4DF30A8B" w14:textId="77777777" w:rsidR="00DE373D" w:rsidRDefault="00DE373D">
      <w:pPr>
        <w:spacing w:before="11" w:line="260" w:lineRule="auto"/>
        <w:rPr>
          <w:sz w:val="26"/>
          <w:szCs w:val="26"/>
        </w:rPr>
      </w:pPr>
    </w:p>
    <w:p w14:paraId="7FE856DA" w14:textId="77777777" w:rsidR="00DE373D" w:rsidRPr="00DF61C6" w:rsidRDefault="006D572F" w:rsidP="00DF61C6">
      <w:pPr>
        <w:pStyle w:val="ListParagraph"/>
        <w:numPr>
          <w:ilvl w:val="0"/>
          <w:numId w:val="2"/>
        </w:numPr>
        <w:rPr>
          <w:rFonts w:ascii="Calibri" w:eastAsia="Calibri" w:hAnsi="Calibri" w:cs="Calibri"/>
          <w:sz w:val="22"/>
          <w:szCs w:val="22"/>
        </w:rPr>
      </w:pPr>
      <w:r w:rsidRPr="00DF61C6">
        <w:rPr>
          <w:rFonts w:ascii="Calibri" w:eastAsia="Calibri" w:hAnsi="Calibri" w:cs="Calibri"/>
          <w:b/>
          <w:sz w:val="22"/>
          <w:szCs w:val="22"/>
        </w:rPr>
        <w:t>Software Developer</w:t>
      </w:r>
      <w:r w:rsidR="00DC33D4" w:rsidRPr="00DF61C6">
        <w:rPr>
          <w:rFonts w:ascii="Calibri" w:eastAsia="Calibri" w:hAnsi="Calibri" w:cs="Calibri"/>
          <w:b/>
          <w:sz w:val="22"/>
          <w:szCs w:val="22"/>
        </w:rPr>
        <w:t xml:space="preserve"> at</w:t>
      </w:r>
      <w:r w:rsidR="00DA2F36" w:rsidRPr="00DF61C6">
        <w:rPr>
          <w:rFonts w:ascii="Calibri" w:eastAsia="Calibri" w:hAnsi="Calibri" w:cs="Calibri"/>
          <w:b/>
          <w:sz w:val="22"/>
          <w:szCs w:val="22"/>
        </w:rPr>
        <w:t xml:space="preserve"> </w:t>
      </w:r>
      <w:proofErr w:type="spellStart"/>
      <w:r w:rsidRPr="00DF61C6">
        <w:rPr>
          <w:rFonts w:ascii="Calibri" w:eastAsia="Calibri" w:hAnsi="Calibri" w:cs="Calibri"/>
          <w:b/>
          <w:sz w:val="22"/>
          <w:szCs w:val="22"/>
        </w:rPr>
        <w:t>Intuz</w:t>
      </w:r>
      <w:proofErr w:type="spellEnd"/>
      <w:r w:rsidRPr="00DF61C6">
        <w:rPr>
          <w:rFonts w:ascii="Calibri" w:eastAsia="Calibri" w:hAnsi="Calibri" w:cs="Calibri"/>
          <w:b/>
          <w:sz w:val="22"/>
          <w:szCs w:val="22"/>
        </w:rPr>
        <w:t xml:space="preserve"> Pvt. Ltd. </w:t>
      </w:r>
      <w:r w:rsidR="00DF61C6">
        <w:rPr>
          <w:rFonts w:ascii="Calibri" w:eastAsia="Calibri" w:hAnsi="Calibri" w:cs="Calibri"/>
          <w:b/>
          <w:sz w:val="22"/>
          <w:szCs w:val="22"/>
        </w:rPr>
        <w:t>(</w:t>
      </w:r>
      <w:r w:rsidRPr="00DF61C6">
        <w:rPr>
          <w:rFonts w:ascii="Calibri" w:eastAsia="Calibri" w:hAnsi="Calibri" w:cs="Calibri"/>
          <w:b/>
          <w:sz w:val="22"/>
          <w:szCs w:val="22"/>
        </w:rPr>
        <w:t>Ahmedabad</w:t>
      </w:r>
      <w:r w:rsidR="00DF61C6">
        <w:rPr>
          <w:rFonts w:ascii="Calibri" w:eastAsia="Calibri" w:hAnsi="Calibri" w:cs="Calibri"/>
          <w:b/>
          <w:sz w:val="22"/>
          <w:szCs w:val="22"/>
        </w:rPr>
        <w:t>)</w:t>
      </w:r>
      <w:r w:rsidRPr="00DF61C6">
        <w:rPr>
          <w:rFonts w:ascii="Calibri" w:eastAsia="Calibri" w:hAnsi="Calibri" w:cs="Calibri"/>
          <w:b/>
          <w:sz w:val="22"/>
          <w:szCs w:val="22"/>
        </w:rPr>
        <w:t xml:space="preserve">                                  MARCH 2016 – FEB 2017</w:t>
      </w:r>
    </w:p>
    <w:p w14:paraId="0F58D9AA" w14:textId="77777777" w:rsidR="00DE373D" w:rsidRDefault="006D572F">
      <w:pPr>
        <w:spacing w:before="4"/>
        <w:ind w:left="821"/>
        <w:rPr>
          <w:rFonts w:ascii="Calibri" w:eastAsia="Calibri" w:hAnsi="Calibri" w:cs="Calibri"/>
          <w:sz w:val="22"/>
          <w:szCs w:val="22"/>
        </w:rPr>
      </w:pPr>
      <w:r>
        <w:rPr>
          <w:rFonts w:ascii="Calibri" w:eastAsia="Calibri" w:hAnsi="Calibri" w:cs="Calibri"/>
          <w:sz w:val="22"/>
          <w:szCs w:val="22"/>
        </w:rPr>
        <w:t>•   Developed and maintained Android</w:t>
      </w:r>
      <w:r w:rsidR="00DF61C6">
        <w:rPr>
          <w:rFonts w:ascii="Calibri" w:eastAsia="Calibri" w:hAnsi="Calibri" w:cs="Calibri"/>
          <w:sz w:val="22"/>
          <w:szCs w:val="22"/>
        </w:rPr>
        <w:t xml:space="preserve"> </w:t>
      </w:r>
      <w:r>
        <w:rPr>
          <w:rFonts w:ascii="Calibri" w:eastAsia="Calibri" w:hAnsi="Calibri" w:cs="Calibri"/>
          <w:sz w:val="22"/>
          <w:szCs w:val="22"/>
        </w:rPr>
        <w:t xml:space="preserve">Applications. </w:t>
      </w:r>
    </w:p>
    <w:p w14:paraId="5EA31AF5" w14:textId="77777777" w:rsidR="00DE373D" w:rsidRDefault="00DF61C6">
      <w:pPr>
        <w:spacing w:before="4"/>
        <w:ind w:left="821"/>
        <w:rPr>
          <w:rFonts w:ascii="Calibri" w:eastAsia="Calibri" w:hAnsi="Calibri" w:cs="Calibri"/>
          <w:sz w:val="22"/>
          <w:szCs w:val="22"/>
        </w:rPr>
      </w:pPr>
      <w:r>
        <w:rPr>
          <w:rFonts w:ascii="Calibri" w:eastAsia="Calibri" w:hAnsi="Calibri" w:cs="Calibri"/>
          <w:sz w:val="22"/>
          <w:szCs w:val="22"/>
        </w:rPr>
        <w:t>•   W</w:t>
      </w:r>
      <w:r w:rsidR="006D572F">
        <w:rPr>
          <w:rFonts w:ascii="Calibri" w:eastAsia="Calibri" w:hAnsi="Calibri" w:cs="Calibri"/>
          <w:sz w:val="22"/>
          <w:szCs w:val="22"/>
        </w:rPr>
        <w:t xml:space="preserve">ork </w:t>
      </w:r>
      <w:r>
        <w:rPr>
          <w:rFonts w:ascii="Calibri" w:eastAsia="Calibri" w:hAnsi="Calibri" w:cs="Calibri"/>
          <w:sz w:val="22"/>
          <w:szCs w:val="22"/>
        </w:rPr>
        <w:t>experience</w:t>
      </w:r>
      <w:r w:rsidR="006D572F">
        <w:rPr>
          <w:rFonts w:ascii="Calibri" w:eastAsia="Calibri" w:hAnsi="Calibri" w:cs="Calibri"/>
          <w:sz w:val="22"/>
          <w:szCs w:val="22"/>
        </w:rPr>
        <w:t xml:space="preserve"> with Rx java, data </w:t>
      </w:r>
      <w:r>
        <w:rPr>
          <w:rFonts w:ascii="Calibri" w:eastAsia="Calibri" w:hAnsi="Calibri" w:cs="Calibri"/>
          <w:sz w:val="22"/>
          <w:szCs w:val="22"/>
        </w:rPr>
        <w:t xml:space="preserve">binding, Music, video </w:t>
      </w:r>
      <w:r w:rsidR="006D572F">
        <w:rPr>
          <w:rFonts w:ascii="Calibri" w:eastAsia="Calibri" w:hAnsi="Calibri" w:cs="Calibri"/>
          <w:sz w:val="22"/>
          <w:szCs w:val="22"/>
        </w:rPr>
        <w:t xml:space="preserve">and </w:t>
      </w:r>
      <w:proofErr w:type="spellStart"/>
      <w:r w:rsidR="006D572F">
        <w:rPr>
          <w:rFonts w:ascii="Calibri" w:eastAsia="Calibri" w:hAnsi="Calibri" w:cs="Calibri"/>
          <w:sz w:val="22"/>
          <w:szCs w:val="22"/>
        </w:rPr>
        <w:t>ffmpeg</w:t>
      </w:r>
      <w:proofErr w:type="spellEnd"/>
      <w:r w:rsidR="006D572F">
        <w:rPr>
          <w:rFonts w:ascii="Calibri" w:eastAsia="Calibri" w:hAnsi="Calibri" w:cs="Calibri"/>
          <w:sz w:val="22"/>
          <w:szCs w:val="22"/>
        </w:rPr>
        <w:t>.</w:t>
      </w:r>
    </w:p>
    <w:p w14:paraId="324E1ECB" w14:textId="77777777" w:rsidR="00DE373D" w:rsidRDefault="006D572F">
      <w:pPr>
        <w:spacing w:before="4"/>
        <w:ind w:left="821"/>
        <w:rPr>
          <w:rFonts w:ascii="Calibri" w:eastAsia="Calibri" w:hAnsi="Calibri" w:cs="Calibri"/>
          <w:sz w:val="22"/>
          <w:szCs w:val="22"/>
        </w:rPr>
      </w:pPr>
      <w:r>
        <w:rPr>
          <w:rFonts w:ascii="Calibri" w:eastAsia="Calibri" w:hAnsi="Calibri" w:cs="Calibri"/>
          <w:sz w:val="22"/>
          <w:szCs w:val="22"/>
        </w:rPr>
        <w:t>•   Working on firebase for real time database, authentication and messages</w:t>
      </w:r>
    </w:p>
    <w:p w14:paraId="7A0019E6" w14:textId="77777777" w:rsidR="00DE373D" w:rsidRPr="00DF61C6" w:rsidRDefault="006D572F">
      <w:pPr>
        <w:spacing w:before="4"/>
        <w:ind w:left="821"/>
        <w:rPr>
          <w:rFonts w:ascii="Calibri" w:eastAsia="Calibri" w:hAnsi="Calibri" w:cs="Calibri"/>
          <w:sz w:val="22"/>
          <w:szCs w:val="22"/>
        </w:rPr>
      </w:pPr>
      <w:r>
        <w:rPr>
          <w:rFonts w:ascii="Calibri" w:eastAsia="Calibri" w:hAnsi="Calibri" w:cs="Calibri"/>
          <w:sz w:val="22"/>
          <w:szCs w:val="22"/>
        </w:rPr>
        <w:t>•   Developed various mobile and tablet applications over Android platform using material design.</w:t>
      </w:r>
    </w:p>
    <w:p w14:paraId="70EE89AF" w14:textId="77777777" w:rsidR="00DE373D" w:rsidRDefault="00DF61C6">
      <w:pPr>
        <w:spacing w:before="4"/>
        <w:ind w:left="821"/>
        <w:rPr>
          <w:rFonts w:ascii="Calibri" w:eastAsia="Calibri" w:hAnsi="Calibri" w:cs="Calibri"/>
          <w:sz w:val="22"/>
          <w:szCs w:val="22"/>
        </w:rPr>
      </w:pPr>
      <w:r w:rsidRPr="00DF61C6">
        <w:rPr>
          <w:rFonts w:ascii="Calibri" w:eastAsia="Calibri" w:hAnsi="Calibri" w:cs="Calibri"/>
          <w:sz w:val="22"/>
          <w:szCs w:val="22"/>
        </w:rPr>
        <w:t>• Mentored</w:t>
      </w:r>
      <w:r w:rsidR="006D572F">
        <w:rPr>
          <w:rFonts w:ascii="Calibri" w:eastAsia="Calibri" w:hAnsi="Calibri" w:cs="Calibri"/>
          <w:sz w:val="22"/>
          <w:szCs w:val="22"/>
        </w:rPr>
        <w:t xml:space="preserve"> and coached more junior developers and QA.</w:t>
      </w:r>
    </w:p>
    <w:p w14:paraId="0A24E59B" w14:textId="77777777" w:rsidR="00DE373D" w:rsidRDefault="00DE373D">
      <w:pPr>
        <w:spacing w:before="4"/>
        <w:ind w:left="821"/>
        <w:rPr>
          <w:rFonts w:ascii="Calibri" w:eastAsia="Calibri" w:hAnsi="Calibri" w:cs="Calibri"/>
          <w:sz w:val="22"/>
          <w:szCs w:val="22"/>
        </w:rPr>
      </w:pPr>
    </w:p>
    <w:p w14:paraId="4489157E" w14:textId="77777777" w:rsidR="00DE373D" w:rsidRPr="00DF61C6" w:rsidRDefault="006D572F" w:rsidP="00DF61C6">
      <w:pPr>
        <w:pStyle w:val="ListParagraph"/>
        <w:numPr>
          <w:ilvl w:val="0"/>
          <w:numId w:val="2"/>
        </w:numPr>
        <w:rPr>
          <w:rFonts w:ascii="Calibri" w:eastAsia="Calibri" w:hAnsi="Calibri" w:cs="Calibri"/>
          <w:b/>
          <w:sz w:val="22"/>
          <w:szCs w:val="22"/>
        </w:rPr>
      </w:pPr>
      <w:r w:rsidRPr="00DF61C6">
        <w:rPr>
          <w:rFonts w:ascii="Calibri" w:eastAsia="Calibri" w:hAnsi="Calibri" w:cs="Calibri"/>
          <w:b/>
          <w:sz w:val="22"/>
          <w:szCs w:val="22"/>
        </w:rPr>
        <w:t>Software Developer</w:t>
      </w:r>
      <w:r w:rsidR="00C128FE" w:rsidRPr="00DF61C6">
        <w:rPr>
          <w:rFonts w:ascii="Calibri" w:eastAsia="Calibri" w:hAnsi="Calibri" w:cs="Calibri"/>
          <w:b/>
          <w:sz w:val="22"/>
          <w:szCs w:val="22"/>
        </w:rPr>
        <w:t xml:space="preserve"> at </w:t>
      </w:r>
      <w:proofErr w:type="spellStart"/>
      <w:r w:rsidRPr="00DF61C6">
        <w:rPr>
          <w:rFonts w:ascii="Calibri" w:eastAsia="Calibri" w:hAnsi="Calibri" w:cs="Calibri"/>
          <w:b/>
          <w:sz w:val="22"/>
          <w:szCs w:val="22"/>
        </w:rPr>
        <w:t>Regius</w:t>
      </w:r>
      <w:proofErr w:type="spellEnd"/>
      <w:r w:rsidRPr="00DF61C6">
        <w:rPr>
          <w:rFonts w:ascii="Calibri" w:eastAsia="Calibri" w:hAnsi="Calibri" w:cs="Calibri"/>
          <w:b/>
          <w:sz w:val="22"/>
          <w:szCs w:val="22"/>
        </w:rPr>
        <w:t xml:space="preserve"> IT Pvt. Ltd. </w:t>
      </w:r>
      <w:r w:rsidR="00DF61C6">
        <w:rPr>
          <w:rFonts w:ascii="Calibri" w:eastAsia="Calibri" w:hAnsi="Calibri" w:cs="Calibri"/>
          <w:b/>
          <w:sz w:val="22"/>
          <w:szCs w:val="22"/>
        </w:rPr>
        <w:t>(</w:t>
      </w:r>
      <w:r w:rsidRPr="00DF61C6">
        <w:rPr>
          <w:rFonts w:ascii="Calibri" w:eastAsia="Calibri" w:hAnsi="Calibri" w:cs="Calibri"/>
          <w:b/>
          <w:sz w:val="22"/>
          <w:szCs w:val="22"/>
        </w:rPr>
        <w:t>Ahmedabad</w:t>
      </w:r>
      <w:r w:rsidR="00DF61C6">
        <w:rPr>
          <w:rFonts w:ascii="Calibri" w:eastAsia="Calibri" w:hAnsi="Calibri" w:cs="Calibri"/>
          <w:b/>
          <w:sz w:val="22"/>
          <w:szCs w:val="22"/>
        </w:rPr>
        <w:t>)</w:t>
      </w:r>
      <w:r w:rsidRPr="00DF61C6">
        <w:rPr>
          <w:rFonts w:ascii="Calibri" w:eastAsia="Calibri" w:hAnsi="Calibri" w:cs="Calibri"/>
          <w:b/>
          <w:sz w:val="22"/>
          <w:szCs w:val="22"/>
        </w:rPr>
        <w:t xml:space="preserve">                          SEP 2015 – MARCH 2016</w:t>
      </w:r>
    </w:p>
    <w:p w14:paraId="5A0A66BA" w14:textId="77777777" w:rsidR="00DE373D" w:rsidRDefault="006D572F">
      <w:pPr>
        <w:spacing w:before="4"/>
        <w:ind w:left="821"/>
        <w:rPr>
          <w:rFonts w:ascii="Calibri" w:eastAsia="Calibri" w:hAnsi="Calibri" w:cs="Calibri"/>
          <w:sz w:val="22"/>
          <w:szCs w:val="22"/>
        </w:rPr>
      </w:pPr>
      <w:r>
        <w:rPr>
          <w:rFonts w:ascii="Calibri" w:eastAsia="Calibri" w:hAnsi="Calibri" w:cs="Calibri"/>
          <w:sz w:val="22"/>
          <w:szCs w:val="22"/>
        </w:rPr>
        <w:t>•   Participated in design discussions and pre-sprint planning exercises.</w:t>
      </w:r>
    </w:p>
    <w:p w14:paraId="5C13D33F" w14:textId="77777777" w:rsidR="00DE373D" w:rsidRDefault="006D572F">
      <w:pPr>
        <w:spacing w:before="4"/>
        <w:ind w:left="821"/>
        <w:rPr>
          <w:rFonts w:ascii="Calibri" w:eastAsia="Calibri" w:hAnsi="Calibri" w:cs="Calibri"/>
          <w:sz w:val="22"/>
          <w:szCs w:val="22"/>
        </w:rPr>
      </w:pPr>
      <w:r>
        <w:rPr>
          <w:rFonts w:ascii="Calibri" w:eastAsia="Calibri" w:hAnsi="Calibri" w:cs="Calibri"/>
          <w:sz w:val="22"/>
          <w:szCs w:val="22"/>
        </w:rPr>
        <w:t>•   Partnered with artists, QA, and internal developers to maintain best practices.</w:t>
      </w:r>
    </w:p>
    <w:p w14:paraId="7F9C0461" w14:textId="77777777" w:rsidR="00DE373D" w:rsidRDefault="006D572F">
      <w:pPr>
        <w:spacing w:before="4"/>
        <w:ind w:left="821"/>
        <w:rPr>
          <w:rFonts w:ascii="Calibri" w:eastAsia="Calibri" w:hAnsi="Calibri" w:cs="Calibri"/>
          <w:sz w:val="22"/>
          <w:szCs w:val="22"/>
        </w:rPr>
      </w:pPr>
      <w:r>
        <w:rPr>
          <w:rFonts w:ascii="Calibri" w:eastAsia="Calibri" w:hAnsi="Calibri" w:cs="Calibri"/>
          <w:sz w:val="22"/>
          <w:szCs w:val="22"/>
        </w:rPr>
        <w:t xml:space="preserve">•   Working on News app which has vertical swiping short news, Handle with categories and </w:t>
      </w:r>
      <w:r w:rsidR="00DF61C6">
        <w:rPr>
          <w:rFonts w:ascii="Calibri" w:eastAsia="Calibri" w:hAnsi="Calibri" w:cs="Calibri"/>
          <w:sz w:val="22"/>
          <w:szCs w:val="22"/>
        </w:rPr>
        <w:t>favorites</w:t>
      </w:r>
      <w:r>
        <w:rPr>
          <w:rFonts w:ascii="Calibri" w:eastAsia="Calibri" w:hAnsi="Calibri" w:cs="Calibri"/>
          <w:sz w:val="22"/>
          <w:szCs w:val="22"/>
        </w:rPr>
        <w:t>, Offline support for news</w:t>
      </w:r>
    </w:p>
    <w:p w14:paraId="1F60FE0B" w14:textId="77777777" w:rsidR="00DE373D" w:rsidRDefault="00DE373D">
      <w:pPr>
        <w:spacing w:before="7" w:line="260" w:lineRule="auto"/>
        <w:rPr>
          <w:sz w:val="26"/>
          <w:szCs w:val="26"/>
        </w:rPr>
      </w:pPr>
    </w:p>
    <w:p w14:paraId="66FEA8C3" w14:textId="77777777" w:rsidR="00DE373D" w:rsidRPr="00DF61C6" w:rsidRDefault="006D572F" w:rsidP="00DF61C6">
      <w:pPr>
        <w:pStyle w:val="ListParagraph"/>
        <w:numPr>
          <w:ilvl w:val="0"/>
          <w:numId w:val="2"/>
        </w:numPr>
        <w:rPr>
          <w:rFonts w:ascii="Calibri" w:eastAsia="Calibri" w:hAnsi="Calibri" w:cs="Calibri"/>
          <w:sz w:val="22"/>
          <w:szCs w:val="22"/>
        </w:rPr>
      </w:pPr>
      <w:r w:rsidRPr="00DF61C6">
        <w:rPr>
          <w:rFonts w:ascii="Calibri" w:eastAsia="Calibri" w:hAnsi="Calibri" w:cs="Calibri"/>
          <w:b/>
          <w:sz w:val="22"/>
          <w:szCs w:val="22"/>
        </w:rPr>
        <w:t xml:space="preserve">Android Developer </w:t>
      </w:r>
      <w:r w:rsidR="00AA33A1" w:rsidRPr="00DF61C6">
        <w:rPr>
          <w:rFonts w:ascii="Calibri" w:eastAsia="Calibri" w:hAnsi="Calibri" w:cs="Calibri"/>
          <w:b/>
          <w:sz w:val="22"/>
          <w:szCs w:val="22"/>
        </w:rPr>
        <w:t xml:space="preserve">at </w:t>
      </w:r>
      <w:proofErr w:type="spellStart"/>
      <w:r w:rsidRPr="00DF61C6">
        <w:rPr>
          <w:rFonts w:ascii="Calibri" w:eastAsia="Calibri" w:hAnsi="Calibri" w:cs="Calibri"/>
          <w:b/>
          <w:sz w:val="22"/>
          <w:szCs w:val="22"/>
        </w:rPr>
        <w:t>S.P.Technolab</w:t>
      </w:r>
      <w:proofErr w:type="spellEnd"/>
      <w:r w:rsidRPr="00DF61C6">
        <w:rPr>
          <w:rFonts w:ascii="Calibri" w:eastAsia="Calibri" w:hAnsi="Calibri" w:cs="Calibri"/>
          <w:b/>
          <w:sz w:val="22"/>
          <w:szCs w:val="22"/>
        </w:rPr>
        <w:t xml:space="preserve"> </w:t>
      </w:r>
      <w:r w:rsidR="00DF61C6">
        <w:rPr>
          <w:rFonts w:ascii="Calibri" w:eastAsia="Calibri" w:hAnsi="Calibri" w:cs="Calibri"/>
          <w:b/>
          <w:sz w:val="22"/>
          <w:szCs w:val="22"/>
        </w:rPr>
        <w:t xml:space="preserve">   (</w:t>
      </w:r>
      <w:r w:rsidRPr="00DF61C6">
        <w:rPr>
          <w:rFonts w:ascii="Calibri" w:eastAsia="Calibri" w:hAnsi="Calibri" w:cs="Calibri"/>
          <w:b/>
          <w:sz w:val="22"/>
          <w:szCs w:val="22"/>
        </w:rPr>
        <w:t>Ahmedabad</w:t>
      </w:r>
      <w:r w:rsidR="00DF61C6">
        <w:rPr>
          <w:rFonts w:ascii="Calibri" w:eastAsia="Calibri" w:hAnsi="Calibri" w:cs="Calibri"/>
          <w:b/>
          <w:sz w:val="22"/>
          <w:szCs w:val="22"/>
        </w:rPr>
        <w:t>)</w:t>
      </w:r>
      <w:r w:rsidRPr="00DF61C6">
        <w:rPr>
          <w:rFonts w:ascii="Calibri" w:eastAsia="Calibri" w:hAnsi="Calibri" w:cs="Calibri"/>
          <w:b/>
          <w:sz w:val="22"/>
          <w:szCs w:val="22"/>
        </w:rPr>
        <w:t xml:space="preserve">              </w:t>
      </w:r>
      <w:r w:rsidR="00DF61C6">
        <w:rPr>
          <w:rFonts w:ascii="Calibri" w:eastAsia="Calibri" w:hAnsi="Calibri" w:cs="Calibri"/>
          <w:b/>
          <w:sz w:val="22"/>
          <w:szCs w:val="22"/>
        </w:rPr>
        <w:t xml:space="preserve">                             </w:t>
      </w:r>
      <w:r w:rsidRPr="00DF61C6">
        <w:rPr>
          <w:rFonts w:ascii="Calibri" w:eastAsia="Calibri" w:hAnsi="Calibri" w:cs="Calibri"/>
          <w:b/>
          <w:sz w:val="22"/>
          <w:szCs w:val="22"/>
        </w:rPr>
        <w:t>AUG 2013 – SEP 15</w:t>
      </w:r>
    </w:p>
    <w:p w14:paraId="529D2697" w14:textId="77777777" w:rsidR="00DE373D" w:rsidRDefault="006D572F">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Designed and built advanced applications for Android platform, and collaborated with cross-functional teams to define, design, and launch new features.</w:t>
      </w:r>
    </w:p>
    <w:p w14:paraId="71DE6251" w14:textId="77777777" w:rsidR="00DE373D" w:rsidRDefault="006D572F">
      <w:pPr>
        <w:spacing w:before="4"/>
        <w:ind w:left="821"/>
        <w:rPr>
          <w:rFonts w:ascii="Calibri" w:eastAsia="Calibri" w:hAnsi="Calibri" w:cs="Calibri"/>
          <w:sz w:val="22"/>
          <w:szCs w:val="22"/>
        </w:rPr>
      </w:pPr>
      <w:r>
        <w:rPr>
          <w:rFonts w:ascii="Calibri" w:eastAsia="Calibri" w:hAnsi="Calibri" w:cs="Calibri"/>
          <w:sz w:val="22"/>
          <w:szCs w:val="22"/>
        </w:rPr>
        <w:t>•   Designed and built advanced applications for Android platform, and collaborated with cross-functional teams to define, design, and launch new features.</w:t>
      </w:r>
    </w:p>
    <w:p w14:paraId="7B6EBA1A" w14:textId="77777777" w:rsidR="00DE373D" w:rsidRDefault="00587A2B">
      <w:pPr>
        <w:spacing w:before="4"/>
        <w:ind w:left="821"/>
        <w:rPr>
          <w:rFonts w:ascii="Calibri" w:eastAsia="Calibri" w:hAnsi="Calibri" w:cs="Calibri"/>
          <w:sz w:val="22"/>
          <w:szCs w:val="22"/>
        </w:rPr>
      </w:pPr>
      <w:r>
        <w:rPr>
          <w:rFonts w:ascii="Calibri" w:eastAsia="Calibri" w:hAnsi="Calibri" w:cs="Calibri"/>
          <w:sz w:val="22"/>
          <w:szCs w:val="22"/>
        </w:rPr>
        <w:t>• Maintained</w:t>
      </w:r>
      <w:r w:rsidR="006D572F">
        <w:rPr>
          <w:rFonts w:ascii="Calibri" w:eastAsia="Calibri" w:hAnsi="Calibri" w:cs="Calibri"/>
          <w:sz w:val="22"/>
          <w:szCs w:val="22"/>
        </w:rPr>
        <w:t xml:space="preserve"> long and short-range deliverables with product management team according to product roadmaps. </w:t>
      </w:r>
    </w:p>
    <w:p w14:paraId="61E6813D" w14:textId="77777777" w:rsidR="00DE373D" w:rsidRDefault="006D572F">
      <w:pPr>
        <w:spacing w:before="4"/>
        <w:ind w:left="821"/>
        <w:rPr>
          <w:rFonts w:ascii="Calibri" w:eastAsia="Calibri" w:hAnsi="Calibri" w:cs="Calibri"/>
          <w:sz w:val="22"/>
          <w:szCs w:val="22"/>
        </w:rPr>
      </w:pPr>
      <w:r>
        <w:rPr>
          <w:rFonts w:ascii="Calibri" w:eastAsia="Calibri" w:hAnsi="Calibri" w:cs="Calibri"/>
          <w:sz w:val="22"/>
          <w:szCs w:val="22"/>
        </w:rPr>
        <w:t xml:space="preserve">• Integrated 3rd party libraries.  </w:t>
      </w:r>
    </w:p>
    <w:p w14:paraId="62F8DC7F" w14:textId="77777777" w:rsidR="00DE373D" w:rsidRDefault="00587A2B">
      <w:pPr>
        <w:spacing w:before="4"/>
        <w:ind w:left="821"/>
        <w:rPr>
          <w:rFonts w:ascii="Calibri" w:eastAsia="Calibri" w:hAnsi="Calibri" w:cs="Calibri"/>
          <w:sz w:val="22"/>
          <w:szCs w:val="22"/>
        </w:rPr>
      </w:pPr>
      <w:r>
        <w:rPr>
          <w:rFonts w:ascii="Calibri" w:eastAsia="Calibri" w:hAnsi="Calibri" w:cs="Calibri"/>
          <w:sz w:val="22"/>
          <w:szCs w:val="22"/>
        </w:rPr>
        <w:t>• Working</w:t>
      </w:r>
      <w:r w:rsidR="006D572F">
        <w:rPr>
          <w:rFonts w:ascii="Calibri" w:eastAsia="Calibri" w:hAnsi="Calibri" w:cs="Calibri"/>
          <w:sz w:val="22"/>
          <w:szCs w:val="22"/>
        </w:rPr>
        <w:t xml:space="preserve"> on material design and third party like retrofit, Picasso and social integration </w:t>
      </w:r>
    </w:p>
    <w:p w14:paraId="002FDE17" w14:textId="77777777" w:rsidR="00DE373D" w:rsidRDefault="00587A2B">
      <w:pPr>
        <w:tabs>
          <w:tab w:val="left" w:pos="1180"/>
        </w:tabs>
        <w:spacing w:before="4"/>
        <w:ind w:left="1181" w:right="87" w:hanging="360"/>
        <w:rPr>
          <w:rFonts w:ascii="Calibri" w:eastAsia="Calibri" w:hAnsi="Calibri" w:cs="Calibri"/>
          <w:sz w:val="22"/>
          <w:szCs w:val="22"/>
        </w:rPr>
      </w:pPr>
      <w:r>
        <w:rPr>
          <w:rFonts w:ascii="Calibri" w:eastAsia="Calibri" w:hAnsi="Calibri" w:cs="Calibri"/>
          <w:sz w:val="22"/>
          <w:szCs w:val="22"/>
        </w:rPr>
        <w:t>•</w:t>
      </w:r>
      <w:r w:rsidR="006D572F">
        <w:rPr>
          <w:rFonts w:ascii="Calibri" w:eastAsia="Calibri" w:hAnsi="Calibri" w:cs="Calibri"/>
          <w:sz w:val="22"/>
          <w:szCs w:val="22"/>
        </w:rPr>
        <w:t xml:space="preserve">Worked on live streaming app using </w:t>
      </w:r>
      <w:proofErr w:type="spellStart"/>
      <w:r w:rsidR="006D572F">
        <w:rPr>
          <w:rFonts w:ascii="Calibri" w:eastAsia="Calibri" w:hAnsi="Calibri" w:cs="Calibri"/>
          <w:sz w:val="22"/>
          <w:szCs w:val="22"/>
        </w:rPr>
        <w:t>ffmpeg</w:t>
      </w:r>
      <w:proofErr w:type="spellEnd"/>
      <w:r w:rsidR="006D572F">
        <w:rPr>
          <w:rFonts w:ascii="Calibri" w:eastAsia="Calibri" w:hAnsi="Calibri" w:cs="Calibri"/>
          <w:sz w:val="22"/>
          <w:szCs w:val="22"/>
        </w:rPr>
        <w:t xml:space="preserve"> and </w:t>
      </w:r>
      <w:proofErr w:type="spellStart"/>
      <w:r w:rsidR="006D572F">
        <w:rPr>
          <w:rFonts w:ascii="Calibri" w:eastAsia="Calibri" w:hAnsi="Calibri" w:cs="Calibri"/>
          <w:sz w:val="22"/>
          <w:szCs w:val="22"/>
        </w:rPr>
        <w:t>wowza</w:t>
      </w:r>
      <w:proofErr w:type="spellEnd"/>
      <w:r w:rsidR="006D572F">
        <w:rPr>
          <w:rFonts w:ascii="Calibri" w:eastAsia="Calibri" w:hAnsi="Calibri" w:cs="Calibri"/>
          <w:sz w:val="22"/>
          <w:szCs w:val="22"/>
        </w:rPr>
        <w:t xml:space="preserve"> server</w:t>
      </w:r>
    </w:p>
    <w:p w14:paraId="4767C5B0" w14:textId="77777777" w:rsidR="00DF61C6" w:rsidRDefault="006D572F">
      <w:pPr>
        <w:spacing w:before="2"/>
        <w:ind w:left="821"/>
        <w:rPr>
          <w:rFonts w:ascii="Calibri" w:eastAsia="Calibri" w:hAnsi="Calibri" w:cs="Calibri"/>
          <w:sz w:val="22"/>
          <w:szCs w:val="22"/>
        </w:rPr>
      </w:pPr>
      <w:r>
        <w:rPr>
          <w:rFonts w:ascii="Calibri" w:eastAsia="Calibri" w:hAnsi="Calibri" w:cs="Calibri"/>
          <w:sz w:val="22"/>
          <w:szCs w:val="22"/>
        </w:rPr>
        <w:t xml:space="preserve">•   Worked on Multilingual and Multiple screen supported applications with portrait and </w:t>
      </w:r>
    </w:p>
    <w:p w14:paraId="7317C6A7" w14:textId="77777777" w:rsidR="00DE373D" w:rsidRDefault="00587A2B">
      <w:pPr>
        <w:spacing w:before="2"/>
        <w:ind w:left="821"/>
        <w:rPr>
          <w:rFonts w:ascii="Calibri" w:eastAsia="Calibri" w:hAnsi="Calibri" w:cs="Calibri"/>
          <w:sz w:val="22"/>
          <w:szCs w:val="22"/>
        </w:rPr>
      </w:pPr>
      <w:r>
        <w:rPr>
          <w:rFonts w:ascii="Calibri" w:eastAsia="Calibri" w:hAnsi="Calibri" w:cs="Calibri"/>
          <w:sz w:val="22"/>
          <w:szCs w:val="22"/>
        </w:rPr>
        <w:t>Landscape</w:t>
      </w:r>
      <w:r w:rsidR="006D572F">
        <w:rPr>
          <w:rFonts w:ascii="Calibri" w:eastAsia="Calibri" w:hAnsi="Calibri" w:cs="Calibri"/>
          <w:sz w:val="22"/>
          <w:szCs w:val="22"/>
        </w:rPr>
        <w:t xml:space="preserve"> modes.</w:t>
      </w:r>
    </w:p>
    <w:p w14:paraId="722CFB76" w14:textId="77777777" w:rsidR="00DE373D" w:rsidRDefault="00DE373D">
      <w:pPr>
        <w:spacing w:before="7" w:line="260" w:lineRule="auto"/>
        <w:rPr>
          <w:sz w:val="26"/>
          <w:szCs w:val="26"/>
        </w:rPr>
      </w:pPr>
    </w:p>
    <w:p w14:paraId="42B7D561" w14:textId="77777777" w:rsidR="00DF61C6" w:rsidRDefault="00DF61C6">
      <w:pPr>
        <w:spacing w:before="7" w:line="260" w:lineRule="auto"/>
        <w:rPr>
          <w:sz w:val="26"/>
          <w:szCs w:val="26"/>
        </w:rPr>
      </w:pPr>
    </w:p>
    <w:tbl>
      <w:tblPr>
        <w:tblStyle w:val="a1"/>
        <w:tblW w:w="9662" w:type="dxa"/>
        <w:tblLayout w:type="fixed"/>
        <w:tblLook w:val="0000" w:firstRow="0" w:lastRow="0" w:firstColumn="0" w:lastColumn="0" w:noHBand="0" w:noVBand="0"/>
      </w:tblPr>
      <w:tblGrid>
        <w:gridCol w:w="9662"/>
      </w:tblGrid>
      <w:tr w:rsidR="00DF61C6" w14:paraId="08AE1790" w14:textId="77777777" w:rsidTr="00CA1410">
        <w:trPr>
          <w:trHeight w:val="220"/>
        </w:trPr>
        <w:tc>
          <w:tcPr>
            <w:tcW w:w="610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vAlign w:val="center"/>
          </w:tcPr>
          <w:p w14:paraId="2181B94A" w14:textId="77777777" w:rsidR="00DF61C6" w:rsidRPr="00DF61C6" w:rsidRDefault="00DF61C6" w:rsidP="00CA1410">
            <w:pPr>
              <w:suppressAutoHyphens/>
              <w:spacing w:line="1" w:lineRule="atLeast"/>
              <w:ind w:leftChars="-1" w:hangingChars="1" w:hanging="2"/>
              <w:textDirection w:val="btLr"/>
              <w:textAlignment w:val="top"/>
              <w:outlineLvl w:val="0"/>
              <w:rPr>
                <w:rFonts w:ascii="Cambria" w:eastAsia="Cambria" w:hAnsi="Cambria" w:cs="Cambria"/>
                <w:b/>
                <w:position w:val="-1"/>
                <w:sz w:val="21"/>
                <w:szCs w:val="21"/>
                <w:lang w:val="en-GB"/>
              </w:rPr>
            </w:pPr>
            <w:r w:rsidRPr="00DF61C6">
              <w:rPr>
                <w:rFonts w:ascii="Cambria" w:eastAsia="Cambria" w:hAnsi="Cambria" w:cs="Cambria"/>
                <w:b/>
                <w:position w:val="-1"/>
                <w:sz w:val="21"/>
                <w:szCs w:val="21"/>
                <w:lang w:val="en-GB"/>
              </w:rPr>
              <w:lastRenderedPageBreak/>
              <w:t>KEY SKILLS:</w:t>
            </w:r>
          </w:p>
        </w:tc>
      </w:tr>
    </w:tbl>
    <w:p w14:paraId="19CAB453" w14:textId="77777777" w:rsidR="006646CD" w:rsidRDefault="006646CD" w:rsidP="006646CD">
      <w:pPr>
        <w:pStyle w:val="NoSpacing"/>
        <w:rPr>
          <w:rFonts w:eastAsia="Calibri"/>
          <w:b/>
          <w:bCs/>
        </w:rPr>
      </w:pPr>
    </w:p>
    <w:p w14:paraId="107492CC" w14:textId="77777777" w:rsidR="00DE373D" w:rsidRPr="006646CD" w:rsidRDefault="006D572F" w:rsidP="006646CD">
      <w:pPr>
        <w:pStyle w:val="NoSpacing"/>
        <w:rPr>
          <w:rFonts w:eastAsia="Calibri"/>
          <w:b/>
          <w:bCs/>
        </w:rPr>
      </w:pPr>
      <w:r w:rsidRPr="006646CD">
        <w:rPr>
          <w:rFonts w:asciiTheme="minorHAnsi" w:eastAsia="Calibri" w:hAnsiTheme="minorHAnsi" w:cstheme="minorHAnsi"/>
          <w:b/>
          <w:bCs/>
          <w:sz w:val="22"/>
          <w:szCs w:val="22"/>
        </w:rPr>
        <w:t>Languages</w:t>
      </w:r>
    </w:p>
    <w:p w14:paraId="633049E4" w14:textId="17B934B8" w:rsidR="00DE373D" w:rsidRPr="006646CD" w:rsidRDefault="006D572F" w:rsidP="006646CD">
      <w:pPr>
        <w:ind w:left="821"/>
        <w:rPr>
          <w:rFonts w:ascii="Calibri" w:eastAsia="Calibri" w:hAnsi="Calibri" w:cs="Calibri"/>
          <w:sz w:val="22"/>
          <w:szCs w:val="22"/>
        </w:rPr>
      </w:pPr>
      <w:r>
        <w:rPr>
          <w:rFonts w:ascii="Calibri" w:eastAsia="Calibri" w:hAnsi="Calibri" w:cs="Calibri"/>
          <w:sz w:val="22"/>
          <w:szCs w:val="22"/>
        </w:rPr>
        <w:t xml:space="preserve">JAVA, Kotlin, </w:t>
      </w:r>
      <w:r w:rsidR="006646CD">
        <w:rPr>
          <w:rFonts w:ascii="Calibri" w:eastAsia="Calibri" w:hAnsi="Calibri" w:cs="Calibri"/>
          <w:sz w:val="22"/>
          <w:szCs w:val="22"/>
        </w:rPr>
        <w:t>C, C++,</w:t>
      </w:r>
      <w:r>
        <w:rPr>
          <w:rFonts w:ascii="Calibri" w:eastAsia="Calibri" w:hAnsi="Calibri" w:cs="Calibri"/>
          <w:sz w:val="22"/>
          <w:szCs w:val="22"/>
        </w:rPr>
        <w:t xml:space="preserve"> Angular JS (intermediate</w:t>
      </w:r>
      <w:proofErr w:type="gramStart"/>
      <w:r>
        <w:rPr>
          <w:rFonts w:ascii="Calibri" w:eastAsia="Calibri" w:hAnsi="Calibri" w:cs="Calibri"/>
          <w:sz w:val="22"/>
          <w:szCs w:val="22"/>
        </w:rPr>
        <w:t>) ,</w:t>
      </w:r>
      <w:proofErr w:type="gramEnd"/>
      <w:r>
        <w:rPr>
          <w:rFonts w:ascii="Calibri" w:eastAsia="Calibri" w:hAnsi="Calibri" w:cs="Calibri"/>
          <w:sz w:val="22"/>
          <w:szCs w:val="22"/>
        </w:rPr>
        <w:t xml:space="preserve"> J2EE (intermediate)</w:t>
      </w:r>
      <w:r w:rsidR="00002C18">
        <w:rPr>
          <w:rFonts w:ascii="Calibri" w:eastAsia="Calibri" w:hAnsi="Calibri" w:cs="Calibri"/>
          <w:sz w:val="22"/>
          <w:szCs w:val="22"/>
        </w:rPr>
        <w:t>,Python(intermediate)</w:t>
      </w:r>
    </w:p>
    <w:p w14:paraId="4E8F88FE" w14:textId="77777777" w:rsidR="00DE373D" w:rsidRDefault="00DE373D">
      <w:pPr>
        <w:ind w:left="821"/>
        <w:rPr>
          <w:rFonts w:ascii="Calibri" w:eastAsia="Calibri" w:hAnsi="Calibri" w:cs="Calibri"/>
          <w:b/>
          <w:sz w:val="22"/>
          <w:szCs w:val="22"/>
        </w:rPr>
      </w:pPr>
    </w:p>
    <w:p w14:paraId="738757F4" w14:textId="77777777" w:rsidR="00DE373D" w:rsidRDefault="006D572F">
      <w:pPr>
        <w:ind w:left="821"/>
        <w:rPr>
          <w:rFonts w:ascii="Calibri" w:eastAsia="Calibri" w:hAnsi="Calibri" w:cs="Calibri"/>
          <w:sz w:val="22"/>
          <w:szCs w:val="22"/>
        </w:rPr>
      </w:pPr>
      <w:r>
        <w:rPr>
          <w:rFonts w:ascii="Calibri" w:eastAsia="Calibri" w:hAnsi="Calibri" w:cs="Calibri"/>
          <w:b/>
          <w:sz w:val="22"/>
          <w:szCs w:val="22"/>
        </w:rPr>
        <w:t>Tools, Technologies &amp; Other Relevant skills:</w:t>
      </w:r>
    </w:p>
    <w:p w14:paraId="2A462A1F" w14:textId="77777777" w:rsidR="00DE373D" w:rsidRPr="006646CD" w:rsidRDefault="006D572F">
      <w:pPr>
        <w:spacing w:before="4"/>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Android Development with Android SDK (up to API 29) &amp; Android Studio 3.5.</w:t>
      </w:r>
    </w:p>
    <w:p w14:paraId="60CAB21D" w14:textId="77777777" w:rsidR="00DE373D" w:rsidRPr="006646CD" w:rsidRDefault="006D572F">
      <w:pPr>
        <w:spacing w:before="4"/>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Working with REST JSON and XML APIs / Web Service / Data Sources.</w:t>
      </w:r>
    </w:p>
    <w:p w14:paraId="5B1FEDFB" w14:textId="77777777" w:rsidR="00DE373D" w:rsidRPr="006646CD" w:rsidRDefault="006D572F">
      <w:pPr>
        <w:spacing w:before="4"/>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Android App Architecture like MVVM, MVP etc. for better maintainability.</w:t>
      </w:r>
    </w:p>
    <w:p w14:paraId="72F9A227" w14:textId="77777777" w:rsidR="00DE373D" w:rsidRPr="006646CD" w:rsidRDefault="006D572F" w:rsidP="006646CD">
      <w:pPr>
        <w:spacing w:before="4"/>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 xml:space="preserve">Google   Android   </w:t>
      </w:r>
      <w:r w:rsidR="00587A2B" w:rsidRPr="006646CD">
        <w:rPr>
          <w:rFonts w:ascii="Calibri" w:eastAsia="Calibri" w:hAnsi="Calibri" w:cs="Calibri"/>
          <w:sz w:val="22"/>
          <w:szCs w:val="22"/>
        </w:rPr>
        <w:t>APIs LikeCloud</w:t>
      </w:r>
      <w:r w:rsidRPr="006646CD">
        <w:rPr>
          <w:rFonts w:ascii="Calibri" w:eastAsia="Calibri" w:hAnsi="Calibri" w:cs="Calibri"/>
          <w:sz w:val="22"/>
          <w:szCs w:val="22"/>
        </w:rPr>
        <w:t xml:space="preserve">   </w:t>
      </w:r>
      <w:proofErr w:type="gramStart"/>
      <w:r w:rsidRPr="006646CD">
        <w:rPr>
          <w:rFonts w:ascii="Calibri" w:eastAsia="Calibri" w:hAnsi="Calibri" w:cs="Calibri"/>
          <w:sz w:val="22"/>
          <w:szCs w:val="22"/>
        </w:rPr>
        <w:t xml:space="preserve">Messaging,   </w:t>
      </w:r>
      <w:proofErr w:type="gramEnd"/>
      <w:r w:rsidRPr="006646CD">
        <w:rPr>
          <w:rFonts w:ascii="Calibri" w:eastAsia="Calibri" w:hAnsi="Calibri" w:cs="Calibri"/>
          <w:sz w:val="22"/>
          <w:szCs w:val="22"/>
        </w:rPr>
        <w:t xml:space="preserve">Analytics,   In-App   Purchase   and  Firebase  </w:t>
      </w:r>
      <w:r w:rsidR="00587A2B" w:rsidRPr="006646CD">
        <w:rPr>
          <w:rFonts w:ascii="Calibri" w:eastAsia="Calibri" w:hAnsi="Calibri" w:cs="Calibri"/>
          <w:sz w:val="22"/>
          <w:szCs w:val="22"/>
        </w:rPr>
        <w:t>Mobile Development</w:t>
      </w:r>
      <w:r w:rsidRPr="006646CD">
        <w:rPr>
          <w:rFonts w:ascii="Calibri" w:eastAsia="Calibri" w:hAnsi="Calibri" w:cs="Calibri"/>
          <w:sz w:val="22"/>
          <w:szCs w:val="22"/>
        </w:rPr>
        <w:t xml:space="preserve"> Suite (Notifications, Real Time DB, Storage, </w:t>
      </w:r>
      <w:proofErr w:type="spellStart"/>
      <w:r w:rsidRPr="006646CD">
        <w:rPr>
          <w:rFonts w:ascii="Calibri" w:eastAsia="Calibri" w:hAnsi="Calibri" w:cs="Calibri"/>
          <w:sz w:val="22"/>
          <w:szCs w:val="22"/>
        </w:rPr>
        <w:t>Crashlytics</w:t>
      </w:r>
      <w:proofErr w:type="spellEnd"/>
      <w:r w:rsidRPr="006646CD">
        <w:rPr>
          <w:rFonts w:ascii="Calibri" w:eastAsia="Calibri" w:hAnsi="Calibri" w:cs="Calibri"/>
          <w:sz w:val="22"/>
          <w:szCs w:val="22"/>
        </w:rPr>
        <w:t>).</w:t>
      </w:r>
    </w:p>
    <w:p w14:paraId="6DCEA88D" w14:textId="77777777" w:rsidR="00DE373D" w:rsidRPr="006646CD" w:rsidRDefault="006D572F">
      <w:pPr>
        <w:spacing w:before="4"/>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Knowledge of android Native Development Kit (NDK) for embedding C &amp; C++ in android.</w:t>
      </w:r>
    </w:p>
    <w:p w14:paraId="2C252920" w14:textId="77777777" w:rsidR="00DE373D" w:rsidRPr="006646CD" w:rsidRDefault="006D572F">
      <w:pPr>
        <w:spacing w:before="4"/>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Worked with Jetpack architecture components like Room ORM, Live Data, Work Manager etc.</w:t>
      </w:r>
    </w:p>
    <w:p w14:paraId="28A78CDD" w14:textId="77777777" w:rsidR="00DE373D" w:rsidRPr="006646CD" w:rsidRDefault="006D572F">
      <w:pPr>
        <w:spacing w:before="4"/>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Knowledge of Version Control Systems Git and Subversion, Worked on GitLab, bitbucket and GitHub.</w:t>
      </w:r>
    </w:p>
    <w:p w14:paraId="3ED3C4C4" w14:textId="77777777" w:rsidR="00DE373D" w:rsidRPr="006646CD" w:rsidRDefault="006D572F">
      <w:pPr>
        <w:spacing w:before="4"/>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Unit testing using Junit and Mockito and bug fixing for better app performance.</w:t>
      </w:r>
    </w:p>
    <w:p w14:paraId="5D305BCF" w14:textId="77777777" w:rsidR="00DE373D" w:rsidRPr="006646CD" w:rsidRDefault="006D572F">
      <w:pPr>
        <w:spacing w:before="4"/>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 xml:space="preserve">Experience in working with Scrum development methodology and aware about Mentis, </w:t>
      </w:r>
      <w:proofErr w:type="spellStart"/>
      <w:r w:rsidRPr="006646CD">
        <w:rPr>
          <w:rFonts w:ascii="Calibri" w:eastAsia="Calibri" w:hAnsi="Calibri" w:cs="Calibri"/>
          <w:sz w:val="22"/>
          <w:szCs w:val="22"/>
        </w:rPr>
        <w:t>Jiraetc</w:t>
      </w:r>
      <w:proofErr w:type="spellEnd"/>
      <w:r w:rsidRPr="006646CD">
        <w:rPr>
          <w:rFonts w:ascii="Calibri" w:eastAsia="Calibri" w:hAnsi="Calibri" w:cs="Calibri"/>
          <w:sz w:val="22"/>
          <w:szCs w:val="22"/>
        </w:rPr>
        <w:t>.</w:t>
      </w:r>
    </w:p>
    <w:p w14:paraId="233EEE6A" w14:textId="77777777" w:rsidR="00DE373D" w:rsidRPr="006646CD" w:rsidRDefault="006D572F">
      <w:pPr>
        <w:spacing w:before="3"/>
        <w:ind w:left="821"/>
        <w:rPr>
          <w:rFonts w:ascii="Calibri" w:eastAsia="Calibri" w:hAnsi="Calibri" w:cs="Calibri"/>
          <w:sz w:val="22"/>
          <w:szCs w:val="22"/>
        </w:rPr>
      </w:pPr>
      <w:r w:rsidRPr="006646CD">
        <w:rPr>
          <w:rFonts w:ascii="Verdana" w:eastAsia="Verdana" w:hAnsi="Verdana" w:cs="Verdana"/>
          <w:sz w:val="22"/>
          <w:szCs w:val="22"/>
        </w:rPr>
        <w:t xml:space="preserve">•   </w:t>
      </w:r>
      <w:r w:rsidRPr="006646CD">
        <w:rPr>
          <w:rFonts w:ascii="Calibri" w:eastAsia="Calibri" w:hAnsi="Calibri" w:cs="Calibri"/>
          <w:sz w:val="22"/>
          <w:szCs w:val="22"/>
        </w:rPr>
        <w:t>Team Collaboration and Project Leading for efficient, desired and quality output.</w:t>
      </w:r>
    </w:p>
    <w:p w14:paraId="404D26A9" w14:textId="77777777" w:rsidR="00DE373D" w:rsidRDefault="00DE373D">
      <w:pPr>
        <w:spacing w:before="12" w:line="260" w:lineRule="auto"/>
        <w:rPr>
          <w:sz w:val="26"/>
          <w:szCs w:val="26"/>
        </w:rPr>
      </w:pPr>
    </w:p>
    <w:p w14:paraId="6AD0E62D" w14:textId="77777777" w:rsidR="00DE373D" w:rsidRDefault="006D572F">
      <w:pPr>
        <w:ind w:left="821"/>
        <w:rPr>
          <w:rFonts w:ascii="Calibri" w:eastAsia="Calibri" w:hAnsi="Calibri" w:cs="Calibri"/>
          <w:sz w:val="22"/>
          <w:szCs w:val="22"/>
        </w:rPr>
      </w:pPr>
      <w:r>
        <w:rPr>
          <w:rFonts w:ascii="Calibri" w:eastAsia="Calibri" w:hAnsi="Calibri" w:cs="Calibri"/>
          <w:b/>
          <w:sz w:val="22"/>
          <w:szCs w:val="22"/>
        </w:rPr>
        <w:t>Platforms /Operating Systems:</w:t>
      </w:r>
    </w:p>
    <w:p w14:paraId="6B1B42CF" w14:textId="77777777" w:rsidR="00DE373D" w:rsidRDefault="006D572F">
      <w:pPr>
        <w:spacing w:line="260" w:lineRule="auto"/>
        <w:ind w:left="821"/>
        <w:rPr>
          <w:rFonts w:ascii="Calibri" w:eastAsia="Calibri" w:hAnsi="Calibri" w:cs="Calibri"/>
          <w:sz w:val="22"/>
          <w:szCs w:val="22"/>
        </w:rPr>
      </w:pPr>
      <w:r>
        <w:rPr>
          <w:rFonts w:ascii="Calibri" w:eastAsia="Calibri" w:hAnsi="Calibri" w:cs="Calibri"/>
          <w:sz w:val="22"/>
          <w:szCs w:val="22"/>
        </w:rPr>
        <w:t>MacOS, Linux (Ubuntu, Fedora, Mint), Windows 7-10.</w:t>
      </w:r>
    </w:p>
    <w:p w14:paraId="0FDEDFC9" w14:textId="77777777" w:rsidR="00DE373D" w:rsidRDefault="00DE373D">
      <w:pPr>
        <w:spacing w:before="11" w:line="260" w:lineRule="auto"/>
        <w:rPr>
          <w:sz w:val="26"/>
          <w:szCs w:val="26"/>
        </w:rPr>
      </w:pPr>
    </w:p>
    <w:tbl>
      <w:tblPr>
        <w:tblStyle w:val="a1"/>
        <w:tblW w:w="9662" w:type="dxa"/>
        <w:tblLayout w:type="fixed"/>
        <w:tblLook w:val="0000" w:firstRow="0" w:lastRow="0" w:firstColumn="0" w:lastColumn="0" w:noHBand="0" w:noVBand="0"/>
      </w:tblPr>
      <w:tblGrid>
        <w:gridCol w:w="9662"/>
      </w:tblGrid>
      <w:tr w:rsidR="00DF61C6" w14:paraId="374371C2" w14:textId="77777777" w:rsidTr="00CA1410">
        <w:trPr>
          <w:trHeight w:val="220"/>
        </w:trPr>
        <w:tc>
          <w:tcPr>
            <w:tcW w:w="6103"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vAlign w:val="center"/>
          </w:tcPr>
          <w:p w14:paraId="743BDABD" w14:textId="77777777" w:rsidR="00DF61C6" w:rsidRPr="00DF61C6" w:rsidRDefault="00DF61C6" w:rsidP="00CA1410">
            <w:pPr>
              <w:suppressAutoHyphens/>
              <w:spacing w:line="1" w:lineRule="atLeast"/>
              <w:ind w:leftChars="-1" w:hangingChars="1" w:hanging="2"/>
              <w:textDirection w:val="btLr"/>
              <w:textAlignment w:val="top"/>
              <w:outlineLvl w:val="0"/>
              <w:rPr>
                <w:rFonts w:ascii="Cambria" w:eastAsia="Cambria" w:hAnsi="Cambria" w:cs="Cambria"/>
                <w:b/>
                <w:position w:val="-1"/>
                <w:sz w:val="21"/>
                <w:szCs w:val="21"/>
                <w:lang w:val="en-GB"/>
              </w:rPr>
            </w:pPr>
            <w:r w:rsidRPr="00DF61C6">
              <w:rPr>
                <w:rFonts w:ascii="Cambria" w:eastAsia="Cambria" w:hAnsi="Cambria" w:cs="Cambria"/>
                <w:b/>
                <w:position w:val="-1"/>
                <w:sz w:val="21"/>
                <w:szCs w:val="21"/>
                <w:lang w:val="en-GB"/>
              </w:rPr>
              <w:t>TRAININGS AND INTERNSHIPS:</w:t>
            </w:r>
          </w:p>
        </w:tc>
      </w:tr>
    </w:tbl>
    <w:p w14:paraId="316FE4F0" w14:textId="77777777" w:rsidR="00DF61C6" w:rsidRDefault="00DF61C6">
      <w:pPr>
        <w:spacing w:before="1"/>
        <w:ind w:left="821"/>
        <w:rPr>
          <w:rFonts w:ascii="Calibri" w:eastAsia="Calibri" w:hAnsi="Calibri" w:cs="Calibri"/>
          <w:b/>
          <w:sz w:val="22"/>
          <w:szCs w:val="22"/>
        </w:rPr>
      </w:pPr>
    </w:p>
    <w:p w14:paraId="2CAE8D47" w14:textId="77777777" w:rsidR="00DE373D" w:rsidRDefault="006D572F">
      <w:pPr>
        <w:spacing w:before="1"/>
        <w:ind w:left="821"/>
        <w:rPr>
          <w:rFonts w:ascii="Calibri" w:eastAsia="Calibri" w:hAnsi="Calibri" w:cs="Calibri"/>
          <w:sz w:val="22"/>
          <w:szCs w:val="22"/>
        </w:rPr>
      </w:pPr>
      <w:r>
        <w:rPr>
          <w:rFonts w:ascii="Calibri" w:eastAsia="Calibri" w:hAnsi="Calibri" w:cs="Calibri"/>
          <w:b/>
          <w:sz w:val="22"/>
          <w:szCs w:val="22"/>
        </w:rPr>
        <w:t xml:space="preserve">J2EE </w:t>
      </w:r>
      <w:r>
        <w:rPr>
          <w:rFonts w:ascii="Calibri" w:eastAsia="Calibri" w:hAnsi="Calibri" w:cs="Calibri"/>
          <w:sz w:val="22"/>
          <w:szCs w:val="22"/>
        </w:rPr>
        <w:t xml:space="preserve">from </w:t>
      </w:r>
      <w:r>
        <w:rPr>
          <w:rFonts w:ascii="Calibri" w:eastAsia="Calibri" w:hAnsi="Calibri" w:cs="Calibri"/>
          <w:b/>
          <w:sz w:val="22"/>
          <w:szCs w:val="22"/>
        </w:rPr>
        <w:t>TOPS Pvt. Ltd. Ahmedabad                                                               Jan-</w:t>
      </w:r>
      <w:proofErr w:type="gramStart"/>
      <w:r>
        <w:rPr>
          <w:rFonts w:ascii="Calibri" w:eastAsia="Calibri" w:hAnsi="Calibri" w:cs="Calibri"/>
          <w:b/>
          <w:sz w:val="22"/>
          <w:szCs w:val="22"/>
        </w:rPr>
        <w:t>Jul,</w:t>
      </w:r>
      <w:proofErr w:type="gramEnd"/>
      <w:r>
        <w:rPr>
          <w:rFonts w:ascii="Calibri" w:eastAsia="Calibri" w:hAnsi="Calibri" w:cs="Calibri"/>
          <w:b/>
          <w:sz w:val="22"/>
          <w:szCs w:val="22"/>
        </w:rPr>
        <w:t xml:space="preserve"> 2013.</w:t>
      </w:r>
    </w:p>
    <w:p w14:paraId="3F6E9836" w14:textId="77777777" w:rsidR="00DE373D" w:rsidRDefault="006D572F">
      <w:pPr>
        <w:spacing w:line="260" w:lineRule="auto"/>
        <w:ind w:left="821"/>
        <w:rPr>
          <w:rFonts w:ascii="Calibri" w:eastAsia="Calibri" w:hAnsi="Calibri" w:cs="Calibri"/>
          <w:sz w:val="22"/>
          <w:szCs w:val="22"/>
        </w:rPr>
      </w:pPr>
      <w:r>
        <w:rPr>
          <w:rFonts w:ascii="Calibri" w:eastAsia="Calibri" w:hAnsi="Calibri" w:cs="Calibri"/>
          <w:sz w:val="22"/>
          <w:szCs w:val="22"/>
        </w:rPr>
        <w:t>Duration    : 6 months.</w:t>
      </w:r>
    </w:p>
    <w:p w14:paraId="10D22B08" w14:textId="77777777" w:rsidR="00DE373D" w:rsidRDefault="006D572F">
      <w:pPr>
        <w:spacing w:before="1"/>
        <w:ind w:left="2261" w:right="77" w:hanging="1441"/>
        <w:jc w:val="both"/>
        <w:rPr>
          <w:rFonts w:ascii="Calibri" w:eastAsia="Calibri" w:hAnsi="Calibri" w:cs="Calibri"/>
          <w:sz w:val="22"/>
          <w:szCs w:val="22"/>
        </w:rPr>
      </w:pPr>
      <w:r>
        <w:rPr>
          <w:rFonts w:ascii="Calibri" w:eastAsia="Calibri" w:hAnsi="Calibri" w:cs="Calibri"/>
          <w:sz w:val="22"/>
          <w:szCs w:val="22"/>
        </w:rPr>
        <w:t xml:space="preserve">Description        : Worked as an Intern in company and learnt J2EE, </w:t>
      </w:r>
      <w:proofErr w:type="spellStart"/>
      <w:r>
        <w:rPr>
          <w:rFonts w:ascii="Calibri" w:eastAsia="Calibri" w:hAnsi="Calibri" w:cs="Calibri"/>
          <w:sz w:val="22"/>
          <w:szCs w:val="22"/>
        </w:rPr>
        <w:t>Servelet</w:t>
      </w:r>
      <w:proofErr w:type="spellEnd"/>
      <w:r>
        <w:rPr>
          <w:rFonts w:ascii="Calibri" w:eastAsia="Calibri" w:hAnsi="Calibri" w:cs="Calibri"/>
          <w:sz w:val="22"/>
          <w:szCs w:val="22"/>
        </w:rPr>
        <w:t xml:space="preserve">, JSP, Sturt, Hibernate and </w:t>
      </w:r>
      <w:proofErr w:type="spellStart"/>
      <w:r>
        <w:rPr>
          <w:rFonts w:ascii="Calibri" w:eastAsia="Calibri" w:hAnsi="Calibri" w:cs="Calibri"/>
          <w:sz w:val="22"/>
          <w:szCs w:val="22"/>
        </w:rPr>
        <w:t>MySql</w:t>
      </w:r>
      <w:proofErr w:type="spellEnd"/>
      <w:r>
        <w:rPr>
          <w:rFonts w:ascii="Calibri" w:eastAsia="Calibri" w:hAnsi="Calibri" w:cs="Calibri"/>
          <w:sz w:val="22"/>
          <w:szCs w:val="22"/>
        </w:rPr>
        <w:t>. Create food delivery project with team during training period</w:t>
      </w:r>
    </w:p>
    <w:p w14:paraId="69C99C75" w14:textId="77777777" w:rsidR="00DE373D" w:rsidRDefault="0029659F">
      <w:pPr>
        <w:spacing w:before="11" w:line="260" w:lineRule="auto"/>
        <w:rPr>
          <w:sz w:val="26"/>
          <w:szCs w:val="26"/>
        </w:rPr>
      </w:pPr>
      <w:r>
        <w:rPr>
          <w:rFonts w:ascii="Calibri" w:eastAsia="Calibri" w:hAnsi="Calibri" w:cs="Calibri"/>
          <w:b/>
          <w:noProof/>
          <w:sz w:val="22"/>
          <w:szCs w:val="22"/>
          <w:lang w:eastAsia="en-US"/>
        </w:rPr>
        <w:pict w14:anchorId="49C437C8">
          <v:rect id="_x0000_s1031" style="position:absolute;margin-left:2.75pt;margin-top:9.05pt;width:474.75pt;height:27pt;z-index:251659264">
            <v:textbox>
              <w:txbxContent>
                <w:p w14:paraId="079CC09D" w14:textId="77777777" w:rsidR="00FA074E" w:rsidRPr="00FA074E" w:rsidRDefault="00FA074E" w:rsidP="00FA074E">
                  <w:pPr>
                    <w:spacing w:before="57"/>
                    <w:ind w:left="100"/>
                    <w:jc w:val="center"/>
                    <w:rPr>
                      <w:rFonts w:ascii="Calibri" w:eastAsia="Calibri" w:hAnsi="Calibri" w:cs="Calibri"/>
                      <w:sz w:val="28"/>
                      <w:szCs w:val="28"/>
                    </w:rPr>
                  </w:pPr>
                  <w:r w:rsidRPr="00FA074E">
                    <w:rPr>
                      <w:rFonts w:ascii="Calibri" w:eastAsia="Calibri" w:hAnsi="Calibri" w:cs="Calibri"/>
                      <w:b/>
                      <w:sz w:val="28"/>
                      <w:szCs w:val="28"/>
                    </w:rPr>
                    <w:t>Projects:</w:t>
                  </w:r>
                </w:p>
                <w:p w14:paraId="2395E90E" w14:textId="77777777" w:rsidR="00FA074E" w:rsidRDefault="00FA074E"/>
              </w:txbxContent>
            </v:textbox>
          </v:rect>
        </w:pict>
      </w:r>
    </w:p>
    <w:p w14:paraId="76842A70" w14:textId="77777777" w:rsidR="00FA074E" w:rsidRDefault="00FA074E">
      <w:pPr>
        <w:spacing w:before="1"/>
        <w:ind w:left="821"/>
        <w:rPr>
          <w:rFonts w:ascii="Calibri" w:eastAsia="Calibri" w:hAnsi="Calibri" w:cs="Calibri"/>
          <w:b/>
          <w:sz w:val="22"/>
          <w:szCs w:val="22"/>
        </w:rPr>
      </w:pPr>
    </w:p>
    <w:p w14:paraId="475D0725" w14:textId="77777777" w:rsidR="00FA074E" w:rsidRDefault="00FA074E">
      <w:pPr>
        <w:spacing w:before="1"/>
        <w:ind w:left="821"/>
        <w:rPr>
          <w:rFonts w:ascii="Calibri" w:eastAsia="Calibri" w:hAnsi="Calibri" w:cs="Calibri"/>
          <w:b/>
          <w:sz w:val="22"/>
          <w:szCs w:val="22"/>
        </w:rPr>
      </w:pPr>
    </w:p>
    <w:p w14:paraId="56E7E50A" w14:textId="77777777" w:rsidR="00DE373D" w:rsidRPr="00FA074E" w:rsidRDefault="006D572F" w:rsidP="00FA074E">
      <w:pPr>
        <w:pStyle w:val="ListParagraph"/>
        <w:numPr>
          <w:ilvl w:val="0"/>
          <w:numId w:val="3"/>
        </w:numPr>
        <w:spacing w:before="1"/>
        <w:rPr>
          <w:rFonts w:ascii="Calibri" w:eastAsia="Calibri" w:hAnsi="Calibri" w:cs="Calibri"/>
          <w:sz w:val="22"/>
          <w:szCs w:val="22"/>
        </w:rPr>
      </w:pPr>
      <w:proofErr w:type="spellStart"/>
      <w:r w:rsidRPr="00FA074E">
        <w:rPr>
          <w:rFonts w:ascii="Calibri" w:eastAsia="Calibri" w:hAnsi="Calibri" w:cs="Calibri"/>
          <w:b/>
          <w:sz w:val="22"/>
          <w:szCs w:val="22"/>
        </w:rPr>
        <w:t>ZPassApplications</w:t>
      </w:r>
      <w:proofErr w:type="spellEnd"/>
      <w:r w:rsidRPr="00FA074E">
        <w:rPr>
          <w:rFonts w:ascii="Calibri" w:eastAsia="Calibri" w:hAnsi="Calibri" w:cs="Calibri"/>
          <w:b/>
          <w:sz w:val="22"/>
          <w:szCs w:val="22"/>
        </w:rPr>
        <w:t xml:space="preserve"> : Product  -  Lead Developer and Point of contact for Client</w:t>
      </w:r>
    </w:p>
    <w:p w14:paraId="194A9F3B" w14:textId="77777777" w:rsidR="00FA074E" w:rsidRDefault="00FA074E">
      <w:pPr>
        <w:spacing w:before="1"/>
        <w:ind w:left="2261" w:right="76" w:hanging="1441"/>
        <w:jc w:val="both"/>
        <w:rPr>
          <w:rFonts w:ascii="Calibri" w:eastAsia="Calibri" w:hAnsi="Calibri" w:cs="Calibri"/>
          <w:sz w:val="22"/>
          <w:szCs w:val="22"/>
        </w:rPr>
      </w:pPr>
    </w:p>
    <w:p w14:paraId="390E2E98" w14:textId="3CDC9597" w:rsidR="00DE373D" w:rsidRDefault="00FA074E" w:rsidP="0029659F">
      <w:pPr>
        <w:spacing w:before="1"/>
        <w:ind w:left="2261" w:right="806" w:hanging="1441"/>
        <w:rPr>
          <w:rFonts w:ascii="Calibri" w:eastAsia="Calibri" w:hAnsi="Calibri" w:cs="Calibri"/>
          <w:sz w:val="22"/>
          <w:szCs w:val="22"/>
        </w:rPr>
      </w:pPr>
      <w:r w:rsidRPr="00FA074E">
        <w:rPr>
          <w:rFonts w:ascii="Calibri" w:eastAsia="Calibri" w:hAnsi="Calibri" w:cs="Calibri"/>
          <w:b/>
          <w:sz w:val="22"/>
          <w:szCs w:val="22"/>
        </w:rPr>
        <w:t xml:space="preserve"> </w:t>
      </w:r>
      <w:r w:rsidR="006D572F" w:rsidRPr="00FA074E">
        <w:rPr>
          <w:rFonts w:ascii="Calibri" w:eastAsia="Calibri" w:hAnsi="Calibri" w:cs="Calibri"/>
          <w:sz w:val="22"/>
          <w:szCs w:val="22"/>
        </w:rPr>
        <w:t>Details</w:t>
      </w:r>
      <w:r w:rsidR="006D572F">
        <w:rPr>
          <w:rFonts w:ascii="Calibri" w:eastAsia="Calibri" w:hAnsi="Calibri" w:cs="Calibri"/>
          <w:sz w:val="22"/>
          <w:szCs w:val="22"/>
        </w:rPr>
        <w:t xml:space="preserve">                : </w:t>
      </w:r>
      <w:proofErr w:type="spellStart"/>
      <w:r w:rsidR="006D572F">
        <w:rPr>
          <w:rFonts w:ascii="Calibri" w:eastAsia="Calibri" w:hAnsi="Calibri" w:cs="Calibri"/>
          <w:sz w:val="22"/>
          <w:szCs w:val="22"/>
        </w:rPr>
        <w:t>Zpass</w:t>
      </w:r>
      <w:proofErr w:type="spellEnd"/>
      <w:r w:rsidR="006D572F">
        <w:rPr>
          <w:rFonts w:ascii="Calibri" w:eastAsia="Calibri" w:hAnsi="Calibri" w:cs="Calibri"/>
          <w:sz w:val="22"/>
          <w:szCs w:val="22"/>
        </w:rPr>
        <w:t xml:space="preserve"> is a company from us which handling the inventory and fair management, </w:t>
      </w:r>
      <w:proofErr w:type="spellStart"/>
      <w:r w:rsidR="006D572F">
        <w:rPr>
          <w:rFonts w:ascii="Calibri" w:eastAsia="Calibri" w:hAnsi="Calibri" w:cs="Calibri"/>
          <w:sz w:val="22"/>
          <w:szCs w:val="22"/>
        </w:rPr>
        <w:t>Zpass</w:t>
      </w:r>
      <w:proofErr w:type="spellEnd"/>
      <w:r w:rsidR="006D572F">
        <w:rPr>
          <w:rFonts w:ascii="Calibri" w:eastAsia="Calibri" w:hAnsi="Calibri" w:cs="Calibri"/>
          <w:sz w:val="22"/>
          <w:szCs w:val="22"/>
        </w:rPr>
        <w:t xml:space="preserve"> has different apps for POS , Inventory , KIOSK, Manager And Launcher app. Pos app handle the online/offline order for restaurant  with handle the manger and vendor, App uses the Android </w:t>
      </w:r>
      <w:proofErr w:type="spellStart"/>
      <w:r w:rsidR="006D572F">
        <w:rPr>
          <w:rFonts w:ascii="Calibri" w:eastAsia="Calibri" w:hAnsi="Calibri" w:cs="Calibri"/>
          <w:sz w:val="22"/>
          <w:szCs w:val="22"/>
        </w:rPr>
        <w:t>os</w:t>
      </w:r>
      <w:proofErr w:type="spellEnd"/>
      <w:r w:rsidR="006D572F">
        <w:rPr>
          <w:rFonts w:ascii="Calibri" w:eastAsia="Calibri" w:hAnsi="Calibri" w:cs="Calibri"/>
          <w:sz w:val="22"/>
          <w:szCs w:val="22"/>
        </w:rPr>
        <w:t xml:space="preserve"> POS device which has configured LED Display, printer, Cash drawer and card swiper, App also generate the different reports on Sale. Inventory App is for adding and maintaining the inventory. Fun pass app is for user to buy coupons, Tickets and passes , App has also  has the functionality to food order , Parking and transfer tickets, Kiosk app is for use tab and book ticket at Door. Client is adding new features after every fair and discuss the functionality and flow on daily updates</w:t>
      </w:r>
    </w:p>
    <w:p w14:paraId="7563946C" w14:textId="77777777" w:rsidR="0029659F" w:rsidRPr="0029659F" w:rsidRDefault="0029659F" w:rsidP="0029659F">
      <w:pPr>
        <w:spacing w:before="1"/>
        <w:ind w:left="2261" w:right="806" w:hanging="1441"/>
        <w:rPr>
          <w:rFonts w:ascii="Calibri" w:eastAsia="Calibri" w:hAnsi="Calibri" w:cs="Calibri"/>
          <w:sz w:val="22"/>
          <w:szCs w:val="22"/>
        </w:rPr>
      </w:pPr>
    </w:p>
    <w:p w14:paraId="701E4021" w14:textId="77777777" w:rsidR="00DE373D" w:rsidRPr="00FA074E" w:rsidRDefault="006D572F" w:rsidP="00FA074E">
      <w:pPr>
        <w:pStyle w:val="ListParagraph"/>
        <w:numPr>
          <w:ilvl w:val="0"/>
          <w:numId w:val="3"/>
        </w:numPr>
        <w:rPr>
          <w:rFonts w:ascii="Calibri" w:eastAsia="Calibri" w:hAnsi="Calibri" w:cs="Calibri"/>
          <w:sz w:val="22"/>
          <w:szCs w:val="22"/>
        </w:rPr>
      </w:pPr>
      <w:r w:rsidRPr="00FA074E">
        <w:rPr>
          <w:rFonts w:ascii="Calibri" w:eastAsia="Calibri" w:hAnsi="Calibri" w:cs="Calibri"/>
          <w:b/>
          <w:sz w:val="22"/>
          <w:szCs w:val="22"/>
        </w:rPr>
        <w:t>Rapid Logistic Application - Lead Developer</w:t>
      </w:r>
    </w:p>
    <w:p w14:paraId="538F13B2" w14:textId="36D78306" w:rsidR="00DE373D" w:rsidRDefault="00FA074E" w:rsidP="00FA074E">
      <w:pPr>
        <w:spacing w:before="1"/>
        <w:ind w:left="2261" w:right="806" w:hanging="1441"/>
        <w:rPr>
          <w:rFonts w:ascii="Calibri" w:eastAsia="Calibri" w:hAnsi="Calibri" w:cs="Calibri"/>
          <w:sz w:val="22"/>
          <w:szCs w:val="22"/>
        </w:rPr>
      </w:pPr>
      <w:r>
        <w:rPr>
          <w:rFonts w:ascii="Calibri" w:eastAsia="Calibri" w:hAnsi="Calibri" w:cs="Calibri"/>
          <w:sz w:val="22"/>
          <w:szCs w:val="22"/>
        </w:rPr>
        <w:t xml:space="preserve"> </w:t>
      </w:r>
      <w:r w:rsidR="006D572F" w:rsidRPr="00FA074E">
        <w:rPr>
          <w:rFonts w:ascii="Calibri" w:eastAsia="Calibri" w:hAnsi="Calibri" w:cs="Calibri"/>
          <w:sz w:val="22"/>
          <w:szCs w:val="22"/>
        </w:rPr>
        <w:t xml:space="preserve">Details </w:t>
      </w:r>
      <w:r w:rsidR="006D572F">
        <w:rPr>
          <w:rFonts w:ascii="Calibri" w:eastAsia="Calibri" w:hAnsi="Calibri" w:cs="Calibri"/>
          <w:sz w:val="22"/>
          <w:szCs w:val="22"/>
        </w:rPr>
        <w:t xml:space="preserve">               : Worked on the application that manages whole logistic flow for truckers and customers. </w:t>
      </w:r>
      <w:proofErr w:type="spellStart"/>
      <w:r w:rsidR="006D572F">
        <w:rPr>
          <w:rFonts w:ascii="Calibri" w:eastAsia="Calibri" w:hAnsi="Calibri" w:cs="Calibri"/>
          <w:sz w:val="22"/>
          <w:szCs w:val="22"/>
        </w:rPr>
        <w:t>Itincludes</w:t>
      </w:r>
      <w:proofErr w:type="spellEnd"/>
      <w:r w:rsidR="006D572F">
        <w:rPr>
          <w:rFonts w:ascii="Calibri" w:eastAsia="Calibri" w:hAnsi="Calibri" w:cs="Calibri"/>
          <w:sz w:val="22"/>
          <w:szCs w:val="22"/>
        </w:rPr>
        <w:t xml:space="preserve"> live tracking of moving trucks, loads weighing management, OCR image scanning for trucking bills, Schedule booking, Bidding on </w:t>
      </w:r>
      <w:proofErr w:type="gramStart"/>
      <w:r w:rsidR="006D572F">
        <w:rPr>
          <w:rFonts w:ascii="Calibri" w:eastAsia="Calibri" w:hAnsi="Calibri" w:cs="Calibri"/>
          <w:sz w:val="22"/>
          <w:szCs w:val="22"/>
        </w:rPr>
        <w:t>booking  And</w:t>
      </w:r>
      <w:proofErr w:type="gramEnd"/>
      <w:r w:rsidR="006D572F">
        <w:rPr>
          <w:rFonts w:ascii="Calibri" w:eastAsia="Calibri" w:hAnsi="Calibri" w:cs="Calibri"/>
          <w:sz w:val="22"/>
          <w:szCs w:val="22"/>
        </w:rPr>
        <w:t xml:space="preserve">  reports</w:t>
      </w:r>
    </w:p>
    <w:p w14:paraId="32F3681C" w14:textId="77777777" w:rsidR="00DE373D" w:rsidRDefault="00DE373D">
      <w:pPr>
        <w:spacing w:before="6" w:line="260" w:lineRule="auto"/>
        <w:rPr>
          <w:sz w:val="26"/>
          <w:szCs w:val="26"/>
        </w:rPr>
      </w:pPr>
    </w:p>
    <w:p w14:paraId="3EEDC8D9" w14:textId="77777777" w:rsidR="00DE373D" w:rsidRPr="00FA074E" w:rsidRDefault="006D572F" w:rsidP="00FA074E">
      <w:pPr>
        <w:pStyle w:val="ListParagraph"/>
        <w:numPr>
          <w:ilvl w:val="0"/>
          <w:numId w:val="3"/>
        </w:numPr>
        <w:rPr>
          <w:rFonts w:ascii="Calibri" w:eastAsia="Calibri" w:hAnsi="Calibri" w:cs="Calibri"/>
          <w:b/>
          <w:sz w:val="22"/>
          <w:szCs w:val="22"/>
        </w:rPr>
      </w:pPr>
      <w:proofErr w:type="spellStart"/>
      <w:proofErr w:type="gramStart"/>
      <w:r w:rsidRPr="00FA074E">
        <w:rPr>
          <w:rFonts w:ascii="Calibri" w:eastAsia="Calibri" w:hAnsi="Calibri" w:cs="Calibri"/>
          <w:b/>
          <w:sz w:val="22"/>
          <w:szCs w:val="22"/>
        </w:rPr>
        <w:t>GTChat</w:t>
      </w:r>
      <w:proofErr w:type="spellEnd"/>
      <w:r w:rsidRPr="00FA074E">
        <w:rPr>
          <w:rFonts w:ascii="Calibri" w:eastAsia="Calibri" w:hAnsi="Calibri" w:cs="Calibri"/>
          <w:b/>
          <w:sz w:val="22"/>
          <w:szCs w:val="22"/>
        </w:rPr>
        <w:t xml:space="preserve"> :</w:t>
      </w:r>
      <w:proofErr w:type="gramEnd"/>
      <w:r w:rsidRPr="00FA074E">
        <w:rPr>
          <w:rFonts w:ascii="Calibri" w:eastAsia="Calibri" w:hAnsi="Calibri" w:cs="Calibri"/>
          <w:b/>
          <w:sz w:val="22"/>
          <w:szCs w:val="22"/>
        </w:rPr>
        <w:t xml:space="preserve"> Chat Application</w:t>
      </w:r>
    </w:p>
    <w:p w14:paraId="433EFC08" w14:textId="65510EA2" w:rsidR="00DE373D" w:rsidRDefault="006D572F" w:rsidP="00FA074E">
      <w:pPr>
        <w:spacing w:before="1"/>
        <w:ind w:left="2261" w:right="806" w:hanging="1441"/>
        <w:rPr>
          <w:rFonts w:ascii="Calibri" w:eastAsia="Calibri" w:hAnsi="Calibri" w:cs="Calibri"/>
          <w:sz w:val="22"/>
          <w:szCs w:val="22"/>
        </w:rPr>
      </w:pPr>
      <w:r w:rsidRPr="00FA074E">
        <w:rPr>
          <w:rFonts w:ascii="Calibri" w:eastAsia="Calibri" w:hAnsi="Calibri" w:cs="Calibri"/>
          <w:sz w:val="22"/>
          <w:szCs w:val="22"/>
        </w:rPr>
        <w:t xml:space="preserve">Details                : This is the fully social chat app. User sync the contact and send a friend request to each other, App has functionality like one to one </w:t>
      </w:r>
      <w:r w:rsidRPr="00FA074E">
        <w:rPr>
          <w:rFonts w:ascii="Calibri" w:eastAsia="Calibri" w:hAnsi="Calibri" w:cs="Calibri"/>
          <w:sz w:val="22"/>
          <w:szCs w:val="22"/>
        </w:rPr>
        <w:lastRenderedPageBreak/>
        <w:t xml:space="preserve">chat, Group chat with msg, audio, video, stickers and files App also use the encryption for message. Chat is using the ejabberd server and XMPP protocol for chat. User can manage privacy with last seen, Profile pic Blocking </w:t>
      </w:r>
      <w:proofErr w:type="gramStart"/>
      <w:r w:rsidRPr="00FA074E">
        <w:rPr>
          <w:rFonts w:ascii="Calibri" w:eastAsia="Calibri" w:hAnsi="Calibri" w:cs="Calibri"/>
          <w:sz w:val="22"/>
          <w:szCs w:val="22"/>
        </w:rPr>
        <w:t>etc..</w:t>
      </w:r>
      <w:proofErr w:type="gramEnd"/>
      <w:r w:rsidRPr="00FA074E">
        <w:rPr>
          <w:rFonts w:ascii="Calibri" w:eastAsia="Calibri" w:hAnsi="Calibri" w:cs="Calibri"/>
          <w:sz w:val="22"/>
          <w:szCs w:val="22"/>
        </w:rPr>
        <w:t xml:space="preserve"> App also has the functionality of audio and video calling</w:t>
      </w:r>
    </w:p>
    <w:p w14:paraId="62579885" w14:textId="77777777" w:rsidR="006D572F" w:rsidRPr="00FA074E" w:rsidRDefault="006D572F">
      <w:pPr>
        <w:spacing w:before="1"/>
        <w:ind w:left="2261" w:right="72" w:hanging="1441"/>
        <w:jc w:val="both"/>
        <w:rPr>
          <w:rFonts w:ascii="Calibri" w:eastAsia="Calibri" w:hAnsi="Calibri" w:cs="Calibri"/>
          <w:sz w:val="22"/>
          <w:szCs w:val="22"/>
        </w:rPr>
      </w:pPr>
    </w:p>
    <w:p w14:paraId="1F0E402B" w14:textId="5886CF16" w:rsidR="00DE373D" w:rsidRDefault="00DE373D" w:rsidP="004E757D">
      <w:pPr>
        <w:spacing w:before="1"/>
        <w:ind w:right="72"/>
        <w:jc w:val="both"/>
        <w:rPr>
          <w:rFonts w:ascii="Calibri" w:eastAsia="Calibri" w:hAnsi="Calibri" w:cs="Calibri"/>
          <w:sz w:val="22"/>
          <w:szCs w:val="22"/>
        </w:rPr>
      </w:pPr>
    </w:p>
    <w:p w14:paraId="00C07EBA" w14:textId="77777777" w:rsidR="00DE373D" w:rsidRPr="00FA074E" w:rsidRDefault="006D572F" w:rsidP="00FA074E">
      <w:pPr>
        <w:pStyle w:val="ListParagraph"/>
        <w:numPr>
          <w:ilvl w:val="0"/>
          <w:numId w:val="3"/>
        </w:numPr>
        <w:rPr>
          <w:rFonts w:ascii="Calibri" w:eastAsia="Calibri" w:hAnsi="Calibri" w:cs="Calibri"/>
          <w:sz w:val="22"/>
          <w:szCs w:val="22"/>
        </w:rPr>
      </w:pPr>
      <w:r w:rsidRPr="00FA074E">
        <w:rPr>
          <w:rFonts w:ascii="Calibri" w:eastAsia="Calibri" w:hAnsi="Calibri" w:cs="Calibri"/>
          <w:b/>
          <w:sz w:val="22"/>
          <w:szCs w:val="22"/>
        </w:rPr>
        <w:t xml:space="preserve">Mobile </w:t>
      </w:r>
      <w:proofErr w:type="gramStart"/>
      <w:r w:rsidRPr="00FA074E">
        <w:rPr>
          <w:rFonts w:ascii="Calibri" w:eastAsia="Calibri" w:hAnsi="Calibri" w:cs="Calibri"/>
          <w:b/>
          <w:sz w:val="22"/>
          <w:szCs w:val="22"/>
        </w:rPr>
        <w:t>Cleaner :Utility</w:t>
      </w:r>
      <w:proofErr w:type="gramEnd"/>
    </w:p>
    <w:p w14:paraId="343FD91D" w14:textId="7EA4FD6A" w:rsidR="00DE373D" w:rsidRDefault="006D572F" w:rsidP="0029659F">
      <w:pPr>
        <w:spacing w:before="1"/>
        <w:ind w:left="2261" w:right="806" w:hanging="1441"/>
        <w:rPr>
          <w:rFonts w:ascii="Calibri" w:eastAsia="Calibri" w:hAnsi="Calibri" w:cs="Calibri"/>
          <w:sz w:val="22"/>
          <w:szCs w:val="22"/>
        </w:rPr>
      </w:pPr>
      <w:r w:rsidRPr="00FA074E">
        <w:rPr>
          <w:rFonts w:ascii="Calibri" w:eastAsia="Calibri" w:hAnsi="Calibri" w:cs="Calibri"/>
          <w:sz w:val="22"/>
          <w:szCs w:val="22"/>
        </w:rPr>
        <w:t xml:space="preserve">Details                : It's the cleaner and battery saving App for the User. </w:t>
      </w:r>
      <w:proofErr w:type="gramStart"/>
      <w:r w:rsidRPr="00FA074E">
        <w:rPr>
          <w:rFonts w:ascii="Calibri" w:eastAsia="Calibri" w:hAnsi="Calibri" w:cs="Calibri"/>
          <w:sz w:val="22"/>
          <w:szCs w:val="22"/>
        </w:rPr>
        <w:t>Its</w:t>
      </w:r>
      <w:proofErr w:type="gramEnd"/>
      <w:r w:rsidRPr="00FA074E">
        <w:rPr>
          <w:rFonts w:ascii="Calibri" w:eastAsia="Calibri" w:hAnsi="Calibri" w:cs="Calibri"/>
          <w:sz w:val="22"/>
          <w:szCs w:val="22"/>
        </w:rPr>
        <w:t xml:space="preserve"> detect the </w:t>
      </w:r>
      <w:proofErr w:type="spellStart"/>
      <w:r w:rsidRPr="00FA074E">
        <w:rPr>
          <w:rFonts w:ascii="Calibri" w:eastAsia="Calibri" w:hAnsi="Calibri" w:cs="Calibri"/>
          <w:sz w:val="22"/>
          <w:szCs w:val="22"/>
        </w:rPr>
        <w:t>cpu</w:t>
      </w:r>
      <w:proofErr w:type="spellEnd"/>
      <w:r w:rsidRPr="00FA074E">
        <w:rPr>
          <w:rFonts w:ascii="Calibri" w:eastAsia="Calibri" w:hAnsi="Calibri" w:cs="Calibri"/>
          <w:sz w:val="22"/>
          <w:szCs w:val="22"/>
        </w:rPr>
        <w:t xml:space="preserve"> usage alert the user. Detect the junk files and unused files and user can clean it with only one </w:t>
      </w:r>
      <w:proofErr w:type="spellStart"/>
      <w:proofErr w:type="gramStart"/>
      <w:r w:rsidRPr="00FA074E">
        <w:rPr>
          <w:rFonts w:ascii="Calibri" w:eastAsia="Calibri" w:hAnsi="Calibri" w:cs="Calibri"/>
          <w:sz w:val="22"/>
          <w:szCs w:val="22"/>
        </w:rPr>
        <w:t>tap.App</w:t>
      </w:r>
      <w:proofErr w:type="spellEnd"/>
      <w:proofErr w:type="gramEnd"/>
      <w:r w:rsidRPr="00FA074E">
        <w:rPr>
          <w:rFonts w:ascii="Calibri" w:eastAsia="Calibri" w:hAnsi="Calibri" w:cs="Calibri"/>
          <w:sz w:val="22"/>
          <w:szCs w:val="22"/>
        </w:rPr>
        <w:t xml:space="preserve"> has antivirus scan, This app can also scan the device for the virus and can remove the detected file. App can also detect the battery usage</w:t>
      </w:r>
    </w:p>
    <w:p w14:paraId="1078EE0D" w14:textId="77777777" w:rsidR="00DE373D" w:rsidRDefault="00DE373D">
      <w:pPr>
        <w:spacing w:before="6" w:line="260" w:lineRule="auto"/>
        <w:rPr>
          <w:sz w:val="26"/>
          <w:szCs w:val="26"/>
        </w:rPr>
      </w:pPr>
    </w:p>
    <w:p w14:paraId="0A512B43" w14:textId="77777777" w:rsidR="00DE373D" w:rsidRPr="00FA074E" w:rsidRDefault="006D572F" w:rsidP="00FA074E">
      <w:pPr>
        <w:pStyle w:val="ListParagraph"/>
        <w:numPr>
          <w:ilvl w:val="0"/>
          <w:numId w:val="3"/>
        </w:numPr>
        <w:rPr>
          <w:rFonts w:ascii="Calibri" w:eastAsia="Calibri" w:hAnsi="Calibri" w:cs="Calibri"/>
          <w:sz w:val="22"/>
          <w:szCs w:val="22"/>
        </w:rPr>
      </w:pPr>
      <w:r w:rsidRPr="00FA074E">
        <w:rPr>
          <w:rFonts w:ascii="Calibri" w:eastAsia="Calibri" w:hAnsi="Calibri" w:cs="Calibri"/>
          <w:b/>
          <w:sz w:val="22"/>
          <w:szCs w:val="22"/>
        </w:rPr>
        <w:t>Crypto Currency Feed: Finance</w:t>
      </w:r>
    </w:p>
    <w:p w14:paraId="2E384DBF" w14:textId="536C5927" w:rsidR="004E757D" w:rsidRPr="00FA074E" w:rsidRDefault="006D572F" w:rsidP="0029659F">
      <w:pPr>
        <w:spacing w:before="1"/>
        <w:ind w:left="2261" w:right="806" w:hanging="1441"/>
        <w:rPr>
          <w:rFonts w:ascii="Calibri" w:eastAsia="Calibri" w:hAnsi="Calibri" w:cs="Calibri"/>
          <w:sz w:val="22"/>
          <w:szCs w:val="22"/>
        </w:rPr>
      </w:pPr>
      <w:r w:rsidRPr="00FA074E">
        <w:rPr>
          <w:rFonts w:ascii="Calibri" w:eastAsia="Calibri" w:hAnsi="Calibri" w:cs="Calibri"/>
          <w:sz w:val="22"/>
          <w:szCs w:val="22"/>
        </w:rPr>
        <w:t>Details                :</w:t>
      </w:r>
      <w:proofErr w:type="spellStart"/>
      <w:r w:rsidRPr="00FA074E">
        <w:rPr>
          <w:rFonts w:ascii="Calibri" w:eastAsia="Calibri" w:hAnsi="Calibri" w:cs="Calibri"/>
          <w:sz w:val="22"/>
          <w:szCs w:val="22"/>
        </w:rPr>
        <w:t>InvestFeed</w:t>
      </w:r>
      <w:proofErr w:type="spellEnd"/>
      <w:r w:rsidRPr="00FA074E">
        <w:rPr>
          <w:rFonts w:ascii="Calibri" w:eastAsia="Calibri" w:hAnsi="Calibri" w:cs="Calibri"/>
          <w:sz w:val="22"/>
          <w:szCs w:val="22"/>
        </w:rPr>
        <w:t xml:space="preserve"> is the leading Cryptocurrency Social Network that brings </w:t>
      </w:r>
      <w:proofErr w:type="spellStart"/>
      <w:r w:rsidRPr="00FA074E">
        <w:rPr>
          <w:rFonts w:ascii="Calibri" w:eastAsia="Calibri" w:hAnsi="Calibri" w:cs="Calibri"/>
          <w:sz w:val="22"/>
          <w:szCs w:val="22"/>
        </w:rPr>
        <w:t>people,investors</w:t>
      </w:r>
      <w:proofErr w:type="spellEnd"/>
      <w:r w:rsidRPr="00FA074E">
        <w:rPr>
          <w:rFonts w:ascii="Calibri" w:eastAsia="Calibri" w:hAnsi="Calibri" w:cs="Calibri"/>
          <w:sz w:val="22"/>
          <w:szCs w:val="22"/>
        </w:rPr>
        <w:t xml:space="preserve">, professionals, companies, and projects from across the globe together on one </w:t>
      </w:r>
      <w:proofErr w:type="spellStart"/>
      <w:r w:rsidRPr="00FA074E">
        <w:rPr>
          <w:rFonts w:ascii="Calibri" w:eastAsia="Calibri" w:hAnsi="Calibri" w:cs="Calibri"/>
          <w:sz w:val="22"/>
          <w:szCs w:val="22"/>
        </w:rPr>
        <w:t>hub.Between</w:t>
      </w:r>
      <w:proofErr w:type="spellEnd"/>
      <w:r w:rsidRPr="00FA074E">
        <w:rPr>
          <w:rFonts w:ascii="Calibri" w:eastAsia="Calibri" w:hAnsi="Calibri" w:cs="Calibri"/>
          <w:sz w:val="22"/>
          <w:szCs w:val="22"/>
        </w:rPr>
        <w:t xml:space="preserve"> breaking news and blockchain technology breakthroughs – when it happens in the world, it happens on </w:t>
      </w:r>
      <w:proofErr w:type="spellStart"/>
      <w:r w:rsidRPr="00FA074E">
        <w:rPr>
          <w:rFonts w:ascii="Calibri" w:eastAsia="Calibri" w:hAnsi="Calibri" w:cs="Calibri"/>
          <w:sz w:val="22"/>
          <w:szCs w:val="22"/>
        </w:rPr>
        <w:t>InvestFeed</w:t>
      </w:r>
      <w:proofErr w:type="spellEnd"/>
      <w:r w:rsidRPr="00FA074E">
        <w:rPr>
          <w:rFonts w:ascii="Calibri" w:eastAsia="Calibri" w:hAnsi="Calibri" w:cs="Calibri"/>
          <w:sz w:val="22"/>
          <w:szCs w:val="22"/>
        </w:rPr>
        <w:t xml:space="preserve"> first. Set up your career profile, join the conversation, and find out what real investors are saying about your favorite coins right now. Discover what your favorite blockchain, news, tech, and entertainment thought-leaders are talking about. Share, like, or reply to users in your timeline. Search users, coins, keywords, and breaking stories -showcasing the very best of today’s events. Sync your contacts to find friends currently </w:t>
      </w:r>
      <w:proofErr w:type="spellStart"/>
      <w:r w:rsidRPr="00FA074E">
        <w:rPr>
          <w:rFonts w:ascii="Calibri" w:eastAsia="Calibri" w:hAnsi="Calibri" w:cs="Calibri"/>
          <w:sz w:val="22"/>
          <w:szCs w:val="22"/>
        </w:rPr>
        <w:t>onInvestFeed</w:t>
      </w:r>
      <w:proofErr w:type="spellEnd"/>
      <w:r w:rsidRPr="00FA074E">
        <w:rPr>
          <w:rFonts w:ascii="Calibri" w:eastAsia="Calibri" w:hAnsi="Calibri" w:cs="Calibri"/>
          <w:sz w:val="22"/>
          <w:szCs w:val="22"/>
        </w:rPr>
        <w:t xml:space="preserve"> or invite more</w:t>
      </w:r>
    </w:p>
    <w:p w14:paraId="6FAB7BF0" w14:textId="77777777" w:rsidR="00DE373D" w:rsidRDefault="00DE373D">
      <w:pPr>
        <w:spacing w:before="12" w:line="260" w:lineRule="auto"/>
        <w:rPr>
          <w:sz w:val="26"/>
          <w:szCs w:val="26"/>
        </w:rPr>
      </w:pPr>
    </w:p>
    <w:p w14:paraId="20BE995B" w14:textId="77777777" w:rsidR="00DE373D" w:rsidRPr="00FA074E" w:rsidRDefault="006D572F" w:rsidP="00FA074E">
      <w:pPr>
        <w:pStyle w:val="ListParagraph"/>
        <w:numPr>
          <w:ilvl w:val="0"/>
          <w:numId w:val="3"/>
        </w:numPr>
        <w:rPr>
          <w:rFonts w:ascii="Calibri" w:eastAsia="Calibri" w:hAnsi="Calibri" w:cs="Calibri"/>
          <w:sz w:val="22"/>
          <w:szCs w:val="22"/>
        </w:rPr>
      </w:pPr>
      <w:proofErr w:type="spellStart"/>
      <w:r w:rsidRPr="00FA074E">
        <w:rPr>
          <w:rFonts w:ascii="Calibri" w:eastAsia="Calibri" w:hAnsi="Calibri" w:cs="Calibri"/>
          <w:b/>
          <w:sz w:val="22"/>
          <w:szCs w:val="22"/>
        </w:rPr>
        <w:t>Appolo</w:t>
      </w:r>
      <w:proofErr w:type="spellEnd"/>
      <w:r w:rsidRPr="00FA074E">
        <w:rPr>
          <w:rFonts w:ascii="Calibri" w:eastAsia="Calibri" w:hAnsi="Calibri" w:cs="Calibri"/>
          <w:b/>
          <w:sz w:val="22"/>
          <w:szCs w:val="22"/>
        </w:rPr>
        <w:t xml:space="preserve"> Live stream - Developer</w:t>
      </w:r>
    </w:p>
    <w:p w14:paraId="4B0DF294" w14:textId="6F5DAA69" w:rsidR="00DE373D" w:rsidRDefault="006D572F" w:rsidP="00FA074E">
      <w:pPr>
        <w:spacing w:before="1"/>
        <w:ind w:left="2261" w:right="806" w:hanging="1441"/>
        <w:rPr>
          <w:rFonts w:ascii="Calibri" w:eastAsia="Calibri" w:hAnsi="Calibri" w:cs="Calibri"/>
          <w:sz w:val="22"/>
          <w:szCs w:val="22"/>
        </w:rPr>
      </w:pPr>
      <w:r w:rsidRPr="00FA074E">
        <w:rPr>
          <w:rFonts w:ascii="Calibri" w:eastAsia="Calibri" w:hAnsi="Calibri" w:cs="Calibri"/>
          <w:sz w:val="22"/>
          <w:szCs w:val="22"/>
        </w:rPr>
        <w:t xml:space="preserve">Details              </w:t>
      </w:r>
      <w:proofErr w:type="gramStart"/>
      <w:r w:rsidRPr="00FA074E">
        <w:rPr>
          <w:rFonts w:ascii="Calibri" w:eastAsia="Calibri" w:hAnsi="Calibri" w:cs="Calibri"/>
          <w:sz w:val="22"/>
          <w:szCs w:val="22"/>
        </w:rPr>
        <w:t xml:space="preserve">  :</w:t>
      </w:r>
      <w:proofErr w:type="gramEnd"/>
      <w:r w:rsidRPr="00FA074E">
        <w:rPr>
          <w:rFonts w:ascii="Calibri" w:eastAsia="Calibri" w:hAnsi="Calibri" w:cs="Calibri"/>
          <w:sz w:val="22"/>
          <w:szCs w:val="22"/>
        </w:rPr>
        <w:t xml:space="preserve"> A live streaming app to stream live events and share it with friends using </w:t>
      </w:r>
      <w:proofErr w:type="spellStart"/>
      <w:r w:rsidRPr="00FA074E">
        <w:rPr>
          <w:rFonts w:ascii="Calibri" w:eastAsia="Calibri" w:hAnsi="Calibri" w:cs="Calibri"/>
          <w:sz w:val="22"/>
          <w:szCs w:val="22"/>
        </w:rPr>
        <w:t>Wowza</w:t>
      </w:r>
      <w:proofErr w:type="spellEnd"/>
      <w:r w:rsidRPr="00FA074E">
        <w:rPr>
          <w:rFonts w:ascii="Calibri" w:eastAsia="Calibri" w:hAnsi="Calibri" w:cs="Calibri"/>
          <w:sz w:val="22"/>
          <w:szCs w:val="22"/>
        </w:rPr>
        <w:t xml:space="preserve"> and FFMPEG, App also has the functionality to save and share video with trim and compress</w:t>
      </w:r>
    </w:p>
    <w:p w14:paraId="711FEC48" w14:textId="77777777" w:rsidR="00DE373D" w:rsidRDefault="00DE373D">
      <w:pPr>
        <w:spacing w:before="5" w:line="260" w:lineRule="auto"/>
        <w:rPr>
          <w:sz w:val="26"/>
          <w:szCs w:val="26"/>
        </w:rPr>
      </w:pPr>
    </w:p>
    <w:p w14:paraId="70B88229" w14:textId="77777777" w:rsidR="00DE373D" w:rsidRPr="00FA074E" w:rsidRDefault="006D572F" w:rsidP="00FA074E">
      <w:pPr>
        <w:pStyle w:val="ListParagraph"/>
        <w:numPr>
          <w:ilvl w:val="0"/>
          <w:numId w:val="3"/>
        </w:numPr>
        <w:rPr>
          <w:rFonts w:ascii="Calibri" w:eastAsia="Calibri" w:hAnsi="Calibri" w:cs="Calibri"/>
          <w:sz w:val="22"/>
          <w:szCs w:val="22"/>
        </w:rPr>
      </w:pPr>
      <w:r w:rsidRPr="00FA074E">
        <w:rPr>
          <w:rFonts w:ascii="Calibri" w:eastAsia="Calibri" w:hAnsi="Calibri" w:cs="Calibri"/>
          <w:b/>
          <w:sz w:val="22"/>
          <w:szCs w:val="22"/>
        </w:rPr>
        <w:t>Meditation App: Music and video</w:t>
      </w:r>
    </w:p>
    <w:p w14:paraId="71665069" w14:textId="442B936E" w:rsidR="00DE373D" w:rsidRDefault="006D572F">
      <w:pPr>
        <w:spacing w:before="1"/>
        <w:ind w:left="2261" w:right="806" w:hanging="1441"/>
        <w:rPr>
          <w:rFonts w:ascii="Calibri" w:eastAsia="Calibri" w:hAnsi="Calibri" w:cs="Calibri"/>
          <w:sz w:val="22"/>
          <w:szCs w:val="22"/>
        </w:rPr>
      </w:pPr>
      <w:r>
        <w:rPr>
          <w:rFonts w:ascii="Calibri" w:eastAsia="Calibri" w:hAnsi="Calibri" w:cs="Calibri"/>
          <w:sz w:val="22"/>
          <w:szCs w:val="22"/>
        </w:rPr>
        <w:t>Details                : App help user to meditate, App has different types of video and audio for meditation user can subscribe and download for offline usage. App also manage the reminder and timer for user and track daily progress</w:t>
      </w:r>
    </w:p>
    <w:p w14:paraId="7D27AD2C" w14:textId="77777777" w:rsidR="00DE373D" w:rsidRDefault="00DE373D">
      <w:pPr>
        <w:spacing w:before="6" w:line="260" w:lineRule="auto"/>
        <w:rPr>
          <w:sz w:val="26"/>
          <w:szCs w:val="26"/>
        </w:rPr>
      </w:pPr>
    </w:p>
    <w:p w14:paraId="762B79E0" w14:textId="77777777" w:rsidR="00DE373D" w:rsidRPr="00FA074E" w:rsidRDefault="006D572F" w:rsidP="00FA074E">
      <w:pPr>
        <w:pStyle w:val="ListParagraph"/>
        <w:numPr>
          <w:ilvl w:val="0"/>
          <w:numId w:val="3"/>
        </w:numPr>
        <w:spacing w:line="260" w:lineRule="auto"/>
        <w:rPr>
          <w:rFonts w:ascii="Calibri" w:eastAsia="Calibri" w:hAnsi="Calibri" w:cs="Calibri"/>
          <w:sz w:val="22"/>
          <w:szCs w:val="22"/>
        </w:rPr>
      </w:pPr>
      <w:r w:rsidRPr="00FA074E">
        <w:rPr>
          <w:rFonts w:ascii="Calibri" w:eastAsia="Calibri" w:hAnsi="Calibri" w:cs="Calibri"/>
          <w:b/>
          <w:sz w:val="22"/>
          <w:szCs w:val="22"/>
        </w:rPr>
        <w:t>The Little News: News</w:t>
      </w:r>
    </w:p>
    <w:p w14:paraId="7CEF812E" w14:textId="60797412" w:rsidR="00DE373D" w:rsidRDefault="006D572F">
      <w:pPr>
        <w:spacing w:before="2"/>
        <w:ind w:left="2261" w:right="76" w:hanging="1441"/>
        <w:jc w:val="both"/>
        <w:rPr>
          <w:rFonts w:ascii="Calibri" w:eastAsia="Calibri" w:hAnsi="Calibri" w:cs="Calibri"/>
          <w:sz w:val="22"/>
          <w:szCs w:val="22"/>
        </w:rPr>
      </w:pPr>
      <w:r>
        <w:rPr>
          <w:rFonts w:ascii="Calibri" w:eastAsia="Calibri" w:hAnsi="Calibri" w:cs="Calibri"/>
          <w:sz w:val="22"/>
          <w:szCs w:val="22"/>
        </w:rPr>
        <w:t xml:space="preserve">Details                : A news app with short descriptions for fast news read, And user can manage the category and favorites, App also has ability to offline, User can also read full article and for blind there is text to speech and gesture support it also has </w:t>
      </w:r>
      <w:proofErr w:type="spellStart"/>
      <w:r>
        <w:rPr>
          <w:rFonts w:ascii="Calibri" w:eastAsia="Calibri" w:hAnsi="Calibri" w:cs="Calibri"/>
          <w:sz w:val="22"/>
          <w:szCs w:val="22"/>
        </w:rPr>
        <w:t>opencv</w:t>
      </w:r>
      <w:proofErr w:type="spellEnd"/>
      <w:r>
        <w:rPr>
          <w:rFonts w:ascii="Calibri" w:eastAsia="Calibri" w:hAnsi="Calibri" w:cs="Calibri"/>
          <w:sz w:val="22"/>
          <w:szCs w:val="22"/>
        </w:rPr>
        <w:t xml:space="preserve"> eye blink detection for next and previous for handicap people</w:t>
      </w:r>
    </w:p>
    <w:p w14:paraId="0B3BB6D4" w14:textId="77777777" w:rsidR="00DE373D" w:rsidRDefault="00DE373D">
      <w:pPr>
        <w:spacing w:before="2"/>
        <w:ind w:left="2261" w:right="76" w:hanging="1441"/>
        <w:jc w:val="both"/>
        <w:rPr>
          <w:rFonts w:ascii="Calibri" w:eastAsia="Calibri" w:hAnsi="Calibri" w:cs="Calibri"/>
          <w:sz w:val="22"/>
          <w:szCs w:val="22"/>
        </w:rPr>
      </w:pPr>
    </w:p>
    <w:p w14:paraId="0CE192E6" w14:textId="77777777" w:rsidR="00DE373D" w:rsidRPr="00FA074E" w:rsidRDefault="006D572F" w:rsidP="00FA074E">
      <w:pPr>
        <w:pStyle w:val="ListParagraph"/>
        <w:numPr>
          <w:ilvl w:val="0"/>
          <w:numId w:val="3"/>
        </w:numPr>
        <w:rPr>
          <w:rFonts w:ascii="Calibri" w:eastAsia="Calibri" w:hAnsi="Calibri" w:cs="Calibri"/>
          <w:sz w:val="22"/>
          <w:szCs w:val="22"/>
        </w:rPr>
      </w:pPr>
      <w:r w:rsidRPr="00FA074E">
        <w:rPr>
          <w:rFonts w:ascii="Calibri" w:eastAsia="Calibri" w:hAnsi="Calibri" w:cs="Calibri"/>
          <w:b/>
          <w:sz w:val="22"/>
          <w:szCs w:val="22"/>
        </w:rPr>
        <w:t>Bazar App: Trading</w:t>
      </w:r>
    </w:p>
    <w:p w14:paraId="0FDCE10E" w14:textId="4FC6ED07" w:rsidR="00E72509" w:rsidRDefault="006D572F" w:rsidP="0029659F">
      <w:pPr>
        <w:spacing w:before="2"/>
        <w:ind w:left="2261" w:right="76" w:hanging="1441"/>
        <w:jc w:val="both"/>
        <w:rPr>
          <w:rFonts w:ascii="Calibri" w:eastAsia="Calibri" w:hAnsi="Calibri" w:cs="Calibri"/>
          <w:sz w:val="22"/>
          <w:szCs w:val="22"/>
        </w:rPr>
      </w:pPr>
      <w:r>
        <w:rPr>
          <w:rFonts w:ascii="Calibri" w:eastAsia="Calibri" w:hAnsi="Calibri" w:cs="Calibri"/>
          <w:sz w:val="22"/>
          <w:szCs w:val="22"/>
        </w:rPr>
        <w:t xml:space="preserve">Details                : This comprehensive application has been developed for individuals who are keen on developing their knowledge of the stock market and would implement their learning at the same time. The application is also for the individuals who are willing to return to the stock market with the trust to not face the major loss they have experienced </w:t>
      </w:r>
      <w:proofErr w:type="spellStart"/>
      <w:r>
        <w:rPr>
          <w:rFonts w:ascii="Calibri" w:eastAsia="Calibri" w:hAnsi="Calibri" w:cs="Calibri"/>
          <w:sz w:val="22"/>
          <w:szCs w:val="22"/>
        </w:rPr>
        <w:t>before.We</w:t>
      </w:r>
      <w:proofErr w:type="spellEnd"/>
      <w:r>
        <w:rPr>
          <w:rFonts w:ascii="Calibri" w:eastAsia="Calibri" w:hAnsi="Calibri" w:cs="Calibri"/>
          <w:sz w:val="22"/>
          <w:szCs w:val="22"/>
        </w:rPr>
        <w:t xml:space="preserve"> developed the application understanding the lack of knowledge that comes while investing in the market and the individuals not willing to continue to invest seeing the losses that people are likely to face. Our research depicts that there are skills in the people for investing and a proper understanding of the market but have no funds to invest. Our platform allows them to invest less and earn lakhs of profit in a day if played with smart skills for the </w:t>
      </w:r>
      <w:proofErr w:type="spellStart"/>
      <w:r>
        <w:rPr>
          <w:rFonts w:ascii="Calibri" w:eastAsia="Calibri" w:hAnsi="Calibri" w:cs="Calibri"/>
          <w:sz w:val="22"/>
          <w:szCs w:val="22"/>
        </w:rPr>
        <w:t>market.We</w:t>
      </w:r>
      <w:proofErr w:type="spellEnd"/>
      <w:r>
        <w:rPr>
          <w:rFonts w:ascii="Calibri" w:eastAsia="Calibri" w:hAnsi="Calibri" w:cs="Calibri"/>
          <w:sz w:val="22"/>
          <w:szCs w:val="22"/>
        </w:rPr>
        <w:t xml:space="preserve"> provide necessary exposure to develop an understanding of the market in every way and practice the knowledge gained at the same time with the least risk possible. </w:t>
      </w:r>
      <w:r>
        <w:rPr>
          <w:rFonts w:ascii="Calibri" w:eastAsia="Calibri" w:hAnsi="Calibri" w:cs="Calibri"/>
          <w:sz w:val="22"/>
          <w:szCs w:val="22"/>
        </w:rPr>
        <w:lastRenderedPageBreak/>
        <w:t>The investment can be meagre; your performance can end up earning you profits that can go up till one lakh in a day. The application is developed keeping in mind the users and the benefits that they can earn by using it.</w:t>
      </w:r>
    </w:p>
    <w:p w14:paraId="27B29255" w14:textId="77777777" w:rsidR="00E72509" w:rsidRDefault="00E72509">
      <w:pPr>
        <w:spacing w:before="2"/>
        <w:ind w:left="2261" w:right="76" w:hanging="1441"/>
        <w:jc w:val="both"/>
        <w:rPr>
          <w:rFonts w:ascii="Calibri" w:eastAsia="Calibri" w:hAnsi="Calibri" w:cs="Calibri"/>
          <w:sz w:val="22"/>
          <w:szCs w:val="22"/>
        </w:rPr>
      </w:pPr>
    </w:p>
    <w:p w14:paraId="08A47BDB" w14:textId="77777777" w:rsidR="003F4E96" w:rsidRDefault="003F4E96">
      <w:pPr>
        <w:spacing w:before="2"/>
        <w:ind w:left="2261" w:right="76" w:hanging="1441"/>
        <w:jc w:val="both"/>
        <w:rPr>
          <w:rFonts w:ascii="Calibri" w:eastAsia="Calibri" w:hAnsi="Calibri" w:cs="Calibri"/>
          <w:sz w:val="22"/>
          <w:szCs w:val="22"/>
        </w:rPr>
      </w:pPr>
    </w:p>
    <w:p w14:paraId="29304425" w14:textId="77777777" w:rsidR="00DE373D" w:rsidRDefault="00DE373D">
      <w:pPr>
        <w:spacing w:line="200" w:lineRule="auto"/>
      </w:pPr>
    </w:p>
    <w:p w14:paraId="3BB31323" w14:textId="77777777" w:rsidR="00DE373D" w:rsidRPr="00FA074E" w:rsidRDefault="006D572F" w:rsidP="00FA074E">
      <w:pPr>
        <w:pStyle w:val="ListParagraph"/>
        <w:numPr>
          <w:ilvl w:val="0"/>
          <w:numId w:val="2"/>
        </w:numPr>
        <w:rPr>
          <w:rFonts w:ascii="Calibri" w:eastAsia="Calibri" w:hAnsi="Calibri" w:cs="Calibri"/>
          <w:sz w:val="22"/>
          <w:szCs w:val="22"/>
        </w:rPr>
      </w:pPr>
      <w:r w:rsidRPr="00FA074E">
        <w:rPr>
          <w:rFonts w:ascii="Calibri" w:eastAsia="Calibri" w:hAnsi="Calibri" w:cs="Calibri"/>
          <w:b/>
          <w:sz w:val="22"/>
          <w:szCs w:val="22"/>
        </w:rPr>
        <w:t>Academic Record/s:</w:t>
      </w:r>
    </w:p>
    <w:p w14:paraId="5FF1FB6E" w14:textId="77777777" w:rsidR="00DE373D" w:rsidRDefault="006D572F">
      <w:pPr>
        <w:spacing w:before="1"/>
        <w:ind w:left="821"/>
        <w:rPr>
          <w:rFonts w:ascii="Calibri" w:eastAsia="Calibri" w:hAnsi="Calibri" w:cs="Calibri"/>
          <w:sz w:val="22"/>
          <w:szCs w:val="22"/>
        </w:rPr>
      </w:pPr>
      <w:r>
        <w:rPr>
          <w:rFonts w:ascii="Calibri" w:eastAsia="Calibri" w:hAnsi="Calibri" w:cs="Calibri"/>
          <w:b/>
          <w:sz w:val="22"/>
          <w:szCs w:val="22"/>
        </w:rPr>
        <w:t>Professional Qualifications:</w:t>
      </w:r>
    </w:p>
    <w:p w14:paraId="6147A35E" w14:textId="77777777" w:rsidR="00DE373D" w:rsidRDefault="006D572F" w:rsidP="003F4E96">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b/>
          <w:sz w:val="22"/>
          <w:szCs w:val="22"/>
        </w:rPr>
        <w:t xml:space="preserve">Bachelor of Engineering </w:t>
      </w:r>
      <w:r>
        <w:rPr>
          <w:rFonts w:ascii="Calibri" w:eastAsia="Calibri" w:hAnsi="Calibri" w:cs="Calibri"/>
          <w:sz w:val="22"/>
          <w:szCs w:val="22"/>
        </w:rPr>
        <w:t xml:space="preserve">in </w:t>
      </w:r>
      <w:r>
        <w:rPr>
          <w:rFonts w:ascii="Calibri" w:eastAsia="Calibri" w:hAnsi="Calibri" w:cs="Calibri"/>
          <w:b/>
          <w:sz w:val="22"/>
          <w:szCs w:val="22"/>
        </w:rPr>
        <w:t xml:space="preserve">Electronics and communication </w:t>
      </w:r>
      <w:r>
        <w:rPr>
          <w:rFonts w:ascii="Calibri" w:eastAsia="Calibri" w:hAnsi="Calibri" w:cs="Calibri"/>
          <w:sz w:val="22"/>
          <w:szCs w:val="22"/>
        </w:rPr>
        <w:t xml:space="preserve">from </w:t>
      </w:r>
      <w:r>
        <w:rPr>
          <w:rFonts w:ascii="Calibri" w:eastAsia="Calibri" w:hAnsi="Calibri" w:cs="Calibri"/>
          <w:b/>
          <w:sz w:val="22"/>
          <w:szCs w:val="22"/>
        </w:rPr>
        <w:t>Gujrat Technological University</w:t>
      </w:r>
      <w:r w:rsidR="00FA074E">
        <w:rPr>
          <w:rFonts w:ascii="Calibri" w:eastAsia="Calibri" w:hAnsi="Calibri" w:cs="Calibri"/>
          <w:b/>
          <w:sz w:val="22"/>
          <w:szCs w:val="22"/>
        </w:rPr>
        <w:t xml:space="preserve"> </w:t>
      </w:r>
      <w:r>
        <w:rPr>
          <w:rFonts w:ascii="Calibri" w:eastAsia="Calibri" w:hAnsi="Calibri" w:cs="Calibri"/>
          <w:sz w:val="22"/>
          <w:szCs w:val="22"/>
        </w:rPr>
        <w:t xml:space="preserve">in session </w:t>
      </w:r>
      <w:r>
        <w:rPr>
          <w:rFonts w:ascii="Calibri" w:eastAsia="Calibri" w:hAnsi="Calibri" w:cs="Calibri"/>
          <w:b/>
          <w:sz w:val="22"/>
          <w:szCs w:val="22"/>
        </w:rPr>
        <w:t xml:space="preserve">2008-2012 </w:t>
      </w:r>
      <w:r>
        <w:rPr>
          <w:rFonts w:ascii="Calibri" w:eastAsia="Calibri" w:hAnsi="Calibri" w:cs="Calibri"/>
          <w:sz w:val="22"/>
          <w:szCs w:val="22"/>
        </w:rPr>
        <w:t xml:space="preserve">with </w:t>
      </w:r>
      <w:r>
        <w:rPr>
          <w:rFonts w:ascii="Calibri" w:eastAsia="Calibri" w:hAnsi="Calibri" w:cs="Calibri"/>
          <w:b/>
          <w:sz w:val="22"/>
          <w:szCs w:val="22"/>
        </w:rPr>
        <w:t>7.4 CGPA.</w:t>
      </w:r>
    </w:p>
    <w:p w14:paraId="14534962" w14:textId="77777777" w:rsidR="00DE373D" w:rsidRDefault="00DE373D">
      <w:pPr>
        <w:spacing w:before="7" w:line="260" w:lineRule="auto"/>
        <w:rPr>
          <w:sz w:val="26"/>
          <w:szCs w:val="26"/>
        </w:rPr>
      </w:pPr>
    </w:p>
    <w:p w14:paraId="5A32EE38" w14:textId="77777777" w:rsidR="00DE373D" w:rsidRDefault="006D572F">
      <w:pPr>
        <w:ind w:left="821"/>
        <w:rPr>
          <w:rFonts w:ascii="Calibri" w:eastAsia="Calibri" w:hAnsi="Calibri" w:cs="Calibri"/>
          <w:sz w:val="22"/>
          <w:szCs w:val="22"/>
        </w:rPr>
      </w:pPr>
      <w:r>
        <w:rPr>
          <w:rFonts w:ascii="Calibri" w:eastAsia="Calibri" w:hAnsi="Calibri" w:cs="Calibri"/>
          <w:b/>
          <w:sz w:val="22"/>
          <w:szCs w:val="22"/>
        </w:rPr>
        <w:t>Educational Qualifications:</w:t>
      </w:r>
    </w:p>
    <w:p w14:paraId="6EE9CE55" w14:textId="77777777" w:rsidR="00DE373D" w:rsidRDefault="006D572F">
      <w:pPr>
        <w:tabs>
          <w:tab w:val="left" w:pos="1180"/>
        </w:tabs>
        <w:spacing w:before="4"/>
        <w:ind w:left="1181" w:right="75" w:hanging="360"/>
        <w:rPr>
          <w:rFonts w:ascii="Calibri" w:eastAsia="Calibri" w:hAnsi="Calibri" w:cs="Calibri"/>
          <w:sz w:val="22"/>
          <w:szCs w:val="22"/>
        </w:rPr>
      </w:pPr>
      <w:r>
        <w:rPr>
          <w:rFonts w:ascii="Verdana" w:eastAsia="Verdana" w:hAnsi="Verdana" w:cs="Verdana"/>
          <w:sz w:val="22"/>
          <w:szCs w:val="22"/>
        </w:rPr>
        <w:t>•</w:t>
      </w:r>
      <w:r>
        <w:rPr>
          <w:rFonts w:ascii="Verdana" w:eastAsia="Verdana" w:hAnsi="Verdana" w:cs="Verdana"/>
          <w:sz w:val="22"/>
          <w:szCs w:val="22"/>
        </w:rPr>
        <w:tab/>
      </w:r>
      <w:r>
        <w:rPr>
          <w:rFonts w:ascii="Calibri" w:eastAsia="Calibri" w:hAnsi="Calibri" w:cs="Calibri"/>
          <w:b/>
          <w:sz w:val="22"/>
          <w:szCs w:val="22"/>
        </w:rPr>
        <w:t xml:space="preserve">GHSEB (Senior Secondary) </w:t>
      </w:r>
      <w:r>
        <w:rPr>
          <w:rFonts w:ascii="Calibri" w:eastAsia="Calibri" w:hAnsi="Calibri" w:cs="Calibri"/>
          <w:sz w:val="22"/>
          <w:szCs w:val="22"/>
        </w:rPr>
        <w:t xml:space="preserve">from </w:t>
      </w:r>
      <w:proofErr w:type="spellStart"/>
      <w:r>
        <w:rPr>
          <w:rFonts w:ascii="Calibri" w:eastAsia="Calibri" w:hAnsi="Calibri" w:cs="Calibri"/>
          <w:b/>
          <w:sz w:val="22"/>
          <w:szCs w:val="22"/>
        </w:rPr>
        <w:t>Dholakiya</w:t>
      </w:r>
      <w:proofErr w:type="spellEnd"/>
      <w:r>
        <w:rPr>
          <w:rFonts w:ascii="Calibri" w:eastAsia="Calibri" w:hAnsi="Calibri" w:cs="Calibri"/>
          <w:b/>
          <w:sz w:val="22"/>
          <w:szCs w:val="22"/>
        </w:rPr>
        <w:t xml:space="preserve"> School, Rajkot </w:t>
      </w:r>
      <w:r>
        <w:rPr>
          <w:rFonts w:ascii="Calibri" w:eastAsia="Calibri" w:hAnsi="Calibri" w:cs="Calibri"/>
          <w:sz w:val="22"/>
          <w:szCs w:val="22"/>
        </w:rPr>
        <w:t xml:space="preserve">with </w:t>
      </w:r>
      <w:r>
        <w:rPr>
          <w:rFonts w:ascii="Calibri" w:eastAsia="Calibri" w:hAnsi="Calibri" w:cs="Calibri"/>
          <w:b/>
          <w:sz w:val="22"/>
          <w:szCs w:val="22"/>
        </w:rPr>
        <w:t xml:space="preserve">71% </w:t>
      </w:r>
      <w:r>
        <w:rPr>
          <w:rFonts w:ascii="Calibri" w:eastAsia="Calibri" w:hAnsi="Calibri" w:cs="Calibri"/>
          <w:sz w:val="22"/>
          <w:szCs w:val="22"/>
        </w:rPr>
        <w:t xml:space="preserve">marks in academic session </w:t>
      </w:r>
      <w:r>
        <w:rPr>
          <w:rFonts w:ascii="Calibri" w:eastAsia="Calibri" w:hAnsi="Calibri" w:cs="Calibri"/>
          <w:b/>
          <w:sz w:val="22"/>
          <w:szCs w:val="22"/>
        </w:rPr>
        <w:t>2006-08</w:t>
      </w:r>
      <w:r>
        <w:rPr>
          <w:rFonts w:ascii="Calibri" w:eastAsia="Calibri" w:hAnsi="Calibri" w:cs="Calibri"/>
          <w:sz w:val="22"/>
          <w:szCs w:val="22"/>
        </w:rPr>
        <w:t>.</w:t>
      </w:r>
    </w:p>
    <w:p w14:paraId="1A9D739D" w14:textId="77777777" w:rsidR="00DE373D" w:rsidRDefault="006D572F">
      <w:pPr>
        <w:tabs>
          <w:tab w:val="left" w:pos="1180"/>
        </w:tabs>
        <w:spacing w:before="2"/>
        <w:ind w:left="1181" w:right="78" w:hanging="360"/>
        <w:rPr>
          <w:rFonts w:ascii="Calibri" w:eastAsia="Calibri" w:hAnsi="Calibri" w:cs="Calibri"/>
          <w:sz w:val="22"/>
          <w:szCs w:val="22"/>
        </w:rPr>
      </w:pPr>
      <w:r>
        <w:rPr>
          <w:rFonts w:ascii="Verdana" w:eastAsia="Verdana" w:hAnsi="Verdana" w:cs="Verdana"/>
          <w:sz w:val="22"/>
          <w:szCs w:val="22"/>
        </w:rPr>
        <w:t>•</w:t>
      </w:r>
      <w:r>
        <w:rPr>
          <w:rFonts w:ascii="Verdana" w:eastAsia="Verdana" w:hAnsi="Verdana" w:cs="Verdana"/>
          <w:sz w:val="22"/>
          <w:szCs w:val="22"/>
        </w:rPr>
        <w:tab/>
      </w:r>
      <w:r>
        <w:rPr>
          <w:rFonts w:ascii="Calibri" w:eastAsia="Calibri" w:hAnsi="Calibri" w:cs="Calibri"/>
          <w:b/>
          <w:sz w:val="22"/>
          <w:szCs w:val="22"/>
        </w:rPr>
        <w:t xml:space="preserve">GSEB (High School) </w:t>
      </w:r>
      <w:r>
        <w:rPr>
          <w:rFonts w:ascii="Calibri" w:eastAsia="Calibri" w:hAnsi="Calibri" w:cs="Calibri"/>
          <w:sz w:val="22"/>
          <w:szCs w:val="22"/>
        </w:rPr>
        <w:t xml:space="preserve">from </w:t>
      </w:r>
      <w:r>
        <w:rPr>
          <w:rFonts w:ascii="Calibri" w:eastAsia="Calibri" w:hAnsi="Calibri" w:cs="Calibri"/>
          <w:b/>
          <w:sz w:val="22"/>
          <w:szCs w:val="22"/>
        </w:rPr>
        <w:t xml:space="preserve">Nalanda School, </w:t>
      </w:r>
      <w:proofErr w:type="spellStart"/>
      <w:r>
        <w:rPr>
          <w:rFonts w:ascii="Calibri" w:eastAsia="Calibri" w:hAnsi="Calibri" w:cs="Calibri"/>
          <w:b/>
          <w:sz w:val="22"/>
          <w:szCs w:val="22"/>
        </w:rPr>
        <w:t>Kodinar</w:t>
      </w:r>
      <w:r>
        <w:rPr>
          <w:rFonts w:ascii="Calibri" w:eastAsia="Calibri" w:hAnsi="Calibri" w:cs="Calibri"/>
          <w:sz w:val="22"/>
          <w:szCs w:val="22"/>
        </w:rPr>
        <w:t>with</w:t>
      </w:r>
      <w:proofErr w:type="spellEnd"/>
      <w:r>
        <w:rPr>
          <w:rFonts w:ascii="Calibri" w:eastAsia="Calibri" w:hAnsi="Calibri" w:cs="Calibri"/>
          <w:sz w:val="22"/>
          <w:szCs w:val="22"/>
        </w:rPr>
        <w:t xml:space="preserve"> </w:t>
      </w:r>
      <w:r>
        <w:rPr>
          <w:rFonts w:ascii="Calibri" w:eastAsia="Calibri" w:hAnsi="Calibri" w:cs="Calibri"/>
          <w:b/>
          <w:sz w:val="22"/>
          <w:szCs w:val="22"/>
        </w:rPr>
        <w:t xml:space="preserve">84% </w:t>
      </w:r>
      <w:r>
        <w:rPr>
          <w:rFonts w:ascii="Calibri" w:eastAsia="Calibri" w:hAnsi="Calibri" w:cs="Calibri"/>
          <w:sz w:val="22"/>
          <w:szCs w:val="22"/>
        </w:rPr>
        <w:t xml:space="preserve">marks in academic session </w:t>
      </w:r>
      <w:r>
        <w:rPr>
          <w:rFonts w:ascii="Calibri" w:eastAsia="Calibri" w:hAnsi="Calibri" w:cs="Calibri"/>
          <w:b/>
          <w:sz w:val="22"/>
          <w:szCs w:val="22"/>
        </w:rPr>
        <w:t>2005-06</w:t>
      </w:r>
      <w:r>
        <w:rPr>
          <w:rFonts w:ascii="Calibri" w:eastAsia="Calibri" w:hAnsi="Calibri" w:cs="Calibri"/>
          <w:sz w:val="22"/>
          <w:szCs w:val="22"/>
        </w:rPr>
        <w:t>.</w:t>
      </w:r>
    </w:p>
    <w:p w14:paraId="256914B2" w14:textId="77777777" w:rsidR="00DE373D" w:rsidRDefault="00DE373D">
      <w:pPr>
        <w:tabs>
          <w:tab w:val="left" w:pos="1180"/>
        </w:tabs>
        <w:spacing w:before="2"/>
        <w:ind w:right="78"/>
        <w:rPr>
          <w:rFonts w:ascii="Calibri" w:eastAsia="Calibri" w:hAnsi="Calibri" w:cs="Calibri"/>
          <w:sz w:val="22"/>
          <w:szCs w:val="22"/>
        </w:rPr>
      </w:pPr>
    </w:p>
    <w:p w14:paraId="4B4BAF27" w14:textId="77777777" w:rsidR="00DE373D" w:rsidRDefault="006D572F">
      <w:pPr>
        <w:spacing w:before="51"/>
        <w:ind w:left="100"/>
        <w:rPr>
          <w:rFonts w:ascii="Calibri" w:eastAsia="Calibri" w:hAnsi="Calibri" w:cs="Calibri"/>
          <w:sz w:val="22"/>
          <w:szCs w:val="22"/>
        </w:rPr>
      </w:pPr>
      <w:r>
        <w:rPr>
          <w:rFonts w:ascii="Calibri" w:eastAsia="Calibri" w:hAnsi="Calibri" w:cs="Calibri"/>
          <w:b/>
          <w:sz w:val="22"/>
          <w:szCs w:val="22"/>
        </w:rPr>
        <w:t>Achievements:</w:t>
      </w:r>
    </w:p>
    <w:p w14:paraId="318B57BE" w14:textId="77777777" w:rsidR="00DE373D" w:rsidRDefault="006D572F">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Qualify for the GATE 2013-14</w:t>
      </w:r>
    </w:p>
    <w:p w14:paraId="49B1CF11" w14:textId="77777777" w:rsidR="00DE373D" w:rsidRDefault="006D572F">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 xml:space="preserve">Awarded as Performer of the month in </w:t>
      </w:r>
      <w:proofErr w:type="spellStart"/>
      <w:r>
        <w:rPr>
          <w:rFonts w:ascii="Calibri" w:eastAsia="Calibri" w:hAnsi="Calibri" w:cs="Calibri"/>
          <w:sz w:val="22"/>
          <w:szCs w:val="22"/>
        </w:rPr>
        <w:t>HiddenBrains</w:t>
      </w:r>
      <w:proofErr w:type="spellEnd"/>
      <w:r>
        <w:rPr>
          <w:rFonts w:ascii="Calibri" w:eastAsia="Calibri" w:hAnsi="Calibri" w:cs="Calibri"/>
          <w:sz w:val="22"/>
          <w:szCs w:val="22"/>
        </w:rPr>
        <w:t xml:space="preserve"> for delivering commitments and quality application.</w:t>
      </w:r>
    </w:p>
    <w:p w14:paraId="45619E1C" w14:textId="77777777" w:rsidR="00DE373D" w:rsidRDefault="00DE373D">
      <w:pPr>
        <w:spacing w:before="4"/>
        <w:ind w:left="821"/>
        <w:rPr>
          <w:rFonts w:ascii="Calibri" w:eastAsia="Calibri" w:hAnsi="Calibri" w:cs="Calibri"/>
          <w:sz w:val="22"/>
          <w:szCs w:val="22"/>
        </w:rPr>
      </w:pPr>
    </w:p>
    <w:p w14:paraId="4CFB7755" w14:textId="77777777" w:rsidR="00DE373D" w:rsidRDefault="006D572F">
      <w:pPr>
        <w:ind w:left="100"/>
        <w:rPr>
          <w:rFonts w:ascii="Calibri" w:eastAsia="Calibri" w:hAnsi="Calibri" w:cs="Calibri"/>
          <w:sz w:val="22"/>
          <w:szCs w:val="22"/>
        </w:rPr>
      </w:pPr>
      <w:r>
        <w:rPr>
          <w:rFonts w:ascii="Calibri" w:eastAsia="Calibri" w:hAnsi="Calibri" w:cs="Calibri"/>
          <w:b/>
          <w:sz w:val="22"/>
          <w:szCs w:val="22"/>
        </w:rPr>
        <w:t>Relevant Social Profiles:</w:t>
      </w:r>
    </w:p>
    <w:p w14:paraId="661DC594" w14:textId="77777777" w:rsidR="003F4E96" w:rsidRDefault="006D572F" w:rsidP="003F4E96">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b/>
          <w:sz w:val="22"/>
          <w:szCs w:val="22"/>
        </w:rPr>
        <w:t xml:space="preserve">LinkedIn: </w:t>
      </w:r>
      <w:hyperlink r:id="rId7">
        <w:r>
          <w:rPr>
            <w:rFonts w:ascii="Arial" w:eastAsia="Arial" w:hAnsi="Arial" w:cs="Arial"/>
            <w:color w:val="1155CC"/>
            <w:highlight w:val="white"/>
            <w:u w:val="single"/>
          </w:rPr>
          <w:t>https://www.linkedin.com/in/jigar-mori-7066365b</w:t>
        </w:r>
      </w:hyperlink>
      <w:bookmarkStart w:id="0" w:name="_gjdgxs" w:colFirst="0" w:colLast="0"/>
      <w:bookmarkEnd w:id="0"/>
    </w:p>
    <w:p w14:paraId="1F31A678" w14:textId="77777777" w:rsidR="003F4E96" w:rsidRDefault="003F4E96" w:rsidP="003F4E96">
      <w:pPr>
        <w:spacing w:before="4"/>
        <w:ind w:left="821"/>
        <w:rPr>
          <w:rFonts w:ascii="Calibri" w:eastAsia="Calibri" w:hAnsi="Calibri" w:cs="Calibri"/>
          <w:sz w:val="22"/>
          <w:szCs w:val="22"/>
        </w:rPr>
      </w:pPr>
    </w:p>
    <w:p w14:paraId="4ECC0C0E" w14:textId="77777777" w:rsidR="00DE373D" w:rsidRPr="003F4E96" w:rsidRDefault="006D572F" w:rsidP="003F4E96">
      <w:pPr>
        <w:pStyle w:val="NoSpacing"/>
        <w:rPr>
          <w:rFonts w:eastAsia="Calibri"/>
          <w:b/>
          <w:bCs/>
        </w:rPr>
      </w:pPr>
      <w:r w:rsidRPr="003F4E96">
        <w:rPr>
          <w:rFonts w:eastAsia="Calibri"/>
          <w:b/>
          <w:bCs/>
        </w:rPr>
        <w:t>Strengths:</w:t>
      </w:r>
    </w:p>
    <w:p w14:paraId="04F7535A" w14:textId="77777777" w:rsidR="00DE373D" w:rsidRDefault="006D572F">
      <w:pPr>
        <w:spacing w:line="260" w:lineRule="auto"/>
        <w:ind w:left="821"/>
        <w:rPr>
          <w:rFonts w:ascii="Calibri" w:eastAsia="Calibri" w:hAnsi="Calibri" w:cs="Calibri"/>
          <w:sz w:val="22"/>
          <w:szCs w:val="22"/>
        </w:rPr>
      </w:pPr>
      <w:r>
        <w:rPr>
          <w:rFonts w:ascii="Calibri" w:eastAsia="Calibri" w:hAnsi="Calibri" w:cs="Calibri"/>
          <w:sz w:val="22"/>
          <w:szCs w:val="22"/>
        </w:rPr>
        <w:t>Adaptive &amp; Flexible, Patience, Humble &amp; Polite, Punctuality.</w:t>
      </w:r>
    </w:p>
    <w:p w14:paraId="1F454424" w14:textId="77777777" w:rsidR="00DE373D" w:rsidRDefault="00DE373D">
      <w:pPr>
        <w:spacing w:before="12" w:line="260" w:lineRule="auto"/>
        <w:rPr>
          <w:sz w:val="26"/>
          <w:szCs w:val="26"/>
        </w:rPr>
      </w:pPr>
    </w:p>
    <w:p w14:paraId="3F53E581" w14:textId="77777777" w:rsidR="00DE373D" w:rsidRDefault="006D572F">
      <w:pPr>
        <w:ind w:left="100"/>
        <w:rPr>
          <w:rFonts w:ascii="Calibri" w:eastAsia="Calibri" w:hAnsi="Calibri" w:cs="Calibri"/>
          <w:sz w:val="22"/>
          <w:szCs w:val="22"/>
        </w:rPr>
      </w:pPr>
      <w:r>
        <w:rPr>
          <w:rFonts w:ascii="Calibri" w:eastAsia="Calibri" w:hAnsi="Calibri" w:cs="Calibri"/>
          <w:b/>
          <w:sz w:val="22"/>
          <w:szCs w:val="22"/>
        </w:rPr>
        <w:t>Personal Details:</w:t>
      </w:r>
    </w:p>
    <w:p w14:paraId="10986A32" w14:textId="77777777" w:rsidR="00DE373D" w:rsidRDefault="006D572F">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Date of Birth             : December 9, 1991.</w:t>
      </w:r>
    </w:p>
    <w:p w14:paraId="422EBBF5" w14:textId="77777777" w:rsidR="00DE373D" w:rsidRDefault="006D572F">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Gender                      : Male.</w:t>
      </w:r>
    </w:p>
    <w:p w14:paraId="15ED7DE6" w14:textId="77777777" w:rsidR="00DE373D" w:rsidRDefault="006D572F">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Nationality                : Indian.</w:t>
      </w:r>
    </w:p>
    <w:p w14:paraId="53039681" w14:textId="77777777" w:rsidR="00DE373D" w:rsidRDefault="006D572F">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Marital status           : Unmarried.</w:t>
      </w:r>
    </w:p>
    <w:p w14:paraId="4BB1A44F" w14:textId="77777777" w:rsidR="00DE373D" w:rsidRDefault="006D572F">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Hobbies                     : Internet Surfing, Movies, Magazines and Blogs.</w:t>
      </w:r>
    </w:p>
    <w:p w14:paraId="78F9558B" w14:textId="77777777" w:rsidR="00DE373D" w:rsidRDefault="006D572F">
      <w:pPr>
        <w:spacing w:before="4"/>
        <w:ind w:left="821"/>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 xml:space="preserve">Father's Name          : Mr. </w:t>
      </w:r>
      <w:proofErr w:type="spellStart"/>
      <w:r>
        <w:rPr>
          <w:rFonts w:ascii="Calibri" w:eastAsia="Calibri" w:hAnsi="Calibri" w:cs="Calibri"/>
          <w:sz w:val="22"/>
          <w:szCs w:val="22"/>
        </w:rPr>
        <w:t>Ravesinh</w:t>
      </w:r>
      <w:proofErr w:type="spellEnd"/>
      <w:r>
        <w:rPr>
          <w:rFonts w:ascii="Calibri" w:eastAsia="Calibri" w:hAnsi="Calibri" w:cs="Calibri"/>
          <w:sz w:val="22"/>
          <w:szCs w:val="22"/>
        </w:rPr>
        <w:t xml:space="preserve"> Mori</w:t>
      </w:r>
    </w:p>
    <w:p w14:paraId="1053B673" w14:textId="77777777" w:rsidR="00DE373D" w:rsidRDefault="00DE373D">
      <w:pPr>
        <w:spacing w:before="1" w:line="220" w:lineRule="auto"/>
        <w:rPr>
          <w:sz w:val="22"/>
          <w:szCs w:val="22"/>
        </w:rPr>
      </w:pPr>
    </w:p>
    <w:p w14:paraId="768B247A" w14:textId="77777777" w:rsidR="00DE373D" w:rsidRDefault="006D572F">
      <w:pPr>
        <w:ind w:left="100"/>
        <w:rPr>
          <w:rFonts w:ascii="Calibri" w:eastAsia="Calibri" w:hAnsi="Calibri" w:cs="Calibri"/>
          <w:sz w:val="22"/>
          <w:szCs w:val="22"/>
        </w:rPr>
      </w:pPr>
      <w:r>
        <w:rPr>
          <w:rFonts w:ascii="Calibri" w:eastAsia="Calibri" w:hAnsi="Calibri" w:cs="Calibri"/>
          <w:b/>
          <w:sz w:val="22"/>
          <w:szCs w:val="22"/>
        </w:rPr>
        <w:t>Declaration:</w:t>
      </w:r>
    </w:p>
    <w:p w14:paraId="53036031" w14:textId="77777777" w:rsidR="00DE373D" w:rsidRDefault="006D572F">
      <w:pPr>
        <w:spacing w:line="260" w:lineRule="auto"/>
        <w:ind w:left="821"/>
        <w:rPr>
          <w:rFonts w:ascii="Calibri" w:eastAsia="Calibri" w:hAnsi="Calibri" w:cs="Calibri"/>
          <w:sz w:val="22"/>
          <w:szCs w:val="22"/>
        </w:rPr>
      </w:pPr>
      <w:r>
        <w:rPr>
          <w:rFonts w:ascii="Calibri" w:eastAsia="Calibri" w:hAnsi="Calibri" w:cs="Calibri"/>
          <w:sz w:val="22"/>
          <w:szCs w:val="22"/>
        </w:rPr>
        <w:t>I hereby declare that all the particulars provided above are true to the best of my knowledge.</w:t>
      </w:r>
    </w:p>
    <w:p w14:paraId="438E2C04" w14:textId="77777777" w:rsidR="00DE373D" w:rsidRDefault="00DE373D">
      <w:pPr>
        <w:spacing w:before="2" w:line="140" w:lineRule="auto"/>
        <w:rPr>
          <w:sz w:val="14"/>
          <w:szCs w:val="14"/>
        </w:rPr>
      </w:pPr>
    </w:p>
    <w:p w14:paraId="403B64BA" w14:textId="77777777" w:rsidR="00DE373D" w:rsidRDefault="00DE373D">
      <w:pPr>
        <w:spacing w:line="200" w:lineRule="auto"/>
      </w:pPr>
    </w:p>
    <w:p w14:paraId="41941427" w14:textId="77777777" w:rsidR="00DE373D" w:rsidRDefault="00DE373D">
      <w:pPr>
        <w:spacing w:line="200" w:lineRule="auto"/>
      </w:pPr>
    </w:p>
    <w:p w14:paraId="68D5FB2D" w14:textId="77777777" w:rsidR="00DE373D" w:rsidRDefault="006D572F">
      <w:pPr>
        <w:ind w:left="100"/>
        <w:rPr>
          <w:rFonts w:ascii="Calibri" w:eastAsia="Calibri" w:hAnsi="Calibri" w:cs="Calibri"/>
          <w:sz w:val="22"/>
          <w:szCs w:val="22"/>
        </w:rPr>
      </w:pPr>
      <w:r>
        <w:rPr>
          <w:rFonts w:ascii="Calibri" w:eastAsia="Calibri" w:hAnsi="Calibri" w:cs="Calibri"/>
          <w:sz w:val="22"/>
          <w:szCs w:val="22"/>
        </w:rPr>
        <w:t>Date:</w:t>
      </w:r>
    </w:p>
    <w:p w14:paraId="7411D379" w14:textId="77777777" w:rsidR="00DE373D" w:rsidRDefault="006D572F">
      <w:pPr>
        <w:spacing w:line="260" w:lineRule="auto"/>
        <w:ind w:left="100"/>
        <w:rPr>
          <w:rFonts w:ascii="Calibri" w:eastAsia="Calibri" w:hAnsi="Calibri" w:cs="Calibri"/>
          <w:sz w:val="22"/>
          <w:szCs w:val="22"/>
        </w:rPr>
      </w:pPr>
      <w:r>
        <w:rPr>
          <w:rFonts w:ascii="Calibri" w:eastAsia="Calibri" w:hAnsi="Calibri" w:cs="Calibri"/>
          <w:sz w:val="22"/>
          <w:szCs w:val="22"/>
        </w:rPr>
        <w:t>Place:                                                                                                                                                                                 Jigar Mori</w:t>
      </w:r>
    </w:p>
    <w:sectPr w:rsidR="00DE373D" w:rsidSect="004D5D04">
      <w:pgSz w:w="11920" w:h="16840"/>
      <w:pgMar w:top="420" w:right="600" w:bottom="280" w:left="62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mso6889"/>
      </v:shape>
    </w:pict>
  </w:numPicBullet>
  <w:abstractNum w:abstractNumId="0" w15:restartNumberingAfterBreak="0">
    <w:nsid w:val="0D2900F6"/>
    <w:multiLevelType w:val="hybridMultilevel"/>
    <w:tmpl w:val="F9B8CE44"/>
    <w:lvl w:ilvl="0" w:tplc="04090007">
      <w:start w:val="1"/>
      <w:numFmt w:val="bullet"/>
      <w:lvlText w:val=""/>
      <w:lvlPicBulletId w:val="0"/>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 w15:restartNumberingAfterBreak="0">
    <w:nsid w:val="4E571CCE"/>
    <w:multiLevelType w:val="hybridMultilevel"/>
    <w:tmpl w:val="F68269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E220B"/>
    <w:multiLevelType w:val="multilevel"/>
    <w:tmpl w:val="6C28D87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373D"/>
    <w:rsid w:val="00002C18"/>
    <w:rsid w:val="002944BF"/>
    <w:rsid w:val="0029659F"/>
    <w:rsid w:val="003F4E96"/>
    <w:rsid w:val="004D5D04"/>
    <w:rsid w:val="004E757D"/>
    <w:rsid w:val="00587A2B"/>
    <w:rsid w:val="006041C8"/>
    <w:rsid w:val="006646CD"/>
    <w:rsid w:val="006D572F"/>
    <w:rsid w:val="006E7ACF"/>
    <w:rsid w:val="0074550D"/>
    <w:rsid w:val="007A6F53"/>
    <w:rsid w:val="00867217"/>
    <w:rsid w:val="008A5FB8"/>
    <w:rsid w:val="008B652E"/>
    <w:rsid w:val="00A10795"/>
    <w:rsid w:val="00AA33A1"/>
    <w:rsid w:val="00C128FE"/>
    <w:rsid w:val="00C7038C"/>
    <w:rsid w:val="00D712EB"/>
    <w:rsid w:val="00D756BE"/>
    <w:rsid w:val="00DA2F36"/>
    <w:rsid w:val="00DC33D4"/>
    <w:rsid w:val="00DE373D"/>
    <w:rsid w:val="00DF61C6"/>
    <w:rsid w:val="00E72509"/>
    <w:rsid w:val="00FA074E"/>
    <w:rsid w:val="00FC6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70C83AC"/>
  <w15:docId w15:val="{F32B2303-6D27-4BCA-8343-D128D443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D5D04"/>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5361B3"/>
    <w:rPr>
      <w:color w:val="0000FF" w:themeColor="hyperlink"/>
      <w:u w:val="single"/>
    </w:rPr>
  </w:style>
  <w:style w:type="character" w:customStyle="1" w:styleId="UnresolvedMention1">
    <w:name w:val="Unresolved Mention1"/>
    <w:basedOn w:val="DefaultParagraphFont"/>
    <w:uiPriority w:val="99"/>
    <w:semiHidden/>
    <w:unhideWhenUsed/>
    <w:rsid w:val="005361B3"/>
    <w:rPr>
      <w:color w:val="605E5C"/>
      <w:shd w:val="clear" w:color="auto" w:fill="E1DFDD"/>
    </w:rPr>
  </w:style>
  <w:style w:type="paragraph" w:styleId="Header">
    <w:name w:val="header"/>
    <w:basedOn w:val="Normal"/>
    <w:link w:val="HeaderChar"/>
    <w:uiPriority w:val="99"/>
    <w:unhideWhenUsed/>
    <w:rsid w:val="001E570E"/>
    <w:pPr>
      <w:tabs>
        <w:tab w:val="center" w:pos="4513"/>
        <w:tab w:val="right" w:pos="9026"/>
      </w:tabs>
    </w:pPr>
  </w:style>
  <w:style w:type="character" w:customStyle="1" w:styleId="HeaderChar">
    <w:name w:val="Header Char"/>
    <w:basedOn w:val="DefaultParagraphFont"/>
    <w:link w:val="Header"/>
    <w:uiPriority w:val="99"/>
    <w:rsid w:val="001E570E"/>
  </w:style>
  <w:style w:type="paragraph" w:styleId="Footer">
    <w:name w:val="footer"/>
    <w:basedOn w:val="Normal"/>
    <w:link w:val="FooterChar"/>
    <w:uiPriority w:val="99"/>
    <w:unhideWhenUsed/>
    <w:rsid w:val="001E570E"/>
    <w:pPr>
      <w:tabs>
        <w:tab w:val="center" w:pos="4513"/>
        <w:tab w:val="right" w:pos="9026"/>
      </w:tabs>
    </w:pPr>
  </w:style>
  <w:style w:type="character" w:customStyle="1" w:styleId="FooterChar">
    <w:name w:val="Footer Char"/>
    <w:basedOn w:val="DefaultParagraphFont"/>
    <w:link w:val="Footer"/>
    <w:uiPriority w:val="99"/>
    <w:rsid w:val="001E570E"/>
  </w:style>
  <w:style w:type="paragraph" w:styleId="Subtitle">
    <w:name w:val="Subtitle"/>
    <w:basedOn w:val="Normal"/>
    <w:next w:val="Normal"/>
    <w:uiPriority w:val="11"/>
    <w:qFormat/>
    <w:rsid w:val="004D5D04"/>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DC33D4"/>
  </w:style>
  <w:style w:type="paragraph" w:styleId="ListParagraph">
    <w:name w:val="List Paragraph"/>
    <w:basedOn w:val="Normal"/>
    <w:uiPriority w:val="34"/>
    <w:qFormat/>
    <w:rsid w:val="00DF61C6"/>
    <w:pPr>
      <w:ind w:left="720"/>
      <w:contextualSpacing/>
    </w:pPr>
  </w:style>
  <w:style w:type="table" w:customStyle="1" w:styleId="a1">
    <w:name w:val="a1"/>
    <w:basedOn w:val="TableNormal"/>
    <w:rsid w:val="00DF61C6"/>
    <w:rPr>
      <w:lang w:eastAsia="en-US"/>
    </w:r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igar-mori-7066365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garmori.m@gmail.com"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Hardip</dc:creator>
  <cp:lastModifiedBy>Punkit Mori</cp:lastModifiedBy>
  <cp:revision>3</cp:revision>
  <dcterms:created xsi:type="dcterms:W3CDTF">2020-06-20T06:51:00Z</dcterms:created>
  <dcterms:modified xsi:type="dcterms:W3CDTF">2020-06-20T06:55:00Z</dcterms:modified>
</cp:coreProperties>
</file>