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42" w:rsidRDefault="002A3A42" w:rsidP="008F7499">
      <w:pPr>
        <w:spacing w:after="0" w:line="240" w:lineRule="auto"/>
        <w:rPr>
          <w:rFonts w:ascii="Times New Roman" w:hAnsi="Times New Roman"/>
          <w:b/>
          <w:noProof/>
          <w:sz w:val="32"/>
          <w:szCs w:val="32"/>
          <w:u w:val="single"/>
        </w:rPr>
      </w:pPr>
      <w:bookmarkStart w:id="0" w:name="_GoBack"/>
      <w:bookmarkEnd w:id="0"/>
    </w:p>
    <w:p w:rsidR="00A23998" w:rsidRPr="008F7499" w:rsidRDefault="006C7A06" w:rsidP="008F7499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noProof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-19050</wp:posOffset>
                </wp:positionV>
                <wp:extent cx="6591300" cy="940435"/>
                <wp:effectExtent l="9525" t="9525" r="9525" b="1206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9404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5pt;margin-top:-1.5pt;width:519pt;height:74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" fillcolor="#f2f2f2" strokecolor="white"/>
            </w:pict>
          </mc:Fallback>
        </mc:AlternateContent>
      </w:r>
      <w:r w:rsidR="00DF2F5F">
        <w:rPr>
          <w:rFonts w:ascii="Times New Roman" w:hAnsi="Times New Roman"/>
          <w:b/>
          <w:noProof/>
          <w:sz w:val="32"/>
          <w:szCs w:val="32"/>
          <w:u w:val="single"/>
        </w:rPr>
        <w:t>SUSHANT MUNGHATE</w:t>
      </w:r>
    </w:p>
    <w:p w:rsidR="00A23998" w:rsidRPr="0021728F" w:rsidRDefault="00DF2F5F" w:rsidP="008F74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Itwari</w:t>
      </w:r>
      <w:r w:rsidR="00586EDC" w:rsidRPr="0021728F">
        <w:rPr>
          <w:rFonts w:ascii="Times New Roman" w:hAnsi="Times New Roman"/>
        </w:rPr>
        <w:t>,</w:t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</w:p>
    <w:p w:rsidR="00A23998" w:rsidRPr="0021728F" w:rsidRDefault="00DF2F5F" w:rsidP="008F74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Nagpur</w:t>
      </w:r>
      <w:r w:rsidR="00586EDC">
        <w:rPr>
          <w:rFonts w:ascii="Times New Roman" w:hAnsi="Times New Roman"/>
        </w:rPr>
        <w:t>-440002</w:t>
      </w:r>
      <w:r w:rsidR="00586EDC" w:rsidRPr="0021728F">
        <w:rPr>
          <w:rFonts w:ascii="Times New Roman" w:hAnsi="Times New Roman"/>
        </w:rPr>
        <w:t xml:space="preserve">     </w:t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7321C7" w:rsidRPr="0021728F">
        <w:rPr>
          <w:rFonts w:ascii="Times New Roman" w:hAnsi="Times New Roman"/>
        </w:rPr>
        <w:t xml:space="preserve">Mobile     </w:t>
      </w:r>
      <w:r w:rsidR="00586EDC" w:rsidRPr="0021728F">
        <w:rPr>
          <w:rFonts w:ascii="Times New Roman" w:hAnsi="Times New Roman"/>
        </w:rPr>
        <w:t>:  +91-</w:t>
      </w:r>
      <w:r w:rsidR="00586EDC">
        <w:rPr>
          <w:rFonts w:ascii="Times New Roman" w:hAnsi="Times New Roman"/>
        </w:rPr>
        <w:t>8983274165</w:t>
      </w:r>
      <w:r w:rsidR="00586EDC" w:rsidRPr="0021728F">
        <w:rPr>
          <w:rFonts w:ascii="Times New Roman" w:hAnsi="Times New Roman"/>
        </w:rPr>
        <w:t xml:space="preserve">                                                   </w:t>
      </w:r>
    </w:p>
    <w:p w:rsidR="00A23998" w:rsidRDefault="00A23998" w:rsidP="001E595A">
      <w:pPr>
        <w:spacing w:after="0" w:line="240" w:lineRule="auto"/>
        <w:rPr>
          <w:rFonts w:ascii="Times New Roman" w:hAnsi="Times New Roman"/>
        </w:rPr>
      </w:pPr>
      <w:r w:rsidRPr="0021728F">
        <w:rPr>
          <w:rFonts w:ascii="Times New Roman" w:hAnsi="Times New Roman"/>
        </w:rPr>
        <w:t>Maharashtra</w:t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7321C7">
        <w:rPr>
          <w:rFonts w:ascii="Times New Roman" w:hAnsi="Times New Roman"/>
        </w:rPr>
        <w:t xml:space="preserve">Email </w:t>
      </w:r>
      <w:r w:rsidR="00586EDC">
        <w:rPr>
          <w:rFonts w:ascii="Times New Roman" w:hAnsi="Times New Roman"/>
        </w:rPr>
        <w:t xml:space="preserve">Id   :  </w:t>
      </w:r>
      <w:hyperlink r:id="rId8" w:history="1">
        <w:r w:rsidR="00586EDC" w:rsidRPr="00CF2D76">
          <w:rPr>
            <w:rStyle w:val="Hyperlink"/>
            <w:rFonts w:ascii="Times New Roman" w:hAnsi="Times New Roman"/>
          </w:rPr>
          <w:t>Sushantmunghate@Gmail.Com</w:t>
        </w:r>
      </w:hyperlink>
    </w:p>
    <w:p w:rsidR="001E595A" w:rsidRDefault="001E595A" w:rsidP="001E595A">
      <w:pPr>
        <w:spacing w:after="0" w:line="240" w:lineRule="auto"/>
        <w:rPr>
          <w:rFonts w:ascii="Times New Roman" w:hAnsi="Times New Roman"/>
        </w:rPr>
      </w:pPr>
    </w:p>
    <w:p w:rsidR="00A23998" w:rsidRPr="00F82CB8" w:rsidRDefault="006F62CE" w:rsidP="00E97F97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F62CE">
        <w:rPr>
          <w:rFonts w:ascii="Times New Roman" w:hAnsi="Times New Roman"/>
          <w:sz w:val="24"/>
          <w:szCs w:val="24"/>
        </w:rPr>
        <w:t>Resume Headline</w:t>
      </w:r>
      <w:r w:rsidR="00586EDC" w:rsidRPr="00F82CB8">
        <w:rPr>
          <w:rFonts w:ascii="Times New Roman" w:hAnsi="Times New Roman"/>
          <w:sz w:val="24"/>
          <w:szCs w:val="24"/>
        </w:rPr>
        <w:t xml:space="preserve">:                           </w:t>
      </w:r>
      <w:r w:rsidR="00586EDC" w:rsidRPr="00F82CB8">
        <w:rPr>
          <w:rFonts w:ascii="Times New Roman" w:hAnsi="Times New Roman"/>
          <w:sz w:val="24"/>
          <w:szCs w:val="24"/>
        </w:rPr>
        <w:tab/>
      </w:r>
    </w:p>
    <w:p w:rsidR="005A3192" w:rsidRDefault="005A3192" w:rsidP="00DC7606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6F62CE" w:rsidRDefault="00202BC4" w:rsidP="00DC7606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202BC4">
        <w:rPr>
          <w:rFonts w:asciiTheme="majorHAnsi" w:hAnsiTheme="majorHAnsi" w:cs="Tahoma"/>
          <w:sz w:val="24"/>
          <w:szCs w:val="24"/>
        </w:rPr>
        <w:t xml:space="preserve">Skilled </w:t>
      </w:r>
      <w:r w:rsidR="00586EDC" w:rsidRPr="00202BC4">
        <w:rPr>
          <w:rFonts w:asciiTheme="majorHAnsi" w:hAnsiTheme="majorHAnsi" w:cs="Tahoma"/>
          <w:sz w:val="24"/>
          <w:szCs w:val="24"/>
        </w:rPr>
        <w:t>At Operati</w:t>
      </w:r>
      <w:r w:rsidR="00586EDC">
        <w:rPr>
          <w:rFonts w:asciiTheme="majorHAnsi" w:hAnsiTheme="majorHAnsi" w:cs="Tahoma"/>
          <w:sz w:val="24"/>
          <w:szCs w:val="24"/>
        </w:rPr>
        <w:t xml:space="preserve">ng Ecommerce Platforms Such As </w:t>
      </w:r>
      <w:r w:rsidR="00301CCF">
        <w:rPr>
          <w:rFonts w:asciiTheme="majorHAnsi" w:hAnsiTheme="majorHAnsi" w:cs="Tahoma"/>
          <w:sz w:val="24"/>
          <w:szCs w:val="24"/>
        </w:rPr>
        <w:t>Shopify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301CCF">
        <w:rPr>
          <w:rFonts w:asciiTheme="majorHAnsi" w:hAnsiTheme="majorHAnsi" w:cs="Tahoma"/>
          <w:sz w:val="24"/>
          <w:szCs w:val="24"/>
        </w:rPr>
        <w:t>Amazon</w:t>
      </w:r>
      <w:r w:rsidR="00586EDC">
        <w:rPr>
          <w:rFonts w:asciiTheme="majorHAnsi" w:hAnsiTheme="majorHAnsi" w:cs="Tahoma"/>
          <w:sz w:val="24"/>
          <w:szCs w:val="24"/>
        </w:rPr>
        <w:t>, Etc.</w:t>
      </w:r>
    </w:p>
    <w:p w:rsidR="00202BC4" w:rsidRDefault="00202BC4" w:rsidP="00DC7606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6F62CE" w:rsidRPr="00F82CB8" w:rsidRDefault="00602CAE" w:rsidP="00115B0B">
      <w:pPr>
        <w:pBdr>
          <w:bottom w:val="single" w:sz="4" w:space="0" w:color="000000"/>
        </w:pBdr>
        <w:shd w:val="clear" w:color="auto" w:fill="DBE5F1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</w:t>
      </w:r>
      <w:r w:rsidR="00586EDC" w:rsidRPr="00F82CB8">
        <w:rPr>
          <w:rFonts w:ascii="Times New Roman" w:hAnsi="Times New Roman"/>
          <w:sz w:val="24"/>
          <w:szCs w:val="24"/>
        </w:rPr>
        <w:t xml:space="preserve">:                           </w:t>
      </w:r>
      <w:r w:rsidR="00586EDC" w:rsidRPr="00F82CB8">
        <w:rPr>
          <w:rFonts w:ascii="Times New Roman" w:hAnsi="Times New Roman"/>
          <w:sz w:val="24"/>
          <w:szCs w:val="24"/>
        </w:rPr>
        <w:tab/>
      </w:r>
    </w:p>
    <w:p w:rsidR="00A41C57" w:rsidRDefault="00A41C57" w:rsidP="00DC7606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6F62CE" w:rsidRDefault="006F62CE" w:rsidP="00DC7606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6F62CE">
        <w:rPr>
          <w:rFonts w:asciiTheme="majorHAnsi" w:hAnsiTheme="majorHAnsi" w:cs="Tahoma"/>
          <w:sz w:val="24"/>
          <w:szCs w:val="24"/>
        </w:rPr>
        <w:t xml:space="preserve">Seeking </w:t>
      </w:r>
      <w:r w:rsidR="00586EDC">
        <w:rPr>
          <w:rFonts w:asciiTheme="majorHAnsi" w:hAnsiTheme="majorHAnsi" w:cs="Tahoma"/>
          <w:sz w:val="24"/>
          <w:szCs w:val="24"/>
        </w:rPr>
        <w:t>A Position As An E-</w:t>
      </w:r>
      <w:r w:rsidR="00A05C2B">
        <w:rPr>
          <w:rFonts w:asciiTheme="majorHAnsi" w:hAnsiTheme="majorHAnsi" w:cs="Tahoma"/>
          <w:sz w:val="24"/>
          <w:szCs w:val="24"/>
        </w:rPr>
        <w:t xml:space="preserve">Commerce Manager </w:t>
      </w:r>
      <w:r w:rsidR="00586EDC">
        <w:rPr>
          <w:rFonts w:asciiTheme="majorHAnsi" w:hAnsiTheme="majorHAnsi" w:cs="Tahoma"/>
          <w:sz w:val="24"/>
          <w:szCs w:val="24"/>
        </w:rPr>
        <w:t>And Promote The Company’s Products And Service Worldwide Using My Expertise In E-</w:t>
      </w:r>
      <w:r w:rsidR="00233A2A">
        <w:rPr>
          <w:rFonts w:asciiTheme="majorHAnsi" w:hAnsiTheme="majorHAnsi" w:cs="Tahoma"/>
          <w:sz w:val="24"/>
          <w:szCs w:val="24"/>
        </w:rPr>
        <w:t>Commerce</w:t>
      </w:r>
      <w:r w:rsidR="0066784D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 xml:space="preserve">Platforms And Technical Skill. </w:t>
      </w:r>
      <w:r w:rsidR="00233A2A">
        <w:rPr>
          <w:rFonts w:asciiTheme="majorHAnsi" w:hAnsiTheme="majorHAnsi" w:cs="Tahoma"/>
          <w:sz w:val="24"/>
          <w:szCs w:val="24"/>
        </w:rPr>
        <w:t xml:space="preserve">My </w:t>
      </w:r>
      <w:r w:rsidR="00586EDC">
        <w:rPr>
          <w:rFonts w:asciiTheme="majorHAnsi" w:hAnsiTheme="majorHAnsi" w:cs="Tahoma"/>
          <w:sz w:val="24"/>
          <w:szCs w:val="24"/>
        </w:rPr>
        <w:t xml:space="preserve">Strong Familiarity with Attractive Cataloging and Website Maintenance Capabilities Will Be Very Helpful in Promoting the Company’s Products on the Web. </w:t>
      </w:r>
    </w:p>
    <w:p w:rsidR="00F134D0" w:rsidRDefault="00F134D0" w:rsidP="00DC7606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F134D0" w:rsidRPr="00F82CB8" w:rsidRDefault="00F134D0" w:rsidP="00F134D0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Skills</w:t>
      </w:r>
      <w:r w:rsidR="00586EDC" w:rsidRPr="00F82CB8">
        <w:rPr>
          <w:rFonts w:ascii="Times New Roman" w:hAnsi="Times New Roman"/>
          <w:sz w:val="24"/>
          <w:szCs w:val="24"/>
        </w:rPr>
        <w:t xml:space="preserve">:                           </w:t>
      </w:r>
      <w:r w:rsidR="00586EDC" w:rsidRPr="00F82CB8">
        <w:rPr>
          <w:rFonts w:ascii="Times New Roman" w:hAnsi="Times New Roman"/>
          <w:sz w:val="24"/>
          <w:szCs w:val="24"/>
        </w:rPr>
        <w:tab/>
      </w:r>
    </w:p>
    <w:p w:rsidR="007F3388" w:rsidRPr="007F3388" w:rsidRDefault="007F3388" w:rsidP="007F3388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5D1FA1" w:rsidRDefault="007F3388" w:rsidP="007F3388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7F3388">
        <w:rPr>
          <w:rFonts w:asciiTheme="majorHAnsi" w:hAnsiTheme="majorHAnsi" w:cs="Tahoma"/>
          <w:sz w:val="24"/>
          <w:szCs w:val="24"/>
        </w:rPr>
        <w:t xml:space="preserve">Proven </w:t>
      </w:r>
      <w:r w:rsidR="00586EDC" w:rsidRPr="007F3388">
        <w:rPr>
          <w:rFonts w:asciiTheme="majorHAnsi" w:hAnsiTheme="majorHAnsi" w:cs="Tahoma"/>
          <w:sz w:val="24"/>
          <w:szCs w:val="24"/>
        </w:rPr>
        <w:t xml:space="preserve">Ability To </w:t>
      </w:r>
      <w:r w:rsidR="00586EDC" w:rsidRPr="006E0B8C">
        <w:rPr>
          <w:rFonts w:asciiTheme="majorHAnsi" w:hAnsiTheme="majorHAnsi" w:cs="Tahoma"/>
          <w:sz w:val="24"/>
          <w:szCs w:val="24"/>
        </w:rPr>
        <w:t>Multi-Task</w:t>
      </w:r>
      <w:r w:rsidR="00586EDC" w:rsidRPr="007F3388">
        <w:rPr>
          <w:rFonts w:asciiTheme="majorHAnsi" w:hAnsiTheme="majorHAnsi" w:cs="Tahoma"/>
          <w:sz w:val="24"/>
          <w:szCs w:val="24"/>
        </w:rPr>
        <w:t xml:space="preserve"> And Stay Organized In A Changing Environment </w:t>
      </w:r>
    </w:p>
    <w:p w:rsidR="004A461D" w:rsidRDefault="00D416AD" w:rsidP="00411632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D416AD">
        <w:rPr>
          <w:rFonts w:asciiTheme="majorHAnsi" w:hAnsiTheme="majorHAnsi" w:cs="Tahoma"/>
          <w:sz w:val="24"/>
          <w:szCs w:val="24"/>
        </w:rPr>
        <w:t xml:space="preserve">Experience </w:t>
      </w:r>
      <w:r w:rsidR="00586EDC" w:rsidRPr="00D416AD">
        <w:rPr>
          <w:rFonts w:asciiTheme="majorHAnsi" w:hAnsiTheme="majorHAnsi" w:cs="Tahoma"/>
          <w:sz w:val="24"/>
          <w:szCs w:val="24"/>
        </w:rPr>
        <w:t xml:space="preserve">In Retail Consumer </w:t>
      </w:r>
      <w:r w:rsidR="00586EDC">
        <w:rPr>
          <w:rFonts w:asciiTheme="majorHAnsi" w:hAnsiTheme="majorHAnsi" w:cs="Tahoma"/>
          <w:sz w:val="24"/>
          <w:szCs w:val="24"/>
        </w:rPr>
        <w:t>Clothing Industry E-Commerce And</w:t>
      </w:r>
      <w:r w:rsidR="00586EDC" w:rsidRPr="00D416AD">
        <w:rPr>
          <w:rFonts w:asciiTheme="majorHAnsi" w:hAnsiTheme="majorHAnsi" w:cs="Tahoma"/>
          <w:sz w:val="24"/>
          <w:szCs w:val="24"/>
        </w:rPr>
        <w:t xml:space="preserve"> Merchandising</w:t>
      </w:r>
    </w:p>
    <w:p w:rsidR="00FF705D" w:rsidRDefault="00FF705D" w:rsidP="00FF705D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FF705D">
        <w:rPr>
          <w:rFonts w:asciiTheme="majorHAnsi" w:hAnsiTheme="majorHAnsi" w:cs="Tahoma"/>
          <w:sz w:val="24"/>
          <w:szCs w:val="24"/>
        </w:rPr>
        <w:t>Responsibl</w:t>
      </w:r>
      <w:r w:rsidR="00552F54">
        <w:rPr>
          <w:rFonts w:asciiTheme="majorHAnsi" w:hAnsiTheme="majorHAnsi" w:cs="Tahoma"/>
          <w:sz w:val="24"/>
          <w:szCs w:val="24"/>
        </w:rPr>
        <w:t xml:space="preserve">e </w:t>
      </w:r>
      <w:r w:rsidR="00586EDC">
        <w:rPr>
          <w:rFonts w:asciiTheme="majorHAnsi" w:hAnsiTheme="majorHAnsi" w:cs="Tahoma"/>
          <w:sz w:val="24"/>
          <w:szCs w:val="24"/>
        </w:rPr>
        <w:t>For All E-Commerce Activities</w:t>
      </w:r>
    </w:p>
    <w:p w:rsidR="00411632" w:rsidRPr="00411632" w:rsidRDefault="00411632" w:rsidP="00411632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 w:rsidRPr="00411632">
        <w:rPr>
          <w:rFonts w:asciiTheme="majorHAnsi" w:hAnsiTheme="majorHAnsi" w:cs="Tahoma"/>
          <w:b/>
          <w:sz w:val="24"/>
          <w:szCs w:val="24"/>
        </w:rPr>
        <w:t>My Amazon Specific Skill</w:t>
      </w:r>
      <w:r w:rsidR="00586EDC" w:rsidRPr="00411632">
        <w:rPr>
          <w:rFonts w:asciiTheme="majorHAnsi" w:hAnsiTheme="majorHAnsi" w:cs="Tahoma"/>
          <w:b/>
          <w:sz w:val="24"/>
          <w:szCs w:val="24"/>
        </w:rPr>
        <w:t>:</w:t>
      </w:r>
    </w:p>
    <w:p w:rsidR="00411632" w:rsidRDefault="009E3D53" w:rsidP="00411632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Bulk Cataloging</w:t>
      </w:r>
    </w:p>
    <w:p w:rsidR="009E3D53" w:rsidRDefault="009E3D53" w:rsidP="00411632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Sponsored Ads </w:t>
      </w:r>
      <w:r w:rsidR="00586EDC">
        <w:rPr>
          <w:rFonts w:asciiTheme="majorHAnsi" w:hAnsiTheme="majorHAnsi" w:cs="Tahoma"/>
          <w:sz w:val="24"/>
          <w:szCs w:val="24"/>
        </w:rPr>
        <w:t xml:space="preserve">Maintenance </w:t>
      </w:r>
    </w:p>
    <w:p w:rsidR="009E3D53" w:rsidRDefault="00497F3F" w:rsidP="00411632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Ads </w:t>
      </w:r>
      <w:r w:rsidR="00586EDC">
        <w:rPr>
          <w:rFonts w:asciiTheme="majorHAnsi" w:hAnsiTheme="majorHAnsi" w:cs="Tahoma"/>
          <w:sz w:val="24"/>
          <w:szCs w:val="24"/>
        </w:rPr>
        <w:t xml:space="preserve">Group, </w:t>
      </w:r>
      <w:r>
        <w:rPr>
          <w:rFonts w:asciiTheme="majorHAnsi" w:hAnsiTheme="majorHAnsi" w:cs="Tahoma"/>
          <w:sz w:val="24"/>
          <w:szCs w:val="24"/>
        </w:rPr>
        <w:t xml:space="preserve">CPC </w:t>
      </w:r>
      <w:r w:rsidR="00586EDC">
        <w:rPr>
          <w:rFonts w:asciiTheme="majorHAnsi" w:hAnsiTheme="majorHAnsi" w:cs="Tahoma"/>
          <w:sz w:val="24"/>
          <w:szCs w:val="24"/>
        </w:rPr>
        <w:t>Bidding Strategy</w:t>
      </w:r>
    </w:p>
    <w:p w:rsidR="00BE27BE" w:rsidRDefault="00BE27BE" w:rsidP="00BE27B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 w:rsidRPr="00411632">
        <w:rPr>
          <w:rFonts w:asciiTheme="majorHAnsi" w:hAnsiTheme="majorHAnsi" w:cs="Tahoma"/>
          <w:b/>
          <w:sz w:val="24"/>
          <w:szCs w:val="24"/>
        </w:rPr>
        <w:t xml:space="preserve">My </w:t>
      </w:r>
      <w:r>
        <w:rPr>
          <w:rFonts w:asciiTheme="majorHAnsi" w:hAnsiTheme="majorHAnsi" w:cs="Tahoma"/>
          <w:b/>
          <w:sz w:val="24"/>
          <w:szCs w:val="24"/>
        </w:rPr>
        <w:t>Shopify</w:t>
      </w:r>
      <w:r w:rsidRPr="00411632">
        <w:rPr>
          <w:rFonts w:asciiTheme="majorHAnsi" w:hAnsiTheme="majorHAnsi" w:cs="Tahoma"/>
          <w:b/>
          <w:sz w:val="24"/>
          <w:szCs w:val="24"/>
        </w:rPr>
        <w:t xml:space="preserve"> Specific Skill</w:t>
      </w:r>
      <w:r w:rsidR="00586EDC" w:rsidRPr="00411632">
        <w:rPr>
          <w:rFonts w:asciiTheme="majorHAnsi" w:hAnsiTheme="majorHAnsi" w:cs="Tahoma"/>
          <w:b/>
          <w:sz w:val="24"/>
          <w:szCs w:val="24"/>
        </w:rPr>
        <w:t>:</w:t>
      </w:r>
    </w:p>
    <w:p w:rsidR="002C6BBE" w:rsidRPr="005F34FA" w:rsidRDefault="002C6BBE" w:rsidP="005F34F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2C6BBE">
        <w:rPr>
          <w:rFonts w:asciiTheme="majorHAnsi" w:hAnsiTheme="majorHAnsi" w:cs="Tahoma"/>
          <w:sz w:val="24"/>
          <w:szCs w:val="24"/>
        </w:rPr>
        <w:t>Shopify Application Support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Pr="005F34FA">
        <w:rPr>
          <w:rFonts w:asciiTheme="majorHAnsi" w:hAnsiTheme="majorHAnsi" w:cs="Tahoma"/>
          <w:sz w:val="24"/>
          <w:szCs w:val="24"/>
        </w:rPr>
        <w:t>Shopify Maintenance</w:t>
      </w:r>
    </w:p>
    <w:p w:rsidR="002C6BBE" w:rsidRPr="005F34FA" w:rsidRDefault="002C6BBE" w:rsidP="005F34F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2C6BBE">
        <w:rPr>
          <w:rFonts w:asciiTheme="majorHAnsi" w:hAnsiTheme="majorHAnsi" w:cs="Tahoma"/>
          <w:sz w:val="24"/>
          <w:szCs w:val="24"/>
        </w:rPr>
        <w:t xml:space="preserve">Shopify API </w:t>
      </w:r>
      <w:r w:rsidR="00586EDC" w:rsidRPr="002C6BBE">
        <w:rPr>
          <w:rFonts w:asciiTheme="majorHAnsi" w:hAnsiTheme="majorHAnsi" w:cs="Tahoma"/>
          <w:sz w:val="24"/>
          <w:szCs w:val="24"/>
        </w:rPr>
        <w:t>Integration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Pr="005F34FA">
        <w:rPr>
          <w:rFonts w:asciiTheme="majorHAnsi" w:hAnsiTheme="majorHAnsi" w:cs="Tahoma"/>
          <w:sz w:val="24"/>
          <w:szCs w:val="24"/>
        </w:rPr>
        <w:t xml:space="preserve">Shopify </w:t>
      </w:r>
      <w:r w:rsidR="00586EDC" w:rsidRPr="005F34FA">
        <w:rPr>
          <w:rFonts w:asciiTheme="majorHAnsi" w:hAnsiTheme="majorHAnsi" w:cs="Tahoma"/>
          <w:sz w:val="24"/>
          <w:szCs w:val="24"/>
        </w:rPr>
        <w:t>Customization</w:t>
      </w:r>
    </w:p>
    <w:p w:rsidR="00BE27BE" w:rsidRDefault="002C6BBE" w:rsidP="002C6BB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2C6BBE">
        <w:rPr>
          <w:rFonts w:asciiTheme="majorHAnsi" w:hAnsiTheme="majorHAnsi" w:cs="Tahoma"/>
          <w:sz w:val="24"/>
          <w:szCs w:val="24"/>
        </w:rPr>
        <w:t xml:space="preserve">Third Party Integration </w:t>
      </w:r>
      <w:r w:rsidR="00586EDC" w:rsidRPr="002C6BBE">
        <w:rPr>
          <w:rFonts w:asciiTheme="majorHAnsi" w:hAnsiTheme="majorHAnsi" w:cs="Tahoma"/>
          <w:sz w:val="24"/>
          <w:szCs w:val="24"/>
        </w:rPr>
        <w:t xml:space="preserve">With </w:t>
      </w:r>
      <w:r w:rsidRPr="002C6BBE">
        <w:rPr>
          <w:rFonts w:asciiTheme="majorHAnsi" w:hAnsiTheme="majorHAnsi" w:cs="Tahoma"/>
          <w:sz w:val="24"/>
          <w:szCs w:val="24"/>
        </w:rPr>
        <w:t>Shopify Store</w:t>
      </w:r>
    </w:p>
    <w:p w:rsidR="00253C0C" w:rsidRPr="00253C0C" w:rsidRDefault="00253C0C" w:rsidP="00253C0C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EB0C34" w:rsidRPr="00F82CB8" w:rsidRDefault="00A23998" w:rsidP="00DC7606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2CB8">
        <w:rPr>
          <w:rFonts w:ascii="Times New Roman" w:hAnsi="Times New Roman"/>
          <w:sz w:val="24"/>
          <w:szCs w:val="24"/>
        </w:rPr>
        <w:t>Professional Summary</w:t>
      </w:r>
      <w:r w:rsidR="00586EDC" w:rsidRPr="00F82CB8">
        <w:rPr>
          <w:rFonts w:ascii="Times New Roman" w:hAnsi="Times New Roman"/>
          <w:sz w:val="24"/>
          <w:szCs w:val="24"/>
        </w:rPr>
        <w:t xml:space="preserve">:                           </w:t>
      </w:r>
      <w:r w:rsidR="00586EDC" w:rsidRPr="00F82CB8">
        <w:rPr>
          <w:rFonts w:ascii="Times New Roman" w:hAnsi="Times New Roman"/>
          <w:sz w:val="24"/>
          <w:szCs w:val="24"/>
        </w:rPr>
        <w:tab/>
      </w:r>
    </w:p>
    <w:p w:rsidR="005E464D" w:rsidRDefault="005E464D" w:rsidP="005E464D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5E464D" w:rsidRDefault="005E464D" w:rsidP="005E464D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5E464D">
        <w:rPr>
          <w:rFonts w:asciiTheme="majorHAnsi" w:hAnsiTheme="majorHAnsi" w:cs="Tahoma"/>
          <w:sz w:val="24"/>
          <w:szCs w:val="24"/>
        </w:rPr>
        <w:t xml:space="preserve">Highly 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Experienced </w:t>
      </w:r>
      <w:r w:rsidR="009F7E8D" w:rsidRPr="005E464D">
        <w:rPr>
          <w:rFonts w:asciiTheme="majorHAnsi" w:hAnsiTheme="majorHAnsi" w:cs="Tahoma"/>
          <w:sz w:val="24"/>
          <w:szCs w:val="24"/>
        </w:rPr>
        <w:t>and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 Innovative E</w:t>
      </w:r>
      <w:r w:rsidR="00586EDC">
        <w:rPr>
          <w:rFonts w:asciiTheme="majorHAnsi" w:hAnsiTheme="majorHAnsi" w:cs="Tahoma"/>
          <w:sz w:val="24"/>
          <w:szCs w:val="24"/>
        </w:rPr>
        <w:t>-</w:t>
      </w:r>
      <w:r w:rsidRPr="005E464D">
        <w:rPr>
          <w:rFonts w:asciiTheme="majorHAnsi" w:hAnsiTheme="majorHAnsi" w:cs="Tahoma"/>
          <w:sz w:val="24"/>
          <w:szCs w:val="24"/>
        </w:rPr>
        <w:t xml:space="preserve">Commerce Retail 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Expert </w:t>
      </w:r>
      <w:r w:rsidR="009F7E8D" w:rsidRPr="005E464D">
        <w:rPr>
          <w:rFonts w:asciiTheme="majorHAnsi" w:hAnsiTheme="majorHAnsi" w:cs="Tahoma"/>
          <w:sz w:val="24"/>
          <w:szCs w:val="24"/>
        </w:rPr>
        <w:t>with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 </w:t>
      </w:r>
      <w:r w:rsidR="005703DA" w:rsidRPr="005E464D">
        <w:rPr>
          <w:rFonts w:asciiTheme="majorHAnsi" w:hAnsiTheme="majorHAnsi" w:cs="Tahoma"/>
          <w:sz w:val="24"/>
          <w:szCs w:val="24"/>
        </w:rPr>
        <w:t>a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 Superior Record Of </w:t>
      </w:r>
      <w:r w:rsidRPr="005E464D">
        <w:rPr>
          <w:rFonts w:asciiTheme="majorHAnsi" w:hAnsiTheme="majorHAnsi" w:cs="Tahoma"/>
          <w:sz w:val="24"/>
          <w:szCs w:val="24"/>
        </w:rPr>
        <w:t xml:space="preserve">Internet 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Revenue Generation And </w:t>
      </w:r>
      <w:r w:rsidR="00586EDC">
        <w:rPr>
          <w:rFonts w:asciiTheme="majorHAnsi" w:hAnsiTheme="majorHAnsi" w:cs="Tahoma"/>
          <w:sz w:val="24"/>
          <w:szCs w:val="24"/>
        </w:rPr>
        <w:t>Technical Skill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. </w:t>
      </w:r>
      <w:r w:rsidRPr="005E464D">
        <w:rPr>
          <w:rFonts w:asciiTheme="majorHAnsi" w:hAnsiTheme="majorHAnsi" w:cs="Tahoma"/>
          <w:sz w:val="24"/>
          <w:szCs w:val="24"/>
        </w:rPr>
        <w:t xml:space="preserve">Adept </w:t>
      </w:r>
      <w:r w:rsidR="005703DA">
        <w:rPr>
          <w:rFonts w:asciiTheme="majorHAnsi" w:hAnsiTheme="majorHAnsi" w:cs="Tahoma"/>
          <w:sz w:val="24"/>
          <w:szCs w:val="24"/>
        </w:rPr>
        <w:t>a</w:t>
      </w:r>
      <w:r w:rsidR="00586EDC" w:rsidRPr="005E464D">
        <w:rPr>
          <w:rFonts w:asciiTheme="majorHAnsi" w:hAnsiTheme="majorHAnsi" w:cs="Tahoma"/>
          <w:sz w:val="24"/>
          <w:szCs w:val="24"/>
        </w:rPr>
        <w:t>t Applying The Most Current Creative Visual Technique</w:t>
      </w:r>
      <w:r w:rsidR="00C61EB8">
        <w:rPr>
          <w:rFonts w:asciiTheme="majorHAnsi" w:hAnsiTheme="majorHAnsi" w:cs="Tahoma"/>
          <w:sz w:val="24"/>
          <w:szCs w:val="24"/>
        </w:rPr>
        <w:t>s to Optimize Product Visibility a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nd Attention. </w:t>
      </w:r>
      <w:r w:rsidRPr="005E464D">
        <w:rPr>
          <w:rFonts w:asciiTheme="majorHAnsi" w:hAnsiTheme="majorHAnsi" w:cs="Tahoma"/>
          <w:sz w:val="24"/>
          <w:szCs w:val="24"/>
        </w:rPr>
        <w:t xml:space="preserve">Able </w:t>
      </w:r>
      <w:r w:rsidR="00D33306">
        <w:rPr>
          <w:rFonts w:asciiTheme="majorHAnsi" w:hAnsiTheme="majorHAnsi" w:cs="Tahoma"/>
          <w:sz w:val="24"/>
          <w:szCs w:val="24"/>
        </w:rPr>
        <w:t>t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o Work </w:t>
      </w:r>
      <w:r w:rsidR="00D33306">
        <w:rPr>
          <w:rFonts w:asciiTheme="majorHAnsi" w:hAnsiTheme="majorHAnsi" w:cs="Tahoma"/>
          <w:sz w:val="24"/>
          <w:szCs w:val="24"/>
        </w:rPr>
        <w:t>Well Independently a</w:t>
      </w:r>
      <w:r w:rsidR="00F04E89">
        <w:rPr>
          <w:rFonts w:asciiTheme="majorHAnsi" w:hAnsiTheme="majorHAnsi" w:cs="Tahoma"/>
          <w:sz w:val="24"/>
          <w:szCs w:val="24"/>
        </w:rPr>
        <w:t>nd As Part o</w:t>
      </w:r>
      <w:r w:rsidR="00DB674C">
        <w:rPr>
          <w:rFonts w:asciiTheme="majorHAnsi" w:hAnsiTheme="majorHAnsi" w:cs="Tahoma"/>
          <w:sz w:val="24"/>
          <w:szCs w:val="24"/>
        </w:rPr>
        <w:t>f a</w:t>
      </w:r>
      <w:r w:rsidR="00586EDC" w:rsidRPr="005E464D">
        <w:rPr>
          <w:rFonts w:asciiTheme="majorHAnsi" w:hAnsiTheme="majorHAnsi" w:cs="Tahoma"/>
          <w:sz w:val="24"/>
          <w:szCs w:val="24"/>
        </w:rPr>
        <w:t xml:space="preserve">n </w:t>
      </w:r>
      <w:r w:rsidRPr="005E464D">
        <w:rPr>
          <w:rFonts w:asciiTheme="majorHAnsi" w:hAnsiTheme="majorHAnsi" w:cs="Tahoma"/>
          <w:sz w:val="24"/>
          <w:szCs w:val="24"/>
        </w:rPr>
        <w:t xml:space="preserve">Internet </w:t>
      </w:r>
      <w:r w:rsidR="00586EDC" w:rsidRPr="005E464D">
        <w:rPr>
          <w:rFonts w:asciiTheme="majorHAnsi" w:hAnsiTheme="majorHAnsi" w:cs="Tahoma"/>
          <w:sz w:val="24"/>
          <w:szCs w:val="24"/>
        </w:rPr>
        <w:t>Business Team.</w:t>
      </w:r>
    </w:p>
    <w:p w:rsidR="00E92E67" w:rsidRPr="00E94B28" w:rsidRDefault="00E92E67" w:rsidP="00E94B28">
      <w:pPr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CB4BAA" w:rsidRPr="00E92E67" w:rsidRDefault="00CB4BAA" w:rsidP="00CB4BAA">
      <w:pPr>
        <w:pStyle w:val="ListParagraph"/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594222">
        <w:rPr>
          <w:rFonts w:asciiTheme="majorHAnsi" w:hAnsiTheme="majorHAnsi" w:cs="Tahoma"/>
          <w:b/>
          <w:sz w:val="24"/>
          <w:szCs w:val="24"/>
        </w:rPr>
        <w:t xml:space="preserve">Presently </w:t>
      </w:r>
      <w:r w:rsidR="00733EFD">
        <w:rPr>
          <w:rFonts w:asciiTheme="majorHAnsi" w:hAnsiTheme="majorHAnsi" w:cs="Tahoma"/>
          <w:b/>
          <w:sz w:val="24"/>
          <w:szCs w:val="24"/>
        </w:rPr>
        <w:t>Working a</w:t>
      </w:r>
      <w:r w:rsidR="00586EDC" w:rsidRPr="00594222">
        <w:rPr>
          <w:rFonts w:asciiTheme="majorHAnsi" w:hAnsiTheme="majorHAnsi" w:cs="Tahoma"/>
          <w:b/>
          <w:sz w:val="24"/>
          <w:szCs w:val="24"/>
        </w:rPr>
        <w:t xml:space="preserve">s </w:t>
      </w:r>
      <w:r w:rsidR="00891A0D" w:rsidRPr="00594222">
        <w:rPr>
          <w:rFonts w:asciiTheme="majorHAnsi" w:hAnsiTheme="majorHAnsi" w:cs="Tahoma"/>
          <w:b/>
          <w:sz w:val="24"/>
          <w:szCs w:val="24"/>
        </w:rPr>
        <w:t xml:space="preserve">Amazon </w:t>
      </w:r>
      <w:r w:rsidR="006252DF">
        <w:rPr>
          <w:rFonts w:asciiTheme="majorHAnsi" w:hAnsiTheme="majorHAnsi" w:cs="Tahoma"/>
          <w:b/>
          <w:sz w:val="24"/>
          <w:szCs w:val="24"/>
        </w:rPr>
        <w:t xml:space="preserve">&amp; </w:t>
      </w:r>
      <w:r w:rsidR="00C902F1">
        <w:rPr>
          <w:rFonts w:asciiTheme="majorHAnsi" w:hAnsiTheme="majorHAnsi" w:cs="Tahoma"/>
          <w:b/>
          <w:sz w:val="24"/>
          <w:szCs w:val="24"/>
        </w:rPr>
        <w:t xml:space="preserve">Shopify </w:t>
      </w:r>
      <w:r w:rsidR="00206244">
        <w:rPr>
          <w:rFonts w:asciiTheme="majorHAnsi" w:hAnsiTheme="majorHAnsi" w:cs="Tahoma"/>
          <w:b/>
          <w:sz w:val="24"/>
          <w:szCs w:val="24"/>
        </w:rPr>
        <w:t>Ops</w:t>
      </w:r>
      <w:r w:rsidR="00C902F1">
        <w:rPr>
          <w:rFonts w:asciiTheme="majorHAnsi" w:hAnsiTheme="majorHAnsi" w:cs="Tahoma"/>
          <w:b/>
          <w:sz w:val="24"/>
          <w:szCs w:val="24"/>
        </w:rPr>
        <w:t xml:space="preserve"> </w:t>
      </w:r>
      <w:r w:rsidR="00733EFD" w:rsidRPr="00594222">
        <w:rPr>
          <w:rFonts w:asciiTheme="majorHAnsi" w:hAnsiTheme="majorHAnsi" w:cs="Tahoma"/>
          <w:b/>
          <w:sz w:val="24"/>
          <w:szCs w:val="24"/>
        </w:rPr>
        <w:t>at</w:t>
      </w:r>
      <w:r w:rsidR="00586EDC" w:rsidRPr="00594222">
        <w:rPr>
          <w:rFonts w:asciiTheme="majorHAnsi" w:hAnsiTheme="majorHAnsi" w:cs="Tahoma"/>
          <w:b/>
          <w:sz w:val="24"/>
          <w:szCs w:val="24"/>
        </w:rPr>
        <w:t xml:space="preserve"> </w:t>
      </w:r>
      <w:r w:rsidR="00891A0D" w:rsidRPr="00594222">
        <w:rPr>
          <w:rFonts w:asciiTheme="majorHAnsi" w:hAnsiTheme="majorHAnsi"/>
          <w:b/>
          <w:sz w:val="24"/>
          <w:szCs w:val="24"/>
        </w:rPr>
        <w:t>Pete Organics</w:t>
      </w:r>
      <w:r w:rsidR="00891A0D">
        <w:rPr>
          <w:rFonts w:asciiTheme="majorHAnsi" w:hAnsiTheme="majorHAnsi"/>
          <w:sz w:val="24"/>
          <w:szCs w:val="24"/>
        </w:rPr>
        <w:t xml:space="preserve"> </w:t>
      </w:r>
      <w:r w:rsidR="00586EDC" w:rsidRPr="00E92E67">
        <w:rPr>
          <w:rFonts w:asciiTheme="majorHAnsi" w:hAnsiTheme="majorHAnsi"/>
          <w:sz w:val="24"/>
          <w:szCs w:val="24"/>
        </w:rPr>
        <w:t>(</w:t>
      </w:r>
      <w:hyperlink r:id="rId9" w:history="1">
        <w:r w:rsidR="00891A0D" w:rsidRPr="00891A0D">
          <w:rPr>
            <w:rStyle w:val="Hyperlink"/>
          </w:rPr>
          <w:t>Peteorganics</w:t>
        </w:r>
        <w:r w:rsidR="00586EDC" w:rsidRPr="00891A0D">
          <w:rPr>
            <w:rStyle w:val="Hyperlink"/>
          </w:rPr>
          <w:t>.Com</w:t>
        </w:r>
      </w:hyperlink>
      <w:r w:rsidR="00586EDC" w:rsidRPr="00E92E67">
        <w:rPr>
          <w:rFonts w:asciiTheme="majorHAnsi" w:hAnsiTheme="majorHAnsi"/>
          <w:sz w:val="24"/>
          <w:szCs w:val="24"/>
        </w:rPr>
        <w:t>)</w:t>
      </w:r>
      <w:r w:rsidR="00586EDC">
        <w:rPr>
          <w:rFonts w:asciiTheme="majorHAnsi" w:hAnsiTheme="majorHAnsi"/>
          <w:sz w:val="24"/>
          <w:szCs w:val="24"/>
        </w:rPr>
        <w:t xml:space="preserve"> </w:t>
      </w:r>
    </w:p>
    <w:p w:rsidR="00CB4BAA" w:rsidRPr="005A5EEE" w:rsidRDefault="00CB4BAA" w:rsidP="00CB4BAA">
      <w:pPr>
        <w:pStyle w:val="ListParagraph"/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CB4BAA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Experience</w:t>
      </w:r>
      <w:r w:rsidRPr="005A5EEE">
        <w:rPr>
          <w:rFonts w:asciiTheme="majorHAnsi" w:hAnsiTheme="majorHAnsi" w:cs="Tahoma"/>
          <w:sz w:val="24"/>
          <w:szCs w:val="24"/>
        </w:rPr>
        <w:t xml:space="preserve">s </w:t>
      </w:r>
      <w:r w:rsidR="00586EDC" w:rsidRPr="005A5EEE">
        <w:rPr>
          <w:rFonts w:asciiTheme="majorHAnsi" w:hAnsiTheme="majorHAnsi" w:cs="Tahoma"/>
          <w:sz w:val="24"/>
          <w:szCs w:val="24"/>
        </w:rPr>
        <w:t xml:space="preserve">In </w:t>
      </w:r>
      <w:r w:rsidR="00586EDC">
        <w:rPr>
          <w:rFonts w:asciiTheme="majorHAnsi" w:hAnsiTheme="majorHAnsi" w:cs="Tahoma"/>
          <w:sz w:val="24"/>
          <w:szCs w:val="24"/>
        </w:rPr>
        <w:t xml:space="preserve">Real Time Website Maintenance In </w:t>
      </w:r>
      <w:r>
        <w:rPr>
          <w:rFonts w:asciiTheme="majorHAnsi" w:hAnsiTheme="majorHAnsi" w:cs="Tahoma"/>
          <w:sz w:val="24"/>
          <w:szCs w:val="24"/>
        </w:rPr>
        <w:t>S</w:t>
      </w:r>
      <w:r w:rsidRPr="005A5EEE">
        <w:rPr>
          <w:rFonts w:asciiTheme="majorHAnsi" w:hAnsiTheme="majorHAnsi" w:cs="Tahoma"/>
          <w:sz w:val="24"/>
          <w:szCs w:val="24"/>
        </w:rPr>
        <w:t>hopify</w:t>
      </w:r>
    </w:p>
    <w:p w:rsidR="00CB4BAA" w:rsidRPr="00387EFE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5F34FA">
        <w:rPr>
          <w:rFonts w:asciiTheme="majorHAnsi" w:hAnsiTheme="majorHAnsi" w:cs="Tahoma"/>
          <w:sz w:val="24"/>
          <w:szCs w:val="24"/>
        </w:rPr>
        <w:t xml:space="preserve">Shopify </w:t>
      </w:r>
      <w:r w:rsidR="00586EDC">
        <w:rPr>
          <w:rFonts w:asciiTheme="majorHAnsi" w:hAnsiTheme="majorHAnsi" w:cs="Tahoma"/>
          <w:sz w:val="24"/>
          <w:szCs w:val="24"/>
        </w:rPr>
        <w:t xml:space="preserve">Theme </w:t>
      </w:r>
      <w:r w:rsidR="00586EDC" w:rsidRPr="005F34FA">
        <w:rPr>
          <w:rFonts w:asciiTheme="majorHAnsi" w:hAnsiTheme="majorHAnsi" w:cs="Tahoma"/>
          <w:sz w:val="24"/>
          <w:szCs w:val="24"/>
        </w:rPr>
        <w:t>Customization</w:t>
      </w:r>
      <w:r w:rsidR="00586EDC" w:rsidRPr="00BF6EFD">
        <w:rPr>
          <w:rFonts w:asciiTheme="majorHAnsi" w:hAnsiTheme="majorHAnsi"/>
          <w:b/>
          <w:sz w:val="24"/>
          <w:szCs w:val="24"/>
        </w:rPr>
        <w:t xml:space="preserve"> </w:t>
      </w:r>
    </w:p>
    <w:p w:rsidR="00CB4BAA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Bulk Cataloging</w:t>
      </w:r>
    </w:p>
    <w:p w:rsidR="00CB4BAA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Logo Making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>
        <w:rPr>
          <w:rFonts w:asciiTheme="majorHAnsi" w:hAnsiTheme="majorHAnsi" w:cs="Tahoma"/>
          <w:sz w:val="24"/>
          <w:szCs w:val="24"/>
        </w:rPr>
        <w:t>Banners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>
        <w:rPr>
          <w:rFonts w:asciiTheme="majorHAnsi" w:hAnsiTheme="majorHAnsi" w:cs="Tahoma"/>
          <w:sz w:val="24"/>
          <w:szCs w:val="24"/>
        </w:rPr>
        <w:t xml:space="preserve">Sliders </w:t>
      </w:r>
      <w:r w:rsidR="00586EDC">
        <w:rPr>
          <w:rFonts w:asciiTheme="majorHAnsi" w:hAnsiTheme="majorHAnsi" w:cs="Tahoma"/>
          <w:sz w:val="24"/>
          <w:szCs w:val="24"/>
        </w:rPr>
        <w:t xml:space="preserve">For Promotion </w:t>
      </w:r>
    </w:p>
    <w:p w:rsidR="00CB4BAA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Analytics </w:t>
      </w:r>
      <w:r w:rsidR="00586EDC">
        <w:rPr>
          <w:rFonts w:asciiTheme="majorHAnsi" w:hAnsiTheme="majorHAnsi" w:cs="Tahoma"/>
          <w:sz w:val="24"/>
          <w:szCs w:val="24"/>
        </w:rPr>
        <w:t>(</w:t>
      </w:r>
      <w:r>
        <w:rPr>
          <w:rFonts w:asciiTheme="majorHAnsi" w:hAnsiTheme="majorHAnsi" w:cs="Tahoma"/>
          <w:sz w:val="24"/>
          <w:szCs w:val="24"/>
        </w:rPr>
        <w:t xml:space="preserve">Different </w:t>
      </w:r>
      <w:r w:rsidR="00586EDC">
        <w:rPr>
          <w:rFonts w:asciiTheme="majorHAnsi" w:hAnsiTheme="majorHAnsi" w:cs="Tahoma"/>
          <w:sz w:val="24"/>
          <w:szCs w:val="24"/>
        </w:rPr>
        <w:t>Types Of Reports)</w:t>
      </w:r>
    </w:p>
    <w:p w:rsidR="00CB4BAA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Sellers </w:t>
      </w:r>
      <w:r w:rsidR="00586EDC">
        <w:rPr>
          <w:rFonts w:asciiTheme="majorHAnsi" w:hAnsiTheme="majorHAnsi" w:cs="Tahoma"/>
          <w:sz w:val="24"/>
          <w:szCs w:val="24"/>
        </w:rPr>
        <w:t>Account Maintenance</w:t>
      </w:r>
      <w:r w:rsidR="00586EDC" w:rsidRPr="003B5DE0">
        <w:rPr>
          <w:rFonts w:asciiTheme="majorHAnsi" w:hAnsiTheme="majorHAnsi" w:cs="Tahoma"/>
          <w:sz w:val="24"/>
          <w:szCs w:val="24"/>
        </w:rPr>
        <w:t xml:space="preserve"> </w:t>
      </w:r>
      <w:r w:rsidR="00D54DD9" w:rsidRPr="003B5DE0">
        <w:rPr>
          <w:rFonts w:asciiTheme="majorHAnsi" w:hAnsiTheme="majorHAnsi" w:cs="Tahoma"/>
          <w:sz w:val="24"/>
          <w:szCs w:val="24"/>
        </w:rPr>
        <w:t>at</w:t>
      </w:r>
      <w:r w:rsidR="00586EDC" w:rsidRPr="003B5DE0">
        <w:rPr>
          <w:rFonts w:asciiTheme="majorHAnsi" w:hAnsiTheme="majorHAnsi" w:cs="Tahoma"/>
          <w:sz w:val="24"/>
          <w:szCs w:val="24"/>
        </w:rPr>
        <w:t xml:space="preserve"> </w:t>
      </w:r>
      <w:r w:rsidRPr="00446F43">
        <w:rPr>
          <w:rFonts w:asciiTheme="majorHAnsi" w:hAnsiTheme="majorHAnsi" w:cs="Tahoma"/>
          <w:sz w:val="24"/>
          <w:szCs w:val="24"/>
        </w:rPr>
        <w:t>Amazon</w:t>
      </w:r>
      <w:r w:rsidR="00586EDC" w:rsidRPr="00446F43">
        <w:rPr>
          <w:rFonts w:asciiTheme="majorHAnsi" w:hAnsiTheme="majorHAnsi" w:cs="Tahoma"/>
          <w:sz w:val="24"/>
          <w:szCs w:val="24"/>
        </w:rPr>
        <w:t xml:space="preserve">, </w:t>
      </w:r>
      <w:r w:rsidRPr="00446F43">
        <w:rPr>
          <w:rFonts w:asciiTheme="majorHAnsi" w:hAnsiTheme="majorHAnsi" w:cs="Tahoma"/>
          <w:sz w:val="24"/>
          <w:szCs w:val="24"/>
        </w:rPr>
        <w:t>Flipkart</w:t>
      </w:r>
      <w:r w:rsidR="00586EDC" w:rsidRPr="00446F43">
        <w:rPr>
          <w:rFonts w:asciiTheme="majorHAnsi" w:hAnsiTheme="majorHAnsi" w:cs="Tahoma"/>
          <w:sz w:val="24"/>
          <w:szCs w:val="24"/>
        </w:rPr>
        <w:t xml:space="preserve">, </w:t>
      </w:r>
      <w:r w:rsidRPr="00446F43">
        <w:rPr>
          <w:rFonts w:asciiTheme="majorHAnsi" w:hAnsiTheme="majorHAnsi" w:cs="Tahoma"/>
          <w:sz w:val="24"/>
          <w:szCs w:val="24"/>
        </w:rPr>
        <w:t>Paytm</w:t>
      </w:r>
      <w:r w:rsidR="00586EDC" w:rsidRPr="00071245">
        <w:rPr>
          <w:rFonts w:asciiTheme="majorHAnsi" w:hAnsiTheme="majorHAnsi" w:cs="Tahoma"/>
          <w:b/>
          <w:sz w:val="24"/>
          <w:szCs w:val="24"/>
        </w:rPr>
        <w:t>,</w:t>
      </w:r>
      <w:r w:rsidR="00586EDC">
        <w:rPr>
          <w:rFonts w:asciiTheme="majorHAnsi" w:hAnsiTheme="majorHAnsi" w:cs="Tahoma"/>
          <w:sz w:val="24"/>
          <w:szCs w:val="24"/>
        </w:rPr>
        <w:t xml:space="preserve"> Etc Shopping Websites.</w:t>
      </w:r>
    </w:p>
    <w:p w:rsidR="00CB4BAA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Sponsored </w:t>
      </w:r>
      <w:r w:rsidR="00586EDC">
        <w:rPr>
          <w:rFonts w:asciiTheme="majorHAnsi" w:hAnsiTheme="majorHAnsi" w:cs="Tahoma"/>
          <w:sz w:val="24"/>
          <w:szCs w:val="24"/>
        </w:rPr>
        <w:t xml:space="preserve">Advertising At </w:t>
      </w:r>
      <w:r>
        <w:rPr>
          <w:rFonts w:asciiTheme="majorHAnsi" w:hAnsiTheme="majorHAnsi" w:cs="Tahoma"/>
          <w:sz w:val="24"/>
          <w:szCs w:val="24"/>
        </w:rPr>
        <w:t>Amazon</w:t>
      </w:r>
    </w:p>
    <w:p w:rsidR="00CB4BAA" w:rsidRDefault="00CB4BAA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Ads </w:t>
      </w:r>
      <w:r w:rsidR="00586EDC">
        <w:rPr>
          <w:rFonts w:asciiTheme="majorHAnsi" w:hAnsiTheme="majorHAnsi" w:cs="Tahoma"/>
          <w:sz w:val="24"/>
          <w:szCs w:val="24"/>
        </w:rPr>
        <w:t xml:space="preserve">Group, </w:t>
      </w:r>
      <w:r>
        <w:rPr>
          <w:rFonts w:asciiTheme="majorHAnsi" w:hAnsiTheme="majorHAnsi" w:cs="Tahoma"/>
          <w:sz w:val="24"/>
          <w:szCs w:val="24"/>
        </w:rPr>
        <w:t xml:space="preserve">CPC </w:t>
      </w:r>
      <w:r w:rsidR="00586EDC">
        <w:rPr>
          <w:rFonts w:asciiTheme="majorHAnsi" w:hAnsiTheme="majorHAnsi" w:cs="Tahoma"/>
          <w:sz w:val="24"/>
          <w:szCs w:val="24"/>
        </w:rPr>
        <w:t xml:space="preserve">Bidding Strategy, </w:t>
      </w:r>
      <w:r>
        <w:rPr>
          <w:rFonts w:asciiTheme="majorHAnsi" w:hAnsiTheme="majorHAnsi" w:cs="Tahoma"/>
          <w:sz w:val="24"/>
          <w:szCs w:val="24"/>
        </w:rPr>
        <w:t>Buybox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>
        <w:rPr>
          <w:rFonts w:asciiTheme="majorHAnsi" w:hAnsiTheme="majorHAnsi" w:cs="Tahoma"/>
          <w:sz w:val="24"/>
          <w:szCs w:val="24"/>
        </w:rPr>
        <w:t>ACOS</w:t>
      </w:r>
      <w:r w:rsidR="00586EDC">
        <w:rPr>
          <w:rFonts w:asciiTheme="majorHAnsi" w:hAnsiTheme="majorHAnsi" w:cs="Tahoma"/>
          <w:sz w:val="24"/>
          <w:szCs w:val="24"/>
        </w:rPr>
        <w:t>, Etc.</w:t>
      </w:r>
    </w:p>
    <w:p w:rsidR="00891A0D" w:rsidRDefault="00891A0D" w:rsidP="00CB4BAA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Creating Info</w:t>
      </w:r>
      <w:r w:rsidR="00586EDC">
        <w:rPr>
          <w:rFonts w:asciiTheme="majorHAnsi" w:hAnsiTheme="majorHAnsi" w:cs="Tahoma"/>
          <w:sz w:val="24"/>
          <w:szCs w:val="24"/>
        </w:rPr>
        <w:t>-</w:t>
      </w:r>
      <w:r>
        <w:rPr>
          <w:rFonts w:asciiTheme="majorHAnsi" w:hAnsiTheme="majorHAnsi" w:cs="Tahoma"/>
          <w:sz w:val="24"/>
          <w:szCs w:val="24"/>
        </w:rPr>
        <w:t xml:space="preserve">Graphic </w:t>
      </w:r>
      <w:r w:rsidR="00586EDC">
        <w:rPr>
          <w:rFonts w:asciiTheme="majorHAnsi" w:hAnsiTheme="majorHAnsi" w:cs="Tahoma"/>
          <w:sz w:val="24"/>
          <w:szCs w:val="24"/>
        </w:rPr>
        <w:t xml:space="preserve">Images For </w:t>
      </w:r>
      <w:r>
        <w:rPr>
          <w:rFonts w:asciiTheme="majorHAnsi" w:hAnsiTheme="majorHAnsi" w:cs="Tahoma"/>
          <w:sz w:val="24"/>
          <w:szCs w:val="24"/>
        </w:rPr>
        <w:t>Amazon A</w:t>
      </w:r>
      <w:r w:rsidR="00586EDC">
        <w:rPr>
          <w:rFonts w:asciiTheme="majorHAnsi" w:hAnsiTheme="majorHAnsi" w:cs="Tahoma"/>
          <w:sz w:val="24"/>
          <w:szCs w:val="24"/>
        </w:rPr>
        <w:t xml:space="preserve">+ </w:t>
      </w:r>
      <w:r>
        <w:rPr>
          <w:rFonts w:asciiTheme="majorHAnsi" w:hAnsiTheme="majorHAnsi" w:cs="Tahoma"/>
          <w:sz w:val="24"/>
          <w:szCs w:val="24"/>
        </w:rPr>
        <w:t>Listing</w:t>
      </w:r>
    </w:p>
    <w:p w:rsidR="00891A0D" w:rsidRPr="00891A0D" w:rsidRDefault="00891A0D" w:rsidP="00891A0D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91A0D" w:rsidRPr="00891A0D" w:rsidRDefault="00891A0D" w:rsidP="00891A0D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390CFE" w:rsidRPr="00E92E67" w:rsidRDefault="00586EDC" w:rsidP="00E92E67">
      <w:pPr>
        <w:pStyle w:val="ListParagraph"/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594222">
        <w:rPr>
          <w:rFonts w:asciiTheme="majorHAnsi" w:hAnsiTheme="majorHAnsi" w:cs="Tahoma"/>
          <w:b/>
          <w:sz w:val="24"/>
          <w:szCs w:val="24"/>
        </w:rPr>
        <w:lastRenderedPageBreak/>
        <w:t xml:space="preserve">2.6 </w:t>
      </w:r>
      <w:r w:rsidR="00390CFE" w:rsidRPr="00594222">
        <w:rPr>
          <w:rFonts w:asciiTheme="majorHAnsi" w:hAnsiTheme="majorHAnsi" w:cs="Tahoma"/>
          <w:b/>
          <w:sz w:val="24"/>
          <w:szCs w:val="24"/>
        </w:rPr>
        <w:t xml:space="preserve">Years </w:t>
      </w:r>
      <w:r w:rsidR="0046777B" w:rsidRPr="00594222">
        <w:rPr>
          <w:rFonts w:asciiTheme="majorHAnsi" w:hAnsiTheme="majorHAnsi" w:cs="Tahoma"/>
          <w:b/>
          <w:sz w:val="24"/>
          <w:szCs w:val="24"/>
        </w:rPr>
        <w:t>of</w:t>
      </w:r>
      <w:r w:rsidRPr="00594222">
        <w:rPr>
          <w:rFonts w:asciiTheme="majorHAnsi" w:hAnsiTheme="majorHAnsi" w:cs="Tahoma"/>
          <w:b/>
          <w:sz w:val="24"/>
          <w:szCs w:val="24"/>
        </w:rPr>
        <w:t xml:space="preserve"> </w:t>
      </w:r>
      <w:r w:rsidR="00390CFE" w:rsidRPr="00594222">
        <w:rPr>
          <w:rFonts w:asciiTheme="majorHAnsi" w:hAnsiTheme="majorHAnsi" w:cs="Tahoma"/>
          <w:b/>
          <w:sz w:val="24"/>
          <w:szCs w:val="24"/>
        </w:rPr>
        <w:t xml:space="preserve">Experience </w:t>
      </w:r>
      <w:r w:rsidR="0046777B" w:rsidRPr="00594222">
        <w:rPr>
          <w:rFonts w:asciiTheme="majorHAnsi" w:hAnsiTheme="majorHAnsi" w:cs="Tahoma"/>
          <w:b/>
          <w:sz w:val="24"/>
          <w:szCs w:val="24"/>
        </w:rPr>
        <w:t>in</w:t>
      </w:r>
      <w:r w:rsidRPr="00594222">
        <w:rPr>
          <w:rFonts w:asciiTheme="majorHAnsi" w:hAnsiTheme="majorHAnsi" w:cs="Tahoma"/>
          <w:b/>
          <w:sz w:val="24"/>
          <w:szCs w:val="24"/>
        </w:rPr>
        <w:t xml:space="preserve"> </w:t>
      </w:r>
      <w:r w:rsidR="00390CFE" w:rsidRPr="00594222">
        <w:rPr>
          <w:rFonts w:asciiTheme="majorHAnsi" w:hAnsiTheme="majorHAnsi" w:cs="Tahoma"/>
          <w:b/>
          <w:sz w:val="24"/>
          <w:szCs w:val="24"/>
        </w:rPr>
        <w:t>E</w:t>
      </w:r>
      <w:r w:rsidRPr="00594222">
        <w:rPr>
          <w:rFonts w:asciiTheme="majorHAnsi" w:hAnsiTheme="majorHAnsi" w:cs="Tahoma"/>
          <w:b/>
          <w:sz w:val="24"/>
          <w:szCs w:val="24"/>
        </w:rPr>
        <w:t xml:space="preserve">-Commerce </w:t>
      </w:r>
      <w:r w:rsidR="00390CFE" w:rsidRPr="00594222">
        <w:rPr>
          <w:rFonts w:asciiTheme="majorHAnsi" w:hAnsiTheme="majorHAnsi" w:cs="Tahoma"/>
          <w:b/>
          <w:sz w:val="24"/>
          <w:szCs w:val="24"/>
        </w:rPr>
        <w:t xml:space="preserve">Executive </w:t>
      </w:r>
      <w:r w:rsidR="0046777B" w:rsidRPr="00594222">
        <w:rPr>
          <w:rFonts w:asciiTheme="majorHAnsi" w:hAnsiTheme="majorHAnsi" w:cs="Tahoma"/>
          <w:b/>
          <w:sz w:val="24"/>
          <w:szCs w:val="24"/>
        </w:rPr>
        <w:t>at</w:t>
      </w:r>
      <w:r w:rsidRPr="00594222">
        <w:rPr>
          <w:rFonts w:asciiTheme="majorHAnsi" w:hAnsiTheme="majorHAnsi" w:cs="Tahoma"/>
          <w:b/>
          <w:sz w:val="24"/>
          <w:szCs w:val="24"/>
        </w:rPr>
        <w:t xml:space="preserve"> </w:t>
      </w:r>
      <w:r w:rsidR="00390CFE" w:rsidRPr="00594222">
        <w:rPr>
          <w:rFonts w:asciiTheme="majorHAnsi" w:hAnsiTheme="majorHAnsi"/>
          <w:b/>
          <w:sz w:val="24"/>
          <w:szCs w:val="24"/>
        </w:rPr>
        <w:t>CTX Apparel Fabrics</w:t>
      </w:r>
      <w:r w:rsidR="00390CFE" w:rsidRPr="00E92E67">
        <w:rPr>
          <w:rFonts w:asciiTheme="majorHAnsi" w:hAnsiTheme="majorHAnsi"/>
          <w:sz w:val="24"/>
          <w:szCs w:val="24"/>
        </w:rPr>
        <w:t xml:space="preserve"> </w:t>
      </w:r>
      <w:r w:rsidRPr="00E92E67">
        <w:rPr>
          <w:rFonts w:asciiTheme="majorHAnsi" w:hAnsiTheme="majorHAnsi"/>
          <w:sz w:val="24"/>
          <w:szCs w:val="24"/>
        </w:rPr>
        <w:t>(</w:t>
      </w:r>
      <w:hyperlink r:id="rId10" w:history="1">
        <w:r w:rsidR="004D03CB">
          <w:rPr>
            <w:rStyle w:val="Hyperlink"/>
            <w:rFonts w:asciiTheme="majorHAnsi" w:hAnsiTheme="majorHAnsi"/>
            <w:sz w:val="24"/>
            <w:szCs w:val="24"/>
          </w:rPr>
          <w:t>Theshirtfactory</w:t>
        </w:r>
        <w:r w:rsidRPr="00B37EA6">
          <w:rPr>
            <w:rStyle w:val="Hyperlink"/>
            <w:rFonts w:asciiTheme="majorHAnsi" w:hAnsiTheme="majorHAnsi"/>
            <w:sz w:val="24"/>
            <w:szCs w:val="24"/>
          </w:rPr>
          <w:t>.In</w:t>
        </w:r>
      </w:hyperlink>
      <w:r w:rsidRPr="00E92E67">
        <w:rPr>
          <w:rFonts w:asciiTheme="majorHAnsi" w:hAnsiTheme="majorHAnsi"/>
          <w:sz w:val="24"/>
          <w:szCs w:val="24"/>
        </w:rPr>
        <w:t>)</w:t>
      </w:r>
    </w:p>
    <w:p w:rsidR="00D661E0" w:rsidRPr="005A5EEE" w:rsidRDefault="00D661E0" w:rsidP="00D661E0">
      <w:pPr>
        <w:pStyle w:val="ListParagraph"/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390CFE" w:rsidRDefault="00071245" w:rsidP="00390CF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Experience</w:t>
      </w:r>
      <w:r w:rsidRPr="005A5EEE">
        <w:rPr>
          <w:rFonts w:asciiTheme="majorHAnsi" w:hAnsiTheme="majorHAnsi" w:cs="Tahoma"/>
          <w:sz w:val="24"/>
          <w:szCs w:val="24"/>
        </w:rPr>
        <w:t xml:space="preserve"> </w:t>
      </w:r>
      <w:r w:rsidR="00586EDC" w:rsidRPr="005A5EEE">
        <w:rPr>
          <w:rFonts w:asciiTheme="majorHAnsi" w:hAnsiTheme="majorHAnsi" w:cs="Tahoma"/>
          <w:sz w:val="24"/>
          <w:szCs w:val="24"/>
        </w:rPr>
        <w:t xml:space="preserve">In </w:t>
      </w:r>
      <w:r w:rsidR="00586EDC">
        <w:rPr>
          <w:rFonts w:asciiTheme="majorHAnsi" w:hAnsiTheme="majorHAnsi" w:cs="Tahoma"/>
          <w:sz w:val="24"/>
          <w:szCs w:val="24"/>
        </w:rPr>
        <w:t xml:space="preserve">Real Time Website Maintenance In </w:t>
      </w:r>
      <w:r w:rsidR="00561355">
        <w:rPr>
          <w:rFonts w:asciiTheme="majorHAnsi" w:hAnsiTheme="majorHAnsi" w:cs="Tahoma"/>
          <w:sz w:val="24"/>
          <w:szCs w:val="24"/>
        </w:rPr>
        <w:t>S</w:t>
      </w:r>
      <w:r w:rsidRPr="005A5EEE">
        <w:rPr>
          <w:rFonts w:asciiTheme="majorHAnsi" w:hAnsiTheme="majorHAnsi" w:cs="Tahoma"/>
          <w:sz w:val="24"/>
          <w:szCs w:val="24"/>
        </w:rPr>
        <w:t>hopify</w:t>
      </w:r>
    </w:p>
    <w:p w:rsidR="00387EFE" w:rsidRPr="00387EFE" w:rsidRDefault="00387EFE" w:rsidP="00810FF3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5F34FA">
        <w:rPr>
          <w:rFonts w:asciiTheme="majorHAnsi" w:hAnsiTheme="majorHAnsi" w:cs="Tahoma"/>
          <w:sz w:val="24"/>
          <w:szCs w:val="24"/>
        </w:rPr>
        <w:t xml:space="preserve">Shopify </w:t>
      </w:r>
      <w:r w:rsidR="00586EDC">
        <w:rPr>
          <w:rFonts w:asciiTheme="majorHAnsi" w:hAnsiTheme="majorHAnsi" w:cs="Tahoma"/>
          <w:sz w:val="24"/>
          <w:szCs w:val="24"/>
        </w:rPr>
        <w:t xml:space="preserve">Theme </w:t>
      </w:r>
      <w:r w:rsidR="00586EDC" w:rsidRPr="005F34FA">
        <w:rPr>
          <w:rFonts w:asciiTheme="majorHAnsi" w:hAnsiTheme="majorHAnsi" w:cs="Tahoma"/>
          <w:sz w:val="24"/>
          <w:szCs w:val="24"/>
        </w:rPr>
        <w:t>Customization</w:t>
      </w:r>
      <w:r w:rsidR="00586EDC" w:rsidRPr="00BF6EFD">
        <w:rPr>
          <w:rFonts w:asciiTheme="majorHAnsi" w:hAnsiTheme="majorHAnsi"/>
          <w:b/>
          <w:sz w:val="24"/>
          <w:szCs w:val="24"/>
        </w:rPr>
        <w:t xml:space="preserve"> </w:t>
      </w:r>
    </w:p>
    <w:p w:rsidR="00956875" w:rsidRDefault="00956875" w:rsidP="0044090C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Bulk Cataloging</w:t>
      </w:r>
    </w:p>
    <w:p w:rsidR="0044090C" w:rsidRPr="00790E89" w:rsidRDefault="008120B8" w:rsidP="0044090C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44090C">
        <w:rPr>
          <w:rFonts w:asciiTheme="majorHAnsi" w:hAnsiTheme="majorHAnsi"/>
          <w:sz w:val="24"/>
          <w:szCs w:val="24"/>
        </w:rPr>
        <w:t xml:space="preserve">Integration </w:t>
      </w:r>
      <w:r w:rsidR="00586EDC" w:rsidRPr="0044090C">
        <w:rPr>
          <w:rFonts w:asciiTheme="majorHAnsi" w:hAnsiTheme="majorHAnsi"/>
          <w:sz w:val="24"/>
          <w:szCs w:val="24"/>
        </w:rPr>
        <w:t>With Different Types Of Application</w:t>
      </w:r>
      <w:r w:rsidR="00586EDC">
        <w:rPr>
          <w:rFonts w:asciiTheme="majorHAnsi" w:hAnsiTheme="majorHAnsi"/>
          <w:sz w:val="24"/>
          <w:szCs w:val="24"/>
        </w:rPr>
        <w:t>s</w:t>
      </w:r>
      <w:r w:rsidR="00586EDC" w:rsidRPr="0044090C">
        <w:rPr>
          <w:rFonts w:asciiTheme="majorHAnsi" w:hAnsiTheme="majorHAnsi"/>
          <w:sz w:val="24"/>
          <w:szCs w:val="24"/>
        </w:rPr>
        <w:t xml:space="preserve"> Related To Store</w:t>
      </w:r>
    </w:p>
    <w:p w:rsidR="00790E89" w:rsidRDefault="00790E89" w:rsidP="00790E8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Logo Making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>
        <w:rPr>
          <w:rFonts w:asciiTheme="majorHAnsi" w:hAnsiTheme="majorHAnsi" w:cs="Tahoma"/>
          <w:sz w:val="24"/>
          <w:szCs w:val="24"/>
        </w:rPr>
        <w:t>Banners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>
        <w:rPr>
          <w:rFonts w:asciiTheme="majorHAnsi" w:hAnsiTheme="majorHAnsi" w:cs="Tahoma"/>
          <w:sz w:val="24"/>
          <w:szCs w:val="24"/>
        </w:rPr>
        <w:t xml:space="preserve">Sliders </w:t>
      </w:r>
      <w:r w:rsidR="00586EDC">
        <w:rPr>
          <w:rFonts w:asciiTheme="majorHAnsi" w:hAnsiTheme="majorHAnsi" w:cs="Tahoma"/>
          <w:sz w:val="24"/>
          <w:szCs w:val="24"/>
        </w:rPr>
        <w:t xml:space="preserve">For Promotion </w:t>
      </w:r>
    </w:p>
    <w:p w:rsidR="00790E89" w:rsidRPr="00790E89" w:rsidRDefault="00790E89" w:rsidP="00790E8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Hands </w:t>
      </w:r>
      <w:r w:rsidR="00586EDC">
        <w:rPr>
          <w:rFonts w:asciiTheme="majorHAnsi" w:hAnsiTheme="majorHAnsi" w:cs="Tahoma"/>
          <w:sz w:val="24"/>
          <w:szCs w:val="24"/>
        </w:rPr>
        <w:t xml:space="preserve">On </w:t>
      </w:r>
      <w:r>
        <w:rPr>
          <w:rFonts w:asciiTheme="majorHAnsi" w:hAnsiTheme="majorHAnsi" w:cs="Tahoma"/>
          <w:sz w:val="24"/>
          <w:szCs w:val="24"/>
        </w:rPr>
        <w:t>Photoshop</w:t>
      </w:r>
    </w:p>
    <w:p w:rsidR="0044090C" w:rsidRPr="0044090C" w:rsidRDefault="008120B8" w:rsidP="00E50511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44090C">
        <w:rPr>
          <w:rFonts w:asciiTheme="majorHAnsi" w:hAnsiTheme="majorHAnsi"/>
          <w:sz w:val="24"/>
          <w:szCs w:val="24"/>
        </w:rPr>
        <w:t>Payments</w:t>
      </w:r>
      <w:r w:rsidR="00A24357">
        <w:rPr>
          <w:rFonts w:asciiTheme="majorHAnsi" w:hAnsiTheme="majorHAnsi"/>
          <w:sz w:val="24"/>
          <w:szCs w:val="24"/>
        </w:rPr>
        <w:t xml:space="preserve"> </w:t>
      </w:r>
      <w:r w:rsidR="00586EDC">
        <w:rPr>
          <w:rFonts w:asciiTheme="majorHAnsi" w:hAnsiTheme="majorHAnsi"/>
          <w:sz w:val="24"/>
          <w:szCs w:val="24"/>
        </w:rPr>
        <w:t xml:space="preserve">Gateways </w:t>
      </w:r>
      <w:r w:rsidR="00586EDC" w:rsidRPr="0044090C">
        <w:rPr>
          <w:rFonts w:asciiTheme="majorHAnsi" w:hAnsiTheme="majorHAnsi"/>
          <w:sz w:val="24"/>
          <w:szCs w:val="24"/>
        </w:rPr>
        <w:t>Integration</w:t>
      </w:r>
      <w:r w:rsidR="00586EDC">
        <w:rPr>
          <w:rFonts w:asciiTheme="majorHAnsi" w:hAnsiTheme="majorHAnsi"/>
          <w:sz w:val="24"/>
          <w:szCs w:val="24"/>
        </w:rPr>
        <w:t xml:space="preserve"> </w:t>
      </w:r>
      <w:r w:rsidR="00586EDC" w:rsidRPr="00E50511">
        <w:rPr>
          <w:rFonts w:asciiTheme="majorHAnsi" w:hAnsiTheme="majorHAnsi"/>
          <w:sz w:val="24"/>
          <w:szCs w:val="24"/>
        </w:rPr>
        <w:t xml:space="preserve">(Payubiz, </w:t>
      </w:r>
      <w:r w:rsidR="00E50511" w:rsidRPr="00E50511">
        <w:rPr>
          <w:rFonts w:asciiTheme="majorHAnsi" w:hAnsiTheme="majorHAnsi"/>
          <w:sz w:val="24"/>
          <w:szCs w:val="24"/>
        </w:rPr>
        <w:t>CC Avenues</w:t>
      </w:r>
      <w:r w:rsidR="00586EDC" w:rsidRPr="00E50511">
        <w:rPr>
          <w:rFonts w:asciiTheme="majorHAnsi" w:hAnsiTheme="majorHAnsi"/>
          <w:sz w:val="24"/>
          <w:szCs w:val="24"/>
        </w:rPr>
        <w:t>, Paytm, Paypal)</w:t>
      </w:r>
    </w:p>
    <w:p w:rsidR="00390CFE" w:rsidRPr="00924F15" w:rsidRDefault="00924F15" w:rsidP="00390CF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API </w:t>
      </w:r>
      <w:r w:rsidR="00586EDC">
        <w:rPr>
          <w:rFonts w:asciiTheme="majorHAnsi" w:hAnsiTheme="majorHAnsi" w:cs="Tahoma"/>
          <w:sz w:val="24"/>
          <w:szCs w:val="24"/>
        </w:rPr>
        <w:t>I</w:t>
      </w:r>
      <w:r w:rsidR="00586EDC" w:rsidRPr="00924F15">
        <w:rPr>
          <w:rFonts w:asciiTheme="majorHAnsi" w:hAnsiTheme="majorHAnsi" w:cs="Tahoma"/>
          <w:sz w:val="24"/>
          <w:szCs w:val="24"/>
        </w:rPr>
        <w:t>ntegration With Couriers</w:t>
      </w:r>
      <w:r w:rsidR="00586EDC">
        <w:rPr>
          <w:rFonts w:asciiTheme="majorHAnsi" w:hAnsiTheme="majorHAnsi" w:cs="Tahoma"/>
          <w:sz w:val="24"/>
          <w:szCs w:val="24"/>
        </w:rPr>
        <w:t xml:space="preserve"> Partners </w:t>
      </w:r>
      <w:r w:rsidR="00586EDC" w:rsidRPr="00924F15">
        <w:rPr>
          <w:rFonts w:asciiTheme="majorHAnsi" w:hAnsiTheme="majorHAnsi" w:cs="Tahoma"/>
          <w:sz w:val="24"/>
          <w:szCs w:val="24"/>
        </w:rPr>
        <w:t xml:space="preserve">(Fedex, </w:t>
      </w:r>
      <w:r w:rsidR="00915E56" w:rsidRPr="00924F15">
        <w:rPr>
          <w:rFonts w:asciiTheme="majorHAnsi" w:hAnsiTheme="majorHAnsi" w:cs="Tahoma"/>
          <w:sz w:val="24"/>
          <w:szCs w:val="24"/>
        </w:rPr>
        <w:t>Blue</w:t>
      </w:r>
      <w:r w:rsidR="00387EFE">
        <w:rPr>
          <w:rFonts w:asciiTheme="majorHAnsi" w:hAnsiTheme="majorHAnsi" w:cs="Tahoma"/>
          <w:sz w:val="24"/>
          <w:szCs w:val="24"/>
        </w:rPr>
        <w:t>dart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387EFE">
        <w:rPr>
          <w:rFonts w:asciiTheme="majorHAnsi" w:hAnsiTheme="majorHAnsi" w:cs="Tahoma"/>
          <w:sz w:val="24"/>
          <w:szCs w:val="24"/>
        </w:rPr>
        <w:t>India Post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1C1543">
        <w:rPr>
          <w:rFonts w:asciiTheme="majorHAnsi" w:hAnsiTheme="majorHAnsi" w:cs="Tahoma"/>
          <w:sz w:val="24"/>
          <w:szCs w:val="24"/>
        </w:rPr>
        <w:t>Delhivery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1C1543">
        <w:rPr>
          <w:rFonts w:asciiTheme="majorHAnsi" w:hAnsiTheme="majorHAnsi" w:cs="Tahoma"/>
          <w:sz w:val="24"/>
          <w:szCs w:val="24"/>
        </w:rPr>
        <w:t>E</w:t>
      </w:r>
      <w:r w:rsidR="00586EDC">
        <w:rPr>
          <w:rFonts w:asciiTheme="majorHAnsi" w:hAnsiTheme="majorHAnsi" w:cs="Tahoma"/>
          <w:sz w:val="24"/>
          <w:szCs w:val="24"/>
        </w:rPr>
        <w:t>-Com)</w:t>
      </w:r>
    </w:p>
    <w:p w:rsidR="00390CFE" w:rsidRDefault="00915E56" w:rsidP="00390CF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Analytics </w:t>
      </w:r>
      <w:r w:rsidR="00586EDC">
        <w:rPr>
          <w:rFonts w:asciiTheme="majorHAnsi" w:hAnsiTheme="majorHAnsi" w:cs="Tahoma"/>
          <w:sz w:val="24"/>
          <w:szCs w:val="24"/>
        </w:rPr>
        <w:t>(</w:t>
      </w:r>
      <w:r w:rsidR="00AF4B86">
        <w:rPr>
          <w:rFonts w:asciiTheme="majorHAnsi" w:hAnsiTheme="majorHAnsi" w:cs="Tahoma"/>
          <w:sz w:val="24"/>
          <w:szCs w:val="24"/>
        </w:rPr>
        <w:t xml:space="preserve">Different </w:t>
      </w:r>
      <w:r w:rsidR="00586EDC">
        <w:rPr>
          <w:rFonts w:asciiTheme="majorHAnsi" w:hAnsiTheme="majorHAnsi" w:cs="Tahoma"/>
          <w:sz w:val="24"/>
          <w:szCs w:val="24"/>
        </w:rPr>
        <w:t>Types Of Reports)</w:t>
      </w:r>
    </w:p>
    <w:p w:rsidR="003B5DE0" w:rsidRDefault="007427EF" w:rsidP="003B5DE0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Sellers</w:t>
      </w:r>
      <w:r w:rsidR="00071245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>Account Maintenance</w:t>
      </w:r>
      <w:r w:rsidR="00586EDC" w:rsidRPr="003B5DE0">
        <w:rPr>
          <w:rFonts w:asciiTheme="majorHAnsi" w:hAnsiTheme="majorHAnsi" w:cs="Tahoma"/>
          <w:sz w:val="24"/>
          <w:szCs w:val="24"/>
        </w:rPr>
        <w:t xml:space="preserve"> At </w:t>
      </w:r>
      <w:r w:rsidR="003B5DE0" w:rsidRPr="00446F43">
        <w:rPr>
          <w:rFonts w:asciiTheme="majorHAnsi" w:hAnsiTheme="majorHAnsi" w:cs="Tahoma"/>
          <w:sz w:val="24"/>
          <w:szCs w:val="24"/>
        </w:rPr>
        <w:t>Amazon</w:t>
      </w:r>
      <w:r w:rsidR="00586EDC" w:rsidRPr="00446F43">
        <w:rPr>
          <w:rFonts w:asciiTheme="majorHAnsi" w:hAnsiTheme="majorHAnsi" w:cs="Tahoma"/>
          <w:sz w:val="24"/>
          <w:szCs w:val="24"/>
        </w:rPr>
        <w:t xml:space="preserve">, </w:t>
      </w:r>
      <w:r w:rsidR="003B5DE0" w:rsidRPr="00446F43">
        <w:rPr>
          <w:rFonts w:asciiTheme="majorHAnsi" w:hAnsiTheme="majorHAnsi" w:cs="Tahoma"/>
          <w:sz w:val="24"/>
          <w:szCs w:val="24"/>
        </w:rPr>
        <w:t>Flipkart</w:t>
      </w:r>
      <w:r w:rsidR="00586EDC" w:rsidRPr="00446F43">
        <w:rPr>
          <w:rFonts w:asciiTheme="majorHAnsi" w:hAnsiTheme="majorHAnsi" w:cs="Tahoma"/>
          <w:sz w:val="24"/>
          <w:szCs w:val="24"/>
        </w:rPr>
        <w:t xml:space="preserve">, </w:t>
      </w:r>
      <w:r w:rsidR="0054035F" w:rsidRPr="00446F43">
        <w:rPr>
          <w:rFonts w:asciiTheme="majorHAnsi" w:hAnsiTheme="majorHAnsi" w:cs="Tahoma"/>
          <w:sz w:val="24"/>
          <w:szCs w:val="24"/>
        </w:rPr>
        <w:t>Paytm</w:t>
      </w:r>
      <w:r w:rsidR="00586EDC" w:rsidRPr="00071245">
        <w:rPr>
          <w:rFonts w:asciiTheme="majorHAnsi" w:hAnsiTheme="majorHAnsi" w:cs="Tahoma"/>
          <w:b/>
          <w:sz w:val="24"/>
          <w:szCs w:val="24"/>
        </w:rPr>
        <w:t>,</w:t>
      </w:r>
      <w:r w:rsidR="00586EDC">
        <w:rPr>
          <w:rFonts w:asciiTheme="majorHAnsi" w:hAnsiTheme="majorHAnsi" w:cs="Tahoma"/>
          <w:sz w:val="24"/>
          <w:szCs w:val="24"/>
        </w:rPr>
        <w:t xml:space="preserve"> Etc Shopping Websites.</w:t>
      </w:r>
    </w:p>
    <w:p w:rsidR="00891EFC" w:rsidRDefault="005E27F8" w:rsidP="0097321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Sponsored </w:t>
      </w:r>
      <w:r w:rsidR="00586EDC">
        <w:rPr>
          <w:rFonts w:asciiTheme="majorHAnsi" w:hAnsiTheme="majorHAnsi" w:cs="Tahoma"/>
          <w:sz w:val="24"/>
          <w:szCs w:val="24"/>
        </w:rPr>
        <w:t xml:space="preserve">Advertising At </w:t>
      </w:r>
      <w:r w:rsidR="008B61A0">
        <w:rPr>
          <w:rFonts w:asciiTheme="majorHAnsi" w:hAnsiTheme="majorHAnsi" w:cs="Tahoma"/>
          <w:sz w:val="24"/>
          <w:szCs w:val="24"/>
        </w:rPr>
        <w:t>Amazon</w:t>
      </w:r>
    </w:p>
    <w:p w:rsidR="00A120AD" w:rsidRDefault="00B258C2" w:rsidP="0097321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Ads </w:t>
      </w:r>
      <w:r w:rsidR="00586EDC">
        <w:rPr>
          <w:rFonts w:asciiTheme="majorHAnsi" w:hAnsiTheme="majorHAnsi" w:cs="Tahoma"/>
          <w:sz w:val="24"/>
          <w:szCs w:val="24"/>
        </w:rPr>
        <w:t xml:space="preserve">Group, </w:t>
      </w:r>
      <w:r>
        <w:rPr>
          <w:rFonts w:asciiTheme="majorHAnsi" w:hAnsiTheme="majorHAnsi" w:cs="Tahoma"/>
          <w:sz w:val="24"/>
          <w:szCs w:val="24"/>
        </w:rPr>
        <w:t xml:space="preserve">CPC </w:t>
      </w:r>
      <w:r w:rsidR="00586EDC">
        <w:rPr>
          <w:rFonts w:asciiTheme="majorHAnsi" w:hAnsiTheme="majorHAnsi" w:cs="Tahoma"/>
          <w:sz w:val="24"/>
          <w:szCs w:val="24"/>
        </w:rPr>
        <w:t xml:space="preserve">Bidding Strategy, </w:t>
      </w:r>
      <w:r w:rsidR="003D0297">
        <w:rPr>
          <w:rFonts w:asciiTheme="majorHAnsi" w:hAnsiTheme="majorHAnsi" w:cs="Tahoma"/>
          <w:sz w:val="24"/>
          <w:szCs w:val="24"/>
        </w:rPr>
        <w:t>Buybox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3D0297">
        <w:rPr>
          <w:rFonts w:asciiTheme="majorHAnsi" w:hAnsiTheme="majorHAnsi" w:cs="Tahoma"/>
          <w:sz w:val="24"/>
          <w:szCs w:val="24"/>
        </w:rPr>
        <w:t>ACOS</w:t>
      </w:r>
      <w:r w:rsidR="00586EDC">
        <w:rPr>
          <w:rFonts w:asciiTheme="majorHAnsi" w:hAnsiTheme="majorHAnsi" w:cs="Tahoma"/>
          <w:sz w:val="24"/>
          <w:szCs w:val="24"/>
        </w:rPr>
        <w:t>, Etc.</w:t>
      </w:r>
    </w:p>
    <w:p w:rsidR="00A82152" w:rsidRPr="00A82152" w:rsidRDefault="00583E3D" w:rsidP="00A82152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Email Automation </w:t>
      </w:r>
      <w:r w:rsidR="00586EDC">
        <w:rPr>
          <w:rFonts w:asciiTheme="majorHAnsi" w:hAnsiTheme="majorHAnsi" w:cs="Tahoma"/>
          <w:sz w:val="24"/>
          <w:szCs w:val="24"/>
        </w:rPr>
        <w:t>(</w:t>
      </w:r>
      <w:r>
        <w:rPr>
          <w:rFonts w:asciiTheme="majorHAnsi" w:hAnsiTheme="majorHAnsi" w:cs="Tahoma"/>
          <w:sz w:val="24"/>
          <w:szCs w:val="24"/>
        </w:rPr>
        <w:t>Mailc</w:t>
      </w:r>
      <w:r w:rsidR="003B2AF9">
        <w:rPr>
          <w:rFonts w:asciiTheme="majorHAnsi" w:hAnsiTheme="majorHAnsi" w:cs="Tahoma"/>
          <w:sz w:val="24"/>
          <w:szCs w:val="24"/>
        </w:rPr>
        <w:t>himp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3B2AF9">
        <w:rPr>
          <w:rFonts w:asciiTheme="majorHAnsi" w:hAnsiTheme="majorHAnsi" w:cs="Tahoma"/>
          <w:sz w:val="24"/>
          <w:szCs w:val="24"/>
        </w:rPr>
        <w:t>Omni</w:t>
      </w:r>
      <w:r w:rsidR="005D5C59">
        <w:rPr>
          <w:rFonts w:asciiTheme="majorHAnsi" w:hAnsiTheme="majorHAnsi" w:cs="Tahoma"/>
          <w:sz w:val="24"/>
          <w:szCs w:val="24"/>
        </w:rPr>
        <w:t>send</w:t>
      </w:r>
      <w:r w:rsidR="00586EDC">
        <w:rPr>
          <w:rFonts w:asciiTheme="majorHAnsi" w:hAnsiTheme="majorHAnsi" w:cs="Tahoma"/>
          <w:sz w:val="24"/>
          <w:szCs w:val="24"/>
        </w:rPr>
        <w:t>)</w:t>
      </w:r>
    </w:p>
    <w:p w:rsidR="00A120AD" w:rsidRPr="002463F9" w:rsidRDefault="00A120AD" w:rsidP="002463F9">
      <w:pPr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9B19A8" w:rsidRPr="00117207" w:rsidRDefault="00586EDC" w:rsidP="00B12306">
      <w:pPr>
        <w:pStyle w:val="ListParagraph"/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1D1E4F">
        <w:rPr>
          <w:rFonts w:asciiTheme="majorHAnsi" w:hAnsiTheme="majorHAnsi" w:cs="Tahoma"/>
          <w:b/>
          <w:sz w:val="24"/>
          <w:szCs w:val="24"/>
        </w:rPr>
        <w:t xml:space="preserve">2.7 </w:t>
      </w:r>
      <w:r w:rsidR="005120A2" w:rsidRPr="001D1E4F">
        <w:rPr>
          <w:rFonts w:asciiTheme="majorHAnsi" w:hAnsiTheme="majorHAnsi" w:cs="Tahoma"/>
          <w:b/>
          <w:sz w:val="24"/>
          <w:szCs w:val="24"/>
        </w:rPr>
        <w:t>Y</w:t>
      </w:r>
      <w:r w:rsidR="00492960" w:rsidRPr="001D1E4F">
        <w:rPr>
          <w:rFonts w:asciiTheme="majorHAnsi" w:hAnsiTheme="majorHAnsi" w:cs="Tahoma"/>
          <w:b/>
          <w:sz w:val="24"/>
          <w:szCs w:val="24"/>
        </w:rPr>
        <w:t>ear</w:t>
      </w:r>
      <w:r w:rsidR="00696165" w:rsidRPr="001D1E4F">
        <w:rPr>
          <w:rFonts w:asciiTheme="majorHAnsi" w:hAnsiTheme="majorHAnsi" w:cs="Tahoma"/>
          <w:b/>
          <w:sz w:val="24"/>
          <w:szCs w:val="24"/>
        </w:rPr>
        <w:t>s</w:t>
      </w:r>
      <w:r w:rsidR="00492960" w:rsidRPr="001D1E4F">
        <w:rPr>
          <w:rFonts w:asciiTheme="majorHAnsi" w:hAnsiTheme="majorHAnsi" w:cs="Tahoma"/>
          <w:b/>
          <w:sz w:val="24"/>
          <w:szCs w:val="24"/>
        </w:rPr>
        <w:t xml:space="preserve"> </w:t>
      </w:r>
      <w:r w:rsidR="007A4ADC" w:rsidRPr="001D1E4F">
        <w:rPr>
          <w:rFonts w:asciiTheme="majorHAnsi" w:hAnsiTheme="majorHAnsi" w:cs="Tahoma"/>
          <w:b/>
          <w:sz w:val="24"/>
          <w:szCs w:val="24"/>
        </w:rPr>
        <w:t>of</w:t>
      </w:r>
      <w:r w:rsidRPr="001D1E4F">
        <w:rPr>
          <w:rFonts w:asciiTheme="majorHAnsi" w:hAnsiTheme="majorHAnsi" w:cs="Tahoma"/>
          <w:b/>
          <w:sz w:val="24"/>
          <w:szCs w:val="24"/>
        </w:rPr>
        <w:t xml:space="preserve"> </w:t>
      </w:r>
      <w:r w:rsidR="003811BD" w:rsidRPr="001D1E4F">
        <w:rPr>
          <w:rFonts w:asciiTheme="majorHAnsi" w:hAnsiTheme="majorHAnsi" w:cs="Tahoma"/>
          <w:b/>
          <w:sz w:val="24"/>
          <w:szCs w:val="24"/>
        </w:rPr>
        <w:t>E</w:t>
      </w:r>
      <w:r w:rsidR="00492960" w:rsidRPr="001D1E4F">
        <w:rPr>
          <w:rFonts w:asciiTheme="majorHAnsi" w:hAnsiTheme="majorHAnsi" w:cs="Tahoma"/>
          <w:b/>
          <w:sz w:val="24"/>
          <w:szCs w:val="24"/>
        </w:rPr>
        <w:t>xperience</w:t>
      </w:r>
      <w:r w:rsidR="00D22B3C" w:rsidRPr="001D1E4F">
        <w:rPr>
          <w:rFonts w:asciiTheme="majorHAnsi" w:hAnsiTheme="majorHAnsi" w:cs="Tahoma"/>
          <w:b/>
          <w:sz w:val="24"/>
          <w:szCs w:val="24"/>
        </w:rPr>
        <w:t xml:space="preserve"> </w:t>
      </w:r>
      <w:r w:rsidR="007A4ADC" w:rsidRPr="001D1E4F">
        <w:rPr>
          <w:rFonts w:asciiTheme="majorHAnsi" w:hAnsiTheme="majorHAnsi" w:cs="Tahoma"/>
          <w:b/>
          <w:sz w:val="24"/>
          <w:szCs w:val="24"/>
        </w:rPr>
        <w:t>in</w:t>
      </w:r>
      <w:r w:rsidRPr="001D1E4F">
        <w:rPr>
          <w:rFonts w:asciiTheme="majorHAnsi" w:hAnsiTheme="majorHAnsi" w:cs="Tahoma"/>
          <w:b/>
          <w:sz w:val="24"/>
          <w:szCs w:val="24"/>
        </w:rPr>
        <w:t xml:space="preserve"> </w:t>
      </w:r>
      <w:r w:rsidR="00626141" w:rsidRPr="001D1E4F">
        <w:rPr>
          <w:rFonts w:asciiTheme="majorHAnsi" w:hAnsiTheme="majorHAnsi" w:cs="Tahoma"/>
          <w:b/>
          <w:sz w:val="24"/>
          <w:szCs w:val="24"/>
        </w:rPr>
        <w:t>Operations Executive</w:t>
      </w:r>
      <w:r w:rsidR="00CB1AC9" w:rsidRPr="001D1E4F">
        <w:rPr>
          <w:rFonts w:asciiTheme="majorHAnsi" w:hAnsiTheme="majorHAnsi" w:cs="Tahoma"/>
          <w:b/>
          <w:sz w:val="24"/>
          <w:szCs w:val="24"/>
        </w:rPr>
        <w:t xml:space="preserve"> </w:t>
      </w:r>
      <w:r w:rsidR="007A4ADC" w:rsidRPr="001D1E4F">
        <w:rPr>
          <w:rFonts w:asciiTheme="majorHAnsi" w:hAnsiTheme="majorHAnsi" w:cs="Tahoma"/>
          <w:b/>
          <w:sz w:val="24"/>
          <w:szCs w:val="24"/>
        </w:rPr>
        <w:t>at</w:t>
      </w:r>
      <w:r w:rsidRPr="001D1E4F">
        <w:rPr>
          <w:rFonts w:asciiTheme="majorHAnsi" w:hAnsiTheme="majorHAnsi" w:cs="Tahoma"/>
          <w:b/>
          <w:sz w:val="24"/>
          <w:szCs w:val="24"/>
        </w:rPr>
        <w:t xml:space="preserve"> </w:t>
      </w:r>
      <w:r w:rsidR="00626141" w:rsidRPr="001D1E4F">
        <w:rPr>
          <w:rFonts w:asciiTheme="majorHAnsi" w:hAnsiTheme="majorHAnsi"/>
          <w:b/>
          <w:sz w:val="24"/>
          <w:szCs w:val="24"/>
        </w:rPr>
        <w:t>Gandhibagh</w:t>
      </w:r>
      <w:r w:rsidRPr="001D1E4F">
        <w:rPr>
          <w:rFonts w:asciiTheme="majorHAnsi" w:hAnsiTheme="majorHAnsi"/>
          <w:b/>
          <w:sz w:val="24"/>
          <w:szCs w:val="24"/>
        </w:rPr>
        <w:t xml:space="preserve">.Comemarketplace </w:t>
      </w:r>
      <w:r w:rsidR="00626141" w:rsidRPr="001D1E4F">
        <w:rPr>
          <w:rFonts w:asciiTheme="majorHAnsi" w:hAnsiTheme="majorHAnsi"/>
          <w:b/>
          <w:sz w:val="24"/>
          <w:szCs w:val="24"/>
        </w:rPr>
        <w:t>Pvt</w:t>
      </w:r>
      <w:r w:rsidRPr="001D1E4F">
        <w:rPr>
          <w:rFonts w:asciiTheme="majorHAnsi" w:hAnsiTheme="majorHAnsi"/>
          <w:b/>
          <w:sz w:val="24"/>
          <w:szCs w:val="24"/>
        </w:rPr>
        <w:t xml:space="preserve">. </w:t>
      </w:r>
      <w:r w:rsidR="00626141" w:rsidRPr="001D1E4F">
        <w:rPr>
          <w:rFonts w:asciiTheme="majorHAnsi" w:hAnsiTheme="majorHAnsi"/>
          <w:b/>
          <w:sz w:val="24"/>
          <w:szCs w:val="24"/>
        </w:rPr>
        <w:t>Ltd</w:t>
      </w:r>
      <w:r w:rsidRPr="001D1E4F">
        <w:rPr>
          <w:rFonts w:asciiTheme="majorHAnsi" w:hAnsiTheme="majorHAnsi"/>
          <w:b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5EEE">
        <w:rPr>
          <w:rFonts w:asciiTheme="majorHAnsi" w:hAnsiTheme="majorHAnsi"/>
          <w:sz w:val="24"/>
          <w:szCs w:val="24"/>
        </w:rPr>
        <w:t>(</w:t>
      </w:r>
      <w:hyperlink r:id="rId11" w:history="1">
        <w:r w:rsidR="00D661E0" w:rsidRPr="00E47319">
          <w:rPr>
            <w:rStyle w:val="Hyperlink"/>
            <w:rFonts w:asciiTheme="majorHAnsi" w:hAnsiTheme="majorHAnsi"/>
            <w:sz w:val="24"/>
            <w:szCs w:val="24"/>
          </w:rPr>
          <w:t>Ezeelo</w:t>
        </w:r>
        <w:r w:rsidRPr="00E47319">
          <w:rPr>
            <w:rStyle w:val="Hyperlink"/>
            <w:rFonts w:asciiTheme="majorHAnsi" w:hAnsiTheme="majorHAnsi"/>
            <w:sz w:val="24"/>
            <w:szCs w:val="24"/>
          </w:rPr>
          <w:t>.Com</w:t>
        </w:r>
      </w:hyperlink>
      <w:r w:rsidRPr="005A5EEE">
        <w:rPr>
          <w:rFonts w:asciiTheme="majorHAnsi" w:hAnsiTheme="majorHAnsi"/>
          <w:sz w:val="24"/>
          <w:szCs w:val="24"/>
        </w:rPr>
        <w:t>)</w:t>
      </w:r>
    </w:p>
    <w:p w:rsidR="00117207" w:rsidRPr="00E92E67" w:rsidRDefault="00117207" w:rsidP="00E92E67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2F6FC1" w:rsidRDefault="002F6FC1" w:rsidP="002F6FC1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Experience</w:t>
      </w:r>
      <w:r w:rsidRPr="005A5EEE">
        <w:rPr>
          <w:rFonts w:asciiTheme="majorHAnsi" w:hAnsiTheme="majorHAnsi" w:cs="Tahoma"/>
          <w:sz w:val="24"/>
          <w:szCs w:val="24"/>
        </w:rPr>
        <w:t xml:space="preserve">s </w:t>
      </w:r>
      <w:r w:rsidR="00586EDC" w:rsidRPr="005A5EEE">
        <w:rPr>
          <w:rFonts w:asciiTheme="majorHAnsi" w:hAnsiTheme="majorHAnsi" w:cs="Tahoma"/>
          <w:sz w:val="24"/>
          <w:szCs w:val="24"/>
        </w:rPr>
        <w:t xml:space="preserve">In </w:t>
      </w:r>
      <w:r w:rsidR="00586EDC">
        <w:rPr>
          <w:rFonts w:asciiTheme="majorHAnsi" w:hAnsiTheme="majorHAnsi" w:cs="Tahoma"/>
          <w:sz w:val="24"/>
          <w:szCs w:val="24"/>
        </w:rPr>
        <w:t xml:space="preserve">Real Time Website Maintenance At </w:t>
      </w:r>
      <w:hyperlink r:id="rId12" w:history="1">
        <w:r w:rsidRPr="00E47319">
          <w:rPr>
            <w:rStyle w:val="Hyperlink"/>
            <w:rFonts w:asciiTheme="majorHAnsi" w:hAnsiTheme="majorHAnsi"/>
            <w:sz w:val="24"/>
            <w:szCs w:val="24"/>
          </w:rPr>
          <w:t>Ezeelo</w:t>
        </w:r>
        <w:r w:rsidR="00586EDC" w:rsidRPr="00E47319">
          <w:rPr>
            <w:rStyle w:val="Hyperlink"/>
            <w:rFonts w:asciiTheme="majorHAnsi" w:hAnsiTheme="majorHAnsi"/>
            <w:sz w:val="24"/>
            <w:szCs w:val="24"/>
          </w:rPr>
          <w:t>.Com</w:t>
        </w:r>
      </w:hyperlink>
    </w:p>
    <w:p w:rsidR="00117207" w:rsidRDefault="002D1DF4" w:rsidP="007038A5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Bulk Catalogin</w:t>
      </w:r>
      <w:r w:rsidR="00C5591F">
        <w:rPr>
          <w:rFonts w:asciiTheme="majorHAnsi" w:hAnsiTheme="majorHAnsi" w:cs="Tahoma"/>
          <w:sz w:val="24"/>
          <w:szCs w:val="24"/>
        </w:rPr>
        <w:t>g</w:t>
      </w:r>
    </w:p>
    <w:p w:rsidR="004B5717" w:rsidRPr="007038A5" w:rsidRDefault="004B5717" w:rsidP="007038A5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D416AD">
        <w:rPr>
          <w:rFonts w:asciiTheme="majorHAnsi" w:hAnsiTheme="majorHAnsi" w:cs="Tahoma"/>
          <w:sz w:val="24"/>
          <w:szCs w:val="24"/>
        </w:rPr>
        <w:t xml:space="preserve">Experience </w:t>
      </w:r>
      <w:r w:rsidR="00586EDC" w:rsidRPr="00D416AD">
        <w:rPr>
          <w:rFonts w:asciiTheme="majorHAnsi" w:hAnsiTheme="majorHAnsi" w:cs="Tahoma"/>
          <w:sz w:val="24"/>
          <w:szCs w:val="24"/>
        </w:rPr>
        <w:t>In Retail Consumer</w:t>
      </w:r>
      <w:r w:rsidR="00586EDC">
        <w:rPr>
          <w:rFonts w:asciiTheme="majorHAnsi" w:hAnsiTheme="majorHAnsi" w:cs="Tahoma"/>
          <w:sz w:val="24"/>
          <w:szCs w:val="24"/>
        </w:rPr>
        <w:t xml:space="preserve"> Products</w:t>
      </w:r>
    </w:p>
    <w:p w:rsidR="007038A5" w:rsidRPr="007038A5" w:rsidRDefault="005169CB" w:rsidP="006F10F3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Sellers </w:t>
      </w:r>
      <w:r w:rsidR="00586EDC">
        <w:rPr>
          <w:rFonts w:asciiTheme="majorHAnsi" w:hAnsiTheme="majorHAnsi"/>
          <w:sz w:val="24"/>
          <w:szCs w:val="24"/>
        </w:rPr>
        <w:t>Account</w:t>
      </w:r>
      <w:r w:rsidR="00586EDC" w:rsidRPr="007038A5">
        <w:rPr>
          <w:rFonts w:asciiTheme="majorHAnsi" w:hAnsiTheme="majorHAnsi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>Maintenance</w:t>
      </w:r>
      <w:r w:rsidR="00586EDC" w:rsidRPr="007038A5">
        <w:rPr>
          <w:rFonts w:asciiTheme="majorHAnsi" w:hAnsiTheme="majorHAnsi" w:cs="Tahoma"/>
          <w:b/>
          <w:sz w:val="24"/>
          <w:szCs w:val="24"/>
        </w:rPr>
        <w:t xml:space="preserve"> </w:t>
      </w:r>
    </w:p>
    <w:p w:rsidR="002E3A88" w:rsidRPr="00E908B7" w:rsidRDefault="002E3A88" w:rsidP="006F10F3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921301">
        <w:rPr>
          <w:rFonts w:asciiTheme="majorHAnsi" w:hAnsiTheme="majorHAnsi" w:cs="Tahoma"/>
          <w:sz w:val="24"/>
          <w:szCs w:val="24"/>
        </w:rPr>
        <w:t>E</w:t>
      </w:r>
      <w:r w:rsidR="00586EDC" w:rsidRPr="00921301">
        <w:rPr>
          <w:rFonts w:asciiTheme="majorHAnsi" w:hAnsiTheme="majorHAnsi" w:cs="Tahoma"/>
          <w:sz w:val="24"/>
          <w:szCs w:val="24"/>
        </w:rPr>
        <w:t>-Mail</w:t>
      </w:r>
      <w:r w:rsidR="00586EDC">
        <w:rPr>
          <w:rFonts w:asciiTheme="majorHAnsi" w:hAnsiTheme="majorHAnsi" w:cs="Tahoma"/>
          <w:b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>Marketing</w:t>
      </w:r>
    </w:p>
    <w:p w:rsidR="00BB7FEB" w:rsidRPr="0044090C" w:rsidRDefault="00BB7FEB" w:rsidP="00BB7FEB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44090C">
        <w:rPr>
          <w:rFonts w:asciiTheme="majorHAnsi" w:hAnsiTheme="majorHAnsi"/>
          <w:sz w:val="24"/>
          <w:szCs w:val="24"/>
        </w:rPr>
        <w:t>Payments</w:t>
      </w:r>
      <w:r w:rsidR="00895737">
        <w:rPr>
          <w:rFonts w:asciiTheme="majorHAnsi" w:hAnsiTheme="majorHAnsi"/>
          <w:sz w:val="24"/>
          <w:szCs w:val="24"/>
        </w:rPr>
        <w:t xml:space="preserve"> </w:t>
      </w:r>
      <w:r w:rsidR="00586EDC">
        <w:rPr>
          <w:rFonts w:asciiTheme="majorHAnsi" w:hAnsiTheme="majorHAnsi"/>
          <w:sz w:val="24"/>
          <w:szCs w:val="24"/>
        </w:rPr>
        <w:t>Gateways Integration</w:t>
      </w:r>
    </w:p>
    <w:p w:rsidR="00485B50" w:rsidRPr="00D00156" w:rsidRDefault="00485B50" w:rsidP="00ED515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Creating </w:t>
      </w:r>
      <w:r w:rsidR="00586EDC">
        <w:rPr>
          <w:rFonts w:asciiTheme="majorHAnsi" w:hAnsiTheme="majorHAnsi"/>
          <w:sz w:val="24"/>
          <w:szCs w:val="24"/>
        </w:rPr>
        <w:t xml:space="preserve">Attracting Weekly </w:t>
      </w:r>
      <w:r w:rsidR="00586EDC" w:rsidRPr="00B9296E">
        <w:rPr>
          <w:rFonts w:asciiTheme="majorHAnsi" w:hAnsiTheme="majorHAnsi"/>
          <w:sz w:val="24"/>
          <w:szCs w:val="24"/>
        </w:rPr>
        <w:t>Offers</w:t>
      </w:r>
    </w:p>
    <w:p w:rsidR="00A23998" w:rsidRPr="00E91C7A" w:rsidRDefault="00A23998" w:rsidP="00CB36EC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  <w:b/>
          <w:bCs/>
        </w:rPr>
      </w:pPr>
      <w:r w:rsidRPr="00255DC5">
        <w:rPr>
          <w:rFonts w:ascii="Times New Roman" w:hAnsi="Times New Roman"/>
          <w:sz w:val="24"/>
          <w:szCs w:val="24"/>
        </w:rPr>
        <w:t>Educational Qualification</w:t>
      </w:r>
      <w:r w:rsidR="00586EDC" w:rsidRPr="00255DC5">
        <w:rPr>
          <w:rFonts w:ascii="Times New Roman" w:hAnsi="Times New Roman"/>
          <w:sz w:val="24"/>
          <w:szCs w:val="24"/>
        </w:rPr>
        <w:t xml:space="preserve">:                           </w:t>
      </w:r>
      <w:r w:rsidR="00586EDC">
        <w:rPr>
          <w:rFonts w:ascii="Times New Roman" w:hAnsi="Times New Roman"/>
        </w:rPr>
        <w:tab/>
      </w:r>
    </w:p>
    <w:p w:rsidR="00EC44D9" w:rsidRPr="00EC44D9" w:rsidRDefault="00EC44D9" w:rsidP="00EC44D9">
      <w:pPr>
        <w:pStyle w:val="ListParagraph"/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A23998" w:rsidRPr="00255DC5" w:rsidRDefault="00626141" w:rsidP="00A753E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M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>
        <w:rPr>
          <w:rFonts w:asciiTheme="majorHAnsi" w:hAnsiTheme="majorHAnsi" w:cs="Tahoma"/>
          <w:b/>
          <w:sz w:val="24"/>
          <w:szCs w:val="24"/>
        </w:rPr>
        <w:t>B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>
        <w:rPr>
          <w:rFonts w:asciiTheme="majorHAnsi" w:hAnsiTheme="majorHAnsi" w:cs="Tahoma"/>
          <w:b/>
          <w:sz w:val="24"/>
          <w:szCs w:val="24"/>
        </w:rPr>
        <w:t>A</w:t>
      </w:r>
      <w:r w:rsidR="00A753EA">
        <w:rPr>
          <w:rFonts w:asciiTheme="majorHAnsi" w:hAnsiTheme="majorHAnsi" w:cs="Tahoma"/>
          <w:b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b/>
          <w:sz w:val="24"/>
          <w:szCs w:val="24"/>
        </w:rPr>
        <w:t>(</w:t>
      </w:r>
      <w:r w:rsidR="00A753EA" w:rsidRPr="00A753EA">
        <w:rPr>
          <w:rFonts w:asciiTheme="majorHAnsi" w:hAnsiTheme="majorHAnsi" w:cs="Tahoma"/>
          <w:b/>
          <w:sz w:val="24"/>
          <w:szCs w:val="24"/>
        </w:rPr>
        <w:t xml:space="preserve">Master </w:t>
      </w:r>
      <w:r w:rsidR="00586EDC" w:rsidRPr="00A753EA">
        <w:rPr>
          <w:rFonts w:asciiTheme="majorHAnsi" w:hAnsiTheme="majorHAnsi" w:cs="Tahoma"/>
          <w:b/>
          <w:sz w:val="24"/>
          <w:szCs w:val="24"/>
        </w:rPr>
        <w:t xml:space="preserve">Of </w:t>
      </w:r>
      <w:r w:rsidR="00A753EA" w:rsidRPr="00A753EA">
        <w:rPr>
          <w:rFonts w:asciiTheme="majorHAnsi" w:hAnsiTheme="majorHAnsi" w:cs="Tahoma"/>
          <w:b/>
          <w:sz w:val="24"/>
          <w:szCs w:val="24"/>
        </w:rPr>
        <w:t>Business Administration</w:t>
      </w:r>
      <w:r w:rsidR="00586EDC">
        <w:rPr>
          <w:rFonts w:asciiTheme="majorHAnsi" w:hAnsiTheme="majorHAnsi" w:cs="Tahoma"/>
          <w:b/>
          <w:sz w:val="24"/>
          <w:szCs w:val="24"/>
        </w:rPr>
        <w:t>)</w:t>
      </w:r>
      <w:r w:rsidR="00586EDC">
        <w:rPr>
          <w:rFonts w:asciiTheme="majorHAnsi" w:hAnsiTheme="majorHAnsi" w:cs="Tahoma"/>
          <w:sz w:val="24"/>
          <w:szCs w:val="24"/>
        </w:rPr>
        <w:t xml:space="preserve"> From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 xml:space="preserve">Green Heaven Institute </w:t>
      </w:r>
      <w:r w:rsidR="00586EDC">
        <w:rPr>
          <w:rFonts w:asciiTheme="majorHAnsi" w:hAnsiTheme="majorHAnsi" w:cs="Tahoma"/>
          <w:sz w:val="24"/>
          <w:szCs w:val="24"/>
        </w:rPr>
        <w:t xml:space="preserve">Of </w:t>
      </w:r>
      <w:r>
        <w:rPr>
          <w:rFonts w:asciiTheme="majorHAnsi" w:hAnsiTheme="majorHAnsi" w:cs="Tahoma"/>
          <w:sz w:val="24"/>
          <w:szCs w:val="24"/>
        </w:rPr>
        <w:t xml:space="preserve">Management </w:t>
      </w:r>
      <w:r w:rsidR="00586EDC">
        <w:rPr>
          <w:rFonts w:asciiTheme="majorHAnsi" w:hAnsiTheme="majorHAnsi" w:cs="Tahoma"/>
          <w:sz w:val="24"/>
          <w:szCs w:val="24"/>
        </w:rPr>
        <w:t xml:space="preserve">&amp; </w:t>
      </w:r>
      <w:r w:rsidR="00044548">
        <w:rPr>
          <w:rFonts w:asciiTheme="majorHAnsi" w:hAnsiTheme="majorHAnsi" w:cs="Tahoma"/>
          <w:sz w:val="24"/>
          <w:szCs w:val="24"/>
        </w:rPr>
        <w:t>Research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, </w:t>
      </w:r>
      <w:r w:rsidR="00E91C7A" w:rsidRPr="00255DC5">
        <w:rPr>
          <w:rFonts w:asciiTheme="majorHAnsi" w:hAnsiTheme="majorHAnsi" w:cs="Tahoma"/>
          <w:sz w:val="24"/>
          <w:szCs w:val="24"/>
        </w:rPr>
        <w:t xml:space="preserve">Nagpur University 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In 2015 With An Aggregate Of </w:t>
      </w:r>
      <w:r w:rsidR="00586EDC" w:rsidRPr="00842E37">
        <w:rPr>
          <w:rFonts w:asciiTheme="majorHAnsi" w:hAnsiTheme="majorHAnsi" w:cs="Tahoma"/>
          <w:bCs/>
          <w:sz w:val="24"/>
          <w:szCs w:val="24"/>
        </w:rPr>
        <w:t>66.44%.</w:t>
      </w:r>
    </w:p>
    <w:p w:rsidR="00A23998" w:rsidRPr="00255DC5" w:rsidRDefault="00626141" w:rsidP="008F749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B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>
        <w:rPr>
          <w:rFonts w:asciiTheme="majorHAnsi" w:hAnsiTheme="majorHAnsi" w:cs="Tahoma"/>
          <w:b/>
          <w:sz w:val="24"/>
          <w:szCs w:val="24"/>
        </w:rPr>
        <w:t>C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>
        <w:rPr>
          <w:rFonts w:asciiTheme="majorHAnsi" w:hAnsiTheme="majorHAnsi" w:cs="Tahoma"/>
          <w:b/>
          <w:sz w:val="24"/>
          <w:szCs w:val="24"/>
        </w:rPr>
        <w:t>C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>
        <w:rPr>
          <w:rFonts w:asciiTheme="majorHAnsi" w:hAnsiTheme="majorHAnsi" w:cs="Tahoma"/>
          <w:b/>
          <w:sz w:val="24"/>
          <w:szCs w:val="24"/>
        </w:rPr>
        <w:t xml:space="preserve">A </w:t>
      </w:r>
      <w:r w:rsidR="00586EDC">
        <w:rPr>
          <w:rFonts w:asciiTheme="majorHAnsi" w:hAnsiTheme="majorHAnsi" w:cs="Tahoma"/>
          <w:b/>
          <w:sz w:val="24"/>
          <w:szCs w:val="24"/>
        </w:rPr>
        <w:t>(</w:t>
      </w:r>
      <w:r>
        <w:rPr>
          <w:rFonts w:asciiTheme="majorHAnsi" w:hAnsiTheme="majorHAnsi" w:cs="Tahoma"/>
          <w:b/>
          <w:sz w:val="24"/>
          <w:szCs w:val="24"/>
        </w:rPr>
        <w:t>B</w:t>
      </w:r>
      <w:r w:rsidR="00586EDC">
        <w:rPr>
          <w:rFonts w:asciiTheme="majorHAnsi" w:hAnsiTheme="majorHAnsi" w:cs="Tahoma"/>
          <w:b/>
          <w:sz w:val="24"/>
          <w:szCs w:val="24"/>
        </w:rPr>
        <w:t xml:space="preserve">.Com </w:t>
      </w:r>
      <w:r>
        <w:rPr>
          <w:rFonts w:asciiTheme="majorHAnsi" w:hAnsiTheme="majorHAnsi" w:cs="Tahoma"/>
          <w:b/>
          <w:sz w:val="24"/>
          <w:szCs w:val="24"/>
        </w:rPr>
        <w:t>Computer Application</w:t>
      </w:r>
      <w:r w:rsidR="00586EDC">
        <w:rPr>
          <w:rFonts w:asciiTheme="majorHAnsi" w:hAnsiTheme="majorHAnsi" w:cs="Tahoma"/>
          <w:b/>
          <w:sz w:val="24"/>
          <w:szCs w:val="24"/>
        </w:rPr>
        <w:t xml:space="preserve">) 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From </w:t>
      </w:r>
      <w:r>
        <w:rPr>
          <w:rFonts w:asciiTheme="majorHAnsi" w:hAnsiTheme="majorHAnsi" w:cs="Tahoma"/>
          <w:sz w:val="24"/>
          <w:szCs w:val="24"/>
        </w:rPr>
        <w:t>Kamla Nehru Mahavidyalaya</w:t>
      </w:r>
      <w:r w:rsidR="006A7ADA" w:rsidRPr="00255DC5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>In 2012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 With</w:t>
      </w:r>
      <w:r w:rsidR="00586EDC">
        <w:rPr>
          <w:rFonts w:asciiTheme="majorHAnsi" w:hAnsiTheme="majorHAnsi" w:cs="Tahoma"/>
          <w:sz w:val="24"/>
          <w:szCs w:val="24"/>
        </w:rPr>
        <w:t xml:space="preserve"> 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An Aggregate Of </w:t>
      </w:r>
      <w:r w:rsidR="00586EDC" w:rsidRPr="00842E37">
        <w:rPr>
          <w:rFonts w:asciiTheme="majorHAnsi" w:hAnsiTheme="majorHAnsi" w:cs="Tahoma"/>
          <w:bCs/>
          <w:sz w:val="24"/>
          <w:szCs w:val="24"/>
        </w:rPr>
        <w:t>57.78%.</w:t>
      </w:r>
    </w:p>
    <w:p w:rsidR="00A23998" w:rsidRDefault="00626141" w:rsidP="00F61021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H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 w:rsidR="00A753EA">
        <w:rPr>
          <w:rFonts w:asciiTheme="majorHAnsi" w:hAnsiTheme="majorHAnsi" w:cs="Tahoma"/>
          <w:b/>
          <w:sz w:val="24"/>
          <w:szCs w:val="24"/>
        </w:rPr>
        <w:t>S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 w:rsidR="00A753EA">
        <w:rPr>
          <w:rFonts w:asciiTheme="majorHAnsi" w:hAnsiTheme="majorHAnsi" w:cs="Tahoma"/>
          <w:b/>
          <w:sz w:val="24"/>
          <w:szCs w:val="24"/>
        </w:rPr>
        <w:t>C</w:t>
      </w:r>
      <w:r w:rsidR="00F61021">
        <w:rPr>
          <w:rFonts w:asciiTheme="majorHAnsi" w:hAnsiTheme="majorHAnsi" w:cs="Tahoma"/>
          <w:b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b/>
          <w:sz w:val="24"/>
          <w:szCs w:val="24"/>
        </w:rPr>
        <w:t>(</w:t>
      </w:r>
      <w:r w:rsidR="00F61021" w:rsidRPr="00F61021">
        <w:rPr>
          <w:rFonts w:asciiTheme="majorHAnsi" w:hAnsiTheme="majorHAnsi" w:cs="Tahoma"/>
          <w:b/>
          <w:sz w:val="24"/>
          <w:szCs w:val="24"/>
        </w:rPr>
        <w:t xml:space="preserve">Higher Secondary </w:t>
      </w:r>
      <w:r w:rsidR="000F53CE">
        <w:rPr>
          <w:rFonts w:asciiTheme="majorHAnsi" w:hAnsiTheme="majorHAnsi" w:cs="Tahoma"/>
          <w:b/>
          <w:sz w:val="24"/>
          <w:szCs w:val="24"/>
        </w:rPr>
        <w:t>Certificate</w:t>
      </w:r>
      <w:r w:rsidR="00586EDC">
        <w:rPr>
          <w:rFonts w:asciiTheme="majorHAnsi" w:hAnsiTheme="majorHAnsi" w:cs="Tahoma"/>
          <w:b/>
          <w:sz w:val="24"/>
          <w:szCs w:val="24"/>
        </w:rPr>
        <w:t>)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 From </w:t>
      </w:r>
      <w:r w:rsidR="00D66CC9">
        <w:rPr>
          <w:rFonts w:asciiTheme="majorHAnsi" w:hAnsiTheme="majorHAnsi" w:cs="Tahoma"/>
          <w:sz w:val="24"/>
          <w:szCs w:val="24"/>
        </w:rPr>
        <w:t>Baba Nanak Sindhi Hind</w:t>
      </w:r>
      <w:r>
        <w:rPr>
          <w:rFonts w:asciiTheme="majorHAnsi" w:hAnsiTheme="majorHAnsi" w:cs="Tahoma"/>
          <w:sz w:val="24"/>
          <w:szCs w:val="24"/>
        </w:rPr>
        <w:t xml:space="preserve">i </w:t>
      </w:r>
      <w:r w:rsidR="00D66CC9">
        <w:rPr>
          <w:rFonts w:asciiTheme="majorHAnsi" w:hAnsiTheme="majorHAnsi" w:cs="Tahoma"/>
          <w:sz w:val="24"/>
          <w:szCs w:val="24"/>
        </w:rPr>
        <w:t>Jr</w:t>
      </w:r>
      <w:r w:rsidR="00586EDC">
        <w:rPr>
          <w:rFonts w:asciiTheme="majorHAnsi" w:hAnsiTheme="majorHAnsi" w:cs="Tahoma"/>
          <w:sz w:val="24"/>
          <w:szCs w:val="24"/>
        </w:rPr>
        <w:t xml:space="preserve">. </w:t>
      </w:r>
      <w:r w:rsidR="00D66CC9">
        <w:rPr>
          <w:rFonts w:asciiTheme="majorHAnsi" w:hAnsiTheme="majorHAnsi" w:cs="Tahoma"/>
          <w:sz w:val="24"/>
          <w:szCs w:val="24"/>
        </w:rPr>
        <w:t>College</w:t>
      </w:r>
      <w:r w:rsidR="00D57E12" w:rsidRPr="00255DC5">
        <w:rPr>
          <w:rFonts w:asciiTheme="majorHAnsi" w:hAnsiTheme="majorHAnsi" w:cs="Tahoma"/>
          <w:sz w:val="24"/>
          <w:szCs w:val="24"/>
        </w:rPr>
        <w:t xml:space="preserve"> 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In 2009 With </w:t>
      </w:r>
      <w:r w:rsidR="00586EDC" w:rsidRPr="00842E37">
        <w:rPr>
          <w:rFonts w:asciiTheme="majorHAnsi" w:hAnsiTheme="majorHAnsi" w:cs="Tahoma"/>
          <w:bCs/>
          <w:sz w:val="24"/>
          <w:szCs w:val="24"/>
        </w:rPr>
        <w:t>66.00%.</w:t>
      </w:r>
    </w:p>
    <w:p w:rsidR="00ED5159" w:rsidRDefault="00316556" w:rsidP="000F53C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>
        <w:rPr>
          <w:rFonts w:asciiTheme="majorHAnsi" w:hAnsiTheme="majorHAnsi" w:cs="Tahoma"/>
          <w:b/>
          <w:sz w:val="24"/>
          <w:szCs w:val="24"/>
        </w:rPr>
        <w:t>S</w:t>
      </w:r>
      <w:r w:rsidR="00586EDC">
        <w:rPr>
          <w:rFonts w:asciiTheme="majorHAnsi" w:hAnsiTheme="majorHAnsi" w:cs="Tahoma"/>
          <w:b/>
          <w:sz w:val="24"/>
          <w:szCs w:val="24"/>
        </w:rPr>
        <w:t>.</w:t>
      </w:r>
      <w:r>
        <w:rPr>
          <w:rFonts w:asciiTheme="majorHAnsi" w:hAnsiTheme="majorHAnsi" w:cs="Tahoma"/>
          <w:b/>
          <w:sz w:val="24"/>
          <w:szCs w:val="24"/>
        </w:rPr>
        <w:t>C</w:t>
      </w:r>
      <w:r w:rsidR="000F53CE">
        <w:rPr>
          <w:rFonts w:asciiTheme="majorHAnsi" w:hAnsiTheme="majorHAnsi" w:cs="Tahoma"/>
          <w:b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b/>
          <w:sz w:val="24"/>
          <w:szCs w:val="24"/>
        </w:rPr>
        <w:t>(</w:t>
      </w:r>
      <w:r w:rsidR="000F53CE">
        <w:rPr>
          <w:rFonts w:asciiTheme="majorHAnsi" w:hAnsiTheme="majorHAnsi" w:cs="Tahoma"/>
          <w:b/>
          <w:sz w:val="24"/>
          <w:szCs w:val="24"/>
        </w:rPr>
        <w:t>Secondary School Certificate</w:t>
      </w:r>
      <w:r w:rsidR="00586EDC">
        <w:rPr>
          <w:rFonts w:asciiTheme="majorHAnsi" w:hAnsiTheme="majorHAnsi" w:cs="Tahoma"/>
          <w:b/>
          <w:sz w:val="24"/>
          <w:szCs w:val="24"/>
        </w:rPr>
        <w:t>)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 From </w:t>
      </w:r>
      <w:r>
        <w:rPr>
          <w:rFonts w:asciiTheme="majorHAnsi" w:hAnsiTheme="majorHAnsi" w:cs="Tahoma"/>
          <w:sz w:val="24"/>
          <w:szCs w:val="24"/>
        </w:rPr>
        <w:t xml:space="preserve">Hindustan Vidyalaya </w:t>
      </w:r>
      <w:r w:rsidR="00586EDC">
        <w:rPr>
          <w:rFonts w:asciiTheme="majorHAnsi" w:hAnsiTheme="majorHAnsi" w:cs="Tahoma"/>
          <w:sz w:val="24"/>
          <w:szCs w:val="24"/>
        </w:rPr>
        <w:t>In 2007</w:t>
      </w:r>
      <w:r w:rsidR="00586EDC" w:rsidRPr="00255DC5">
        <w:rPr>
          <w:rFonts w:asciiTheme="majorHAnsi" w:hAnsiTheme="majorHAnsi" w:cs="Tahoma"/>
          <w:sz w:val="24"/>
          <w:szCs w:val="24"/>
        </w:rPr>
        <w:t xml:space="preserve"> With </w:t>
      </w:r>
      <w:r w:rsidR="00586EDC" w:rsidRPr="00842E37">
        <w:rPr>
          <w:rFonts w:asciiTheme="majorHAnsi" w:hAnsiTheme="majorHAnsi" w:cs="Tahoma"/>
          <w:bCs/>
          <w:sz w:val="24"/>
          <w:szCs w:val="24"/>
        </w:rPr>
        <w:t>52.61%.</w:t>
      </w:r>
    </w:p>
    <w:p w:rsidR="0019561D" w:rsidRPr="003A1A92" w:rsidRDefault="0019561D" w:rsidP="003A1A92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A23998" w:rsidRDefault="00A23998" w:rsidP="00CB36EC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</w:rPr>
      </w:pPr>
      <w:r w:rsidRPr="00C93302">
        <w:rPr>
          <w:rFonts w:ascii="Times New Roman" w:hAnsi="Times New Roman"/>
          <w:sz w:val="24"/>
          <w:szCs w:val="24"/>
        </w:rPr>
        <w:t>Technical Skills</w:t>
      </w:r>
      <w:r w:rsidR="00586EDC" w:rsidRPr="00C93302">
        <w:rPr>
          <w:rFonts w:ascii="Times New Roman" w:hAnsi="Times New Roman"/>
          <w:sz w:val="24"/>
          <w:szCs w:val="24"/>
        </w:rPr>
        <w:t>:</w:t>
      </w:r>
      <w:r w:rsidR="00586EDC">
        <w:rPr>
          <w:rFonts w:ascii="Times New Roman" w:hAnsi="Times New Roman"/>
        </w:rPr>
        <w:t xml:space="preserve">                           </w:t>
      </w:r>
      <w:r w:rsidR="00586EDC">
        <w:rPr>
          <w:rFonts w:ascii="Times New Roman" w:hAnsi="Times New Roman"/>
        </w:rPr>
        <w:tab/>
      </w:r>
    </w:p>
    <w:p w:rsidR="00EC44D9" w:rsidRPr="00EC44D9" w:rsidRDefault="00EC44D9" w:rsidP="00EC44D9">
      <w:pPr>
        <w:pStyle w:val="ListParagraph"/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E93BE1" w:rsidRPr="002A13AC" w:rsidRDefault="00FF1135" w:rsidP="008F749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Office</w:t>
      </w:r>
      <w:r w:rsidR="00E93BE1" w:rsidRPr="006B33B4">
        <w:rPr>
          <w:rFonts w:asciiTheme="majorHAnsi" w:hAnsiTheme="majorHAnsi" w:cs="Arial"/>
          <w:sz w:val="24"/>
          <w:szCs w:val="24"/>
        </w:rPr>
        <w:t xml:space="preserve"> Tools</w:t>
      </w:r>
      <w:r w:rsidR="00E93BE1">
        <w:rPr>
          <w:rFonts w:asciiTheme="majorHAnsi" w:hAnsiTheme="majorHAnsi" w:cs="Arial"/>
          <w:sz w:val="24"/>
          <w:szCs w:val="24"/>
        </w:rPr>
        <w:t xml:space="preserve"> </w:t>
      </w:r>
      <w:r w:rsidR="00586EDC" w:rsidRPr="002A13AC">
        <w:rPr>
          <w:rFonts w:asciiTheme="majorHAnsi" w:hAnsiTheme="majorHAnsi" w:cs="Tahoma"/>
          <w:sz w:val="24"/>
          <w:szCs w:val="24"/>
        </w:rPr>
        <w:t>–</w:t>
      </w:r>
      <w:r w:rsidR="00586EDC" w:rsidRPr="00E93BE1">
        <w:rPr>
          <w:rFonts w:asciiTheme="majorHAnsi" w:hAnsiTheme="majorHAnsi" w:cs="Arial"/>
          <w:sz w:val="24"/>
          <w:szCs w:val="24"/>
        </w:rPr>
        <w:t xml:space="preserve"> </w:t>
      </w:r>
      <w:r w:rsidR="00E93BE1" w:rsidRPr="006B33B4">
        <w:rPr>
          <w:rFonts w:asciiTheme="majorHAnsi" w:hAnsiTheme="majorHAnsi" w:cs="Arial"/>
          <w:sz w:val="24"/>
          <w:szCs w:val="24"/>
        </w:rPr>
        <w:t>MS Excel</w:t>
      </w:r>
      <w:r w:rsidR="00586EDC">
        <w:rPr>
          <w:rFonts w:asciiTheme="majorHAnsi" w:hAnsiTheme="majorHAnsi" w:cs="Arial"/>
          <w:sz w:val="24"/>
          <w:szCs w:val="24"/>
        </w:rPr>
        <w:t xml:space="preserve">, </w:t>
      </w:r>
      <w:r w:rsidR="00A00DAD">
        <w:rPr>
          <w:rFonts w:asciiTheme="majorHAnsi" w:hAnsiTheme="majorHAnsi" w:cs="Arial"/>
          <w:sz w:val="24"/>
          <w:szCs w:val="24"/>
        </w:rPr>
        <w:t>MS Word</w:t>
      </w:r>
      <w:r w:rsidR="00586EDC">
        <w:rPr>
          <w:rFonts w:asciiTheme="majorHAnsi" w:hAnsiTheme="majorHAnsi" w:cs="Arial"/>
          <w:sz w:val="24"/>
          <w:szCs w:val="24"/>
        </w:rPr>
        <w:t xml:space="preserve">, </w:t>
      </w:r>
      <w:r w:rsidR="00A00DAD">
        <w:rPr>
          <w:rFonts w:asciiTheme="majorHAnsi" w:hAnsiTheme="majorHAnsi" w:cs="Arial"/>
          <w:sz w:val="24"/>
          <w:szCs w:val="24"/>
        </w:rPr>
        <w:t xml:space="preserve">MS </w:t>
      </w:r>
      <w:r w:rsidR="00586EDC">
        <w:rPr>
          <w:rFonts w:asciiTheme="majorHAnsi" w:hAnsiTheme="majorHAnsi" w:cs="Arial"/>
          <w:sz w:val="24"/>
          <w:szCs w:val="24"/>
        </w:rPr>
        <w:t xml:space="preserve">Powerpoint, </w:t>
      </w:r>
      <w:r w:rsidR="00980EC4">
        <w:rPr>
          <w:rFonts w:asciiTheme="majorHAnsi" w:hAnsiTheme="majorHAnsi" w:cs="Arial"/>
          <w:sz w:val="24"/>
          <w:szCs w:val="24"/>
        </w:rPr>
        <w:t>MS Outlook</w:t>
      </w:r>
    </w:p>
    <w:p w:rsidR="00ED5159" w:rsidRDefault="00755310" w:rsidP="00F376CC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 w:rsidRPr="002A13AC">
        <w:rPr>
          <w:rFonts w:asciiTheme="majorHAnsi" w:hAnsiTheme="majorHAnsi" w:cs="Tahoma"/>
          <w:sz w:val="24"/>
          <w:szCs w:val="24"/>
        </w:rPr>
        <w:t xml:space="preserve">Operating Systems </w:t>
      </w:r>
      <w:r w:rsidR="00586EDC" w:rsidRPr="002A13AC">
        <w:rPr>
          <w:rFonts w:asciiTheme="majorHAnsi" w:hAnsiTheme="majorHAnsi" w:cs="Tahoma"/>
          <w:sz w:val="24"/>
          <w:szCs w:val="24"/>
        </w:rPr>
        <w:t xml:space="preserve">– </w:t>
      </w:r>
      <w:r w:rsidRPr="002A13AC">
        <w:rPr>
          <w:rFonts w:asciiTheme="majorHAnsi" w:hAnsiTheme="majorHAnsi" w:cs="Tahoma"/>
          <w:sz w:val="24"/>
          <w:szCs w:val="24"/>
        </w:rPr>
        <w:t>Windows XP</w:t>
      </w:r>
      <w:r w:rsidR="00586EDC" w:rsidRPr="002A13AC">
        <w:rPr>
          <w:rFonts w:asciiTheme="majorHAnsi" w:hAnsiTheme="majorHAnsi" w:cs="Tahoma"/>
          <w:sz w:val="24"/>
          <w:szCs w:val="24"/>
        </w:rPr>
        <w:t>/7</w:t>
      </w:r>
      <w:r w:rsidR="00586EDC">
        <w:rPr>
          <w:rFonts w:asciiTheme="majorHAnsi" w:hAnsiTheme="majorHAnsi" w:cs="Tahoma"/>
          <w:sz w:val="24"/>
          <w:szCs w:val="24"/>
        </w:rPr>
        <w:t xml:space="preserve">/8.1/10, </w:t>
      </w:r>
      <w:r w:rsidR="00F376CC" w:rsidRPr="00F376CC">
        <w:rPr>
          <w:rFonts w:asciiTheme="majorHAnsi" w:hAnsiTheme="majorHAnsi" w:cs="Tahoma"/>
          <w:sz w:val="24"/>
          <w:szCs w:val="24"/>
        </w:rPr>
        <w:t>Ubuntu</w:t>
      </w:r>
    </w:p>
    <w:p w:rsidR="00746165" w:rsidRDefault="006A33AF" w:rsidP="00ED515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Platform</w:t>
      </w:r>
      <w:r w:rsidR="00D363B4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>Skill (</w:t>
      </w:r>
      <w:r w:rsidR="00696165">
        <w:rPr>
          <w:rFonts w:asciiTheme="majorHAnsi" w:hAnsiTheme="majorHAnsi" w:cs="Tahoma"/>
          <w:sz w:val="24"/>
          <w:szCs w:val="24"/>
        </w:rPr>
        <w:t>Shopify</w:t>
      </w:r>
      <w:r w:rsidR="00586EDC">
        <w:rPr>
          <w:rFonts w:asciiTheme="majorHAnsi" w:hAnsiTheme="majorHAnsi" w:cs="Tahoma"/>
          <w:sz w:val="24"/>
          <w:szCs w:val="24"/>
        </w:rPr>
        <w:t>)</w:t>
      </w:r>
    </w:p>
    <w:p w:rsidR="00746165" w:rsidRDefault="00746165" w:rsidP="00ED515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Basic Hard</w:t>
      </w:r>
      <w:r w:rsidR="00225DC1">
        <w:rPr>
          <w:rFonts w:asciiTheme="majorHAnsi" w:hAnsiTheme="majorHAnsi" w:cs="Tahoma"/>
          <w:sz w:val="24"/>
          <w:szCs w:val="24"/>
        </w:rPr>
        <w:t>ware</w:t>
      </w:r>
      <w:r w:rsidR="00696165">
        <w:rPr>
          <w:rFonts w:asciiTheme="majorHAnsi" w:hAnsiTheme="majorHAnsi" w:cs="Tahoma"/>
          <w:sz w:val="24"/>
          <w:szCs w:val="24"/>
        </w:rPr>
        <w:t xml:space="preserve"> Skill </w:t>
      </w:r>
    </w:p>
    <w:p w:rsidR="00904285" w:rsidRDefault="00904285" w:rsidP="00ED515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Graphic</w:t>
      </w:r>
      <w:r w:rsidR="00696165">
        <w:rPr>
          <w:rFonts w:asciiTheme="majorHAnsi" w:hAnsiTheme="majorHAnsi" w:cs="Tahoma"/>
          <w:sz w:val="24"/>
          <w:szCs w:val="24"/>
        </w:rPr>
        <w:t>s</w:t>
      </w:r>
      <w:r>
        <w:rPr>
          <w:rFonts w:asciiTheme="majorHAnsi" w:hAnsiTheme="majorHAnsi" w:cs="Tahoma"/>
          <w:sz w:val="24"/>
          <w:szCs w:val="24"/>
        </w:rPr>
        <w:t xml:space="preserve"> Skill </w:t>
      </w:r>
      <w:r w:rsidR="00586EDC">
        <w:rPr>
          <w:rFonts w:asciiTheme="majorHAnsi" w:hAnsiTheme="majorHAnsi" w:cs="Tahoma"/>
          <w:sz w:val="24"/>
          <w:szCs w:val="24"/>
        </w:rPr>
        <w:t>(</w:t>
      </w:r>
      <w:r>
        <w:rPr>
          <w:rFonts w:asciiTheme="majorHAnsi" w:hAnsiTheme="majorHAnsi" w:cs="Tahoma"/>
          <w:sz w:val="24"/>
          <w:szCs w:val="24"/>
        </w:rPr>
        <w:t>Adobe Photoshop CS3</w:t>
      </w:r>
      <w:r w:rsidR="00586EDC">
        <w:rPr>
          <w:rFonts w:asciiTheme="majorHAnsi" w:hAnsiTheme="majorHAnsi" w:cs="Tahoma"/>
          <w:sz w:val="24"/>
          <w:szCs w:val="24"/>
        </w:rPr>
        <w:t>)</w:t>
      </w:r>
    </w:p>
    <w:p w:rsidR="007E373C" w:rsidRPr="007E373C" w:rsidRDefault="007E373C" w:rsidP="007E373C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7E373C" w:rsidRPr="00EE5FDD" w:rsidRDefault="007E373C" w:rsidP="00EE5FDD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Non </w:t>
      </w:r>
      <w:r w:rsidRPr="007E373C">
        <w:rPr>
          <w:rFonts w:ascii="Times New Roman" w:hAnsi="Times New Roman"/>
          <w:sz w:val="24"/>
          <w:szCs w:val="24"/>
        </w:rPr>
        <w:t>Technical Skills</w:t>
      </w:r>
      <w:r w:rsidR="00586EDC" w:rsidRPr="007E373C">
        <w:rPr>
          <w:rFonts w:ascii="Times New Roman" w:hAnsi="Times New Roman"/>
          <w:sz w:val="24"/>
          <w:szCs w:val="24"/>
        </w:rPr>
        <w:t>:</w:t>
      </w:r>
      <w:r w:rsidR="00586EDC" w:rsidRPr="007E373C">
        <w:rPr>
          <w:rFonts w:ascii="Times New Roman" w:hAnsi="Times New Roman"/>
        </w:rPr>
        <w:t xml:space="preserve">                           </w:t>
      </w:r>
      <w:r w:rsidR="00586EDC" w:rsidRPr="007E373C">
        <w:rPr>
          <w:rFonts w:ascii="Times New Roman" w:hAnsi="Times New Roman"/>
        </w:rPr>
        <w:tab/>
      </w:r>
    </w:p>
    <w:p w:rsidR="00EE5FDD" w:rsidRDefault="00EE5FDD" w:rsidP="00EE5FDD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</w:p>
    <w:p w:rsidR="007E373C" w:rsidRPr="005B5005" w:rsidRDefault="006301F1" w:rsidP="007E373C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Deal </w:t>
      </w:r>
      <w:r w:rsidR="00586EDC">
        <w:rPr>
          <w:rFonts w:asciiTheme="majorHAnsi" w:hAnsiTheme="majorHAnsi" w:cs="Tahoma"/>
          <w:sz w:val="24"/>
          <w:szCs w:val="24"/>
        </w:rPr>
        <w:t xml:space="preserve">With </w:t>
      </w:r>
      <w:r w:rsidR="003A2E03" w:rsidRPr="006301F1">
        <w:rPr>
          <w:rFonts w:asciiTheme="majorHAnsi" w:hAnsiTheme="majorHAnsi" w:cs="Tahoma"/>
          <w:bCs/>
          <w:sz w:val="24"/>
          <w:szCs w:val="24"/>
        </w:rPr>
        <w:t>Sponsors</w:t>
      </w:r>
      <w:r w:rsidR="00E8466F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 xml:space="preserve">For </w:t>
      </w:r>
      <w:r w:rsidR="00450558">
        <w:rPr>
          <w:rFonts w:asciiTheme="majorHAnsi" w:hAnsiTheme="majorHAnsi" w:cs="Tahoma"/>
          <w:sz w:val="24"/>
          <w:szCs w:val="24"/>
        </w:rPr>
        <w:t xml:space="preserve">Annual </w:t>
      </w:r>
      <w:r w:rsidR="00586EDC">
        <w:rPr>
          <w:rFonts w:asciiTheme="majorHAnsi" w:hAnsiTheme="majorHAnsi" w:cs="Tahoma"/>
          <w:sz w:val="24"/>
          <w:szCs w:val="24"/>
        </w:rPr>
        <w:t>Day Function At College</w:t>
      </w:r>
      <w:r w:rsidR="00586EDC" w:rsidRPr="005B5005">
        <w:rPr>
          <w:rFonts w:asciiTheme="majorHAnsi" w:hAnsiTheme="majorHAnsi" w:cs="Tahoma"/>
          <w:sz w:val="24"/>
          <w:szCs w:val="24"/>
        </w:rPr>
        <w:t>.</w:t>
      </w:r>
    </w:p>
    <w:p w:rsidR="00ED5159" w:rsidRDefault="007E373C" w:rsidP="00ED5159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5B5005">
        <w:rPr>
          <w:rFonts w:asciiTheme="majorHAnsi" w:hAnsiTheme="majorHAnsi" w:cs="Tahoma"/>
          <w:sz w:val="24"/>
          <w:szCs w:val="24"/>
        </w:rPr>
        <w:t xml:space="preserve">Participated </w:t>
      </w:r>
      <w:r w:rsidR="00586EDC" w:rsidRPr="005B5005">
        <w:rPr>
          <w:rFonts w:asciiTheme="majorHAnsi" w:hAnsiTheme="majorHAnsi" w:cs="Tahoma"/>
          <w:sz w:val="24"/>
          <w:szCs w:val="24"/>
        </w:rPr>
        <w:t xml:space="preserve">In </w:t>
      </w:r>
      <w:r w:rsidR="00586EDC">
        <w:rPr>
          <w:rFonts w:asciiTheme="majorHAnsi" w:hAnsiTheme="majorHAnsi" w:cs="Tahoma"/>
          <w:bCs/>
          <w:sz w:val="24"/>
          <w:szCs w:val="24"/>
        </w:rPr>
        <w:t>G</w:t>
      </w:r>
      <w:r w:rsidR="00586EDC" w:rsidRPr="00CA7EDB">
        <w:rPr>
          <w:rFonts w:asciiTheme="majorHAnsi" w:hAnsiTheme="majorHAnsi" w:cs="Tahoma"/>
          <w:bCs/>
          <w:sz w:val="24"/>
          <w:szCs w:val="24"/>
        </w:rPr>
        <w:t xml:space="preserve">roup </w:t>
      </w:r>
      <w:r w:rsidR="00586EDC">
        <w:rPr>
          <w:rFonts w:asciiTheme="majorHAnsi" w:hAnsiTheme="majorHAnsi" w:cs="Tahoma"/>
          <w:bCs/>
          <w:sz w:val="24"/>
          <w:szCs w:val="24"/>
        </w:rPr>
        <w:t>D</w:t>
      </w:r>
      <w:r w:rsidR="00586EDC" w:rsidRPr="00CA7EDB">
        <w:rPr>
          <w:rFonts w:asciiTheme="majorHAnsi" w:hAnsiTheme="majorHAnsi" w:cs="Tahoma"/>
          <w:bCs/>
          <w:sz w:val="24"/>
          <w:szCs w:val="24"/>
        </w:rPr>
        <w:t>ance,</w:t>
      </w:r>
      <w:r w:rsidR="00586EDC">
        <w:rPr>
          <w:rFonts w:asciiTheme="majorHAnsi" w:hAnsiTheme="majorHAnsi" w:cs="Tahoma"/>
          <w:bCs/>
          <w:sz w:val="24"/>
          <w:szCs w:val="24"/>
        </w:rPr>
        <w:t xml:space="preserve"> C</w:t>
      </w:r>
      <w:r w:rsidR="00586EDC" w:rsidRPr="00CA7EDB">
        <w:rPr>
          <w:rFonts w:asciiTheme="majorHAnsi" w:hAnsiTheme="majorHAnsi" w:cs="Tahoma"/>
          <w:bCs/>
          <w:sz w:val="24"/>
          <w:szCs w:val="24"/>
        </w:rPr>
        <w:t>ricket,</w:t>
      </w:r>
      <w:r w:rsidR="00586EDC" w:rsidRPr="005B5005">
        <w:rPr>
          <w:rFonts w:asciiTheme="majorHAnsi" w:hAnsiTheme="majorHAnsi" w:cs="Tahoma"/>
          <w:sz w:val="24"/>
          <w:szCs w:val="24"/>
        </w:rPr>
        <w:t xml:space="preserve"> And Etc. Competitions At </w:t>
      </w:r>
      <w:r>
        <w:rPr>
          <w:rFonts w:asciiTheme="majorHAnsi" w:hAnsiTheme="majorHAnsi" w:cs="Tahoma"/>
          <w:sz w:val="24"/>
          <w:szCs w:val="24"/>
        </w:rPr>
        <w:t>GHIMR</w:t>
      </w:r>
      <w:r w:rsidR="00C51C2B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>C</w:t>
      </w:r>
      <w:r w:rsidR="00586EDC" w:rsidRPr="005B5005">
        <w:rPr>
          <w:rFonts w:asciiTheme="majorHAnsi" w:hAnsiTheme="majorHAnsi" w:cs="Tahoma"/>
          <w:sz w:val="24"/>
          <w:szCs w:val="24"/>
        </w:rPr>
        <w:t>ollege.</w:t>
      </w:r>
    </w:p>
    <w:p w:rsidR="00EE5FDD" w:rsidRDefault="00EE5FDD" w:rsidP="00EE5FDD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EE5FDD" w:rsidRPr="00EE5FDD" w:rsidRDefault="00EE5FDD" w:rsidP="00EE5FDD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FA00A8" w:rsidRPr="000F707B" w:rsidRDefault="00721730" w:rsidP="00CB36EC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Summer Internship Project</w:t>
      </w:r>
      <w:r w:rsidR="00586EDC" w:rsidRPr="000F707B">
        <w:rPr>
          <w:rFonts w:asciiTheme="majorHAnsi" w:hAnsiTheme="majorHAnsi" w:cs="Tahoma"/>
          <w:sz w:val="24"/>
          <w:szCs w:val="24"/>
        </w:rPr>
        <w:t>:</w:t>
      </w:r>
    </w:p>
    <w:p w:rsidR="0059599C" w:rsidRDefault="0059599C" w:rsidP="006F5FBD">
      <w:pPr>
        <w:pStyle w:val="Default"/>
        <w:tabs>
          <w:tab w:val="left" w:pos="1710"/>
        </w:tabs>
        <w:spacing w:line="276" w:lineRule="auto"/>
        <w:rPr>
          <w:rFonts w:asciiTheme="majorHAnsi" w:eastAsia="Calibri" w:hAnsiTheme="majorHAnsi" w:cs="Tahoma"/>
          <w:b/>
          <w:color w:val="auto"/>
        </w:rPr>
      </w:pPr>
    </w:p>
    <w:p w:rsidR="006F5FBD" w:rsidRPr="000F707B" w:rsidRDefault="006F5FBD" w:rsidP="006F5FBD">
      <w:pPr>
        <w:pStyle w:val="Default"/>
        <w:tabs>
          <w:tab w:val="left" w:pos="1710"/>
        </w:tabs>
        <w:spacing w:line="276" w:lineRule="auto"/>
        <w:rPr>
          <w:rFonts w:asciiTheme="majorHAnsi" w:eastAsia="Calibri" w:hAnsiTheme="majorHAnsi" w:cs="Tahoma"/>
          <w:color w:val="auto"/>
        </w:rPr>
      </w:pPr>
      <w:r w:rsidRPr="000F707B">
        <w:rPr>
          <w:rFonts w:asciiTheme="majorHAnsi" w:eastAsia="Calibri" w:hAnsiTheme="majorHAnsi" w:cs="Tahoma"/>
          <w:b/>
          <w:color w:val="auto"/>
        </w:rPr>
        <w:t>Organization</w:t>
      </w:r>
      <w:r w:rsidR="00586EDC" w:rsidRPr="000F707B">
        <w:rPr>
          <w:rFonts w:asciiTheme="majorHAnsi" w:eastAsia="Calibri" w:hAnsiTheme="majorHAnsi" w:cs="Tahoma"/>
          <w:color w:val="auto"/>
        </w:rPr>
        <w:tab/>
        <w:t xml:space="preserve">: </w:t>
      </w:r>
      <w:r w:rsidR="001E1142" w:rsidRPr="00865A49">
        <w:rPr>
          <w:rFonts w:asciiTheme="majorHAnsi" w:hAnsiTheme="majorHAnsi"/>
        </w:rPr>
        <w:t>ATM Holidays Pvt</w:t>
      </w:r>
      <w:r w:rsidR="00586EDC" w:rsidRPr="00865A49">
        <w:rPr>
          <w:rFonts w:asciiTheme="majorHAnsi" w:hAnsiTheme="majorHAnsi"/>
        </w:rPr>
        <w:t xml:space="preserve">. </w:t>
      </w:r>
      <w:r w:rsidR="001E1142" w:rsidRPr="00865A49">
        <w:rPr>
          <w:rFonts w:asciiTheme="majorHAnsi" w:hAnsiTheme="majorHAnsi"/>
        </w:rPr>
        <w:t>Ltd</w:t>
      </w:r>
      <w:r w:rsidR="001E1142" w:rsidRPr="00817FE2">
        <w:rPr>
          <w:rFonts w:asciiTheme="majorHAnsi" w:hAnsiTheme="majorHAnsi"/>
          <w:iCs/>
        </w:rPr>
        <w:t xml:space="preserve"> </w:t>
      </w:r>
      <w:r w:rsidR="00AF43DD">
        <w:rPr>
          <w:rFonts w:asciiTheme="majorHAnsi" w:eastAsia="Calibri" w:hAnsiTheme="majorHAnsi" w:cs="Tahoma"/>
          <w:color w:val="auto"/>
        </w:rPr>
        <w:t>Post Flywings International Marketing Pvt</w:t>
      </w:r>
      <w:r w:rsidR="00586EDC">
        <w:rPr>
          <w:rFonts w:asciiTheme="majorHAnsi" w:eastAsia="Calibri" w:hAnsiTheme="majorHAnsi" w:cs="Tahoma"/>
          <w:color w:val="auto"/>
        </w:rPr>
        <w:t xml:space="preserve">. </w:t>
      </w:r>
      <w:r w:rsidR="00AF43DD">
        <w:rPr>
          <w:rFonts w:asciiTheme="majorHAnsi" w:eastAsia="Calibri" w:hAnsiTheme="majorHAnsi" w:cs="Tahoma"/>
          <w:color w:val="auto"/>
        </w:rPr>
        <w:t>Ltd</w:t>
      </w:r>
      <w:r w:rsidR="00586EDC">
        <w:rPr>
          <w:rFonts w:asciiTheme="majorHAnsi" w:eastAsia="Calibri" w:hAnsiTheme="majorHAnsi" w:cs="Tahoma"/>
          <w:color w:val="auto"/>
        </w:rPr>
        <w:t>.</w:t>
      </w:r>
      <w:r w:rsidR="00586EDC" w:rsidRPr="000F707B">
        <w:rPr>
          <w:rFonts w:asciiTheme="majorHAnsi" w:eastAsia="Calibri" w:hAnsiTheme="majorHAnsi" w:cs="Tahoma"/>
          <w:color w:val="auto"/>
        </w:rPr>
        <w:t xml:space="preserve"> </w:t>
      </w:r>
      <w:r w:rsidRPr="000F707B">
        <w:rPr>
          <w:rFonts w:asciiTheme="majorHAnsi" w:eastAsia="Calibri" w:hAnsiTheme="majorHAnsi" w:cs="Tahoma"/>
          <w:color w:val="auto"/>
        </w:rPr>
        <w:t>Nagpur</w:t>
      </w:r>
      <w:r w:rsidR="00586EDC" w:rsidRPr="000F707B">
        <w:rPr>
          <w:rFonts w:asciiTheme="majorHAnsi" w:eastAsia="Calibri" w:hAnsiTheme="majorHAnsi" w:cs="Tahoma"/>
          <w:color w:val="auto"/>
        </w:rPr>
        <w:t>.</w:t>
      </w:r>
    </w:p>
    <w:p w:rsidR="006F5FBD" w:rsidRPr="000F707B" w:rsidRDefault="00D970DC" w:rsidP="006F5FBD">
      <w:pPr>
        <w:pStyle w:val="Default"/>
        <w:tabs>
          <w:tab w:val="left" w:pos="1710"/>
        </w:tabs>
        <w:spacing w:line="276" w:lineRule="auto"/>
        <w:rPr>
          <w:rFonts w:asciiTheme="majorHAnsi" w:eastAsia="Calibri" w:hAnsiTheme="majorHAnsi" w:cs="Tahoma"/>
          <w:color w:val="auto"/>
        </w:rPr>
      </w:pPr>
      <w:r>
        <w:rPr>
          <w:rFonts w:asciiTheme="majorHAnsi" w:eastAsia="Calibri" w:hAnsiTheme="majorHAnsi" w:cs="Tahoma"/>
          <w:b/>
          <w:color w:val="auto"/>
        </w:rPr>
        <w:t>Certification</w:t>
      </w:r>
      <w:r w:rsidR="00586EDC" w:rsidRPr="000F707B">
        <w:rPr>
          <w:rFonts w:asciiTheme="majorHAnsi" w:eastAsia="Calibri" w:hAnsiTheme="majorHAnsi" w:cs="Tahoma"/>
          <w:color w:val="auto"/>
        </w:rPr>
        <w:tab/>
        <w:t>: “</w:t>
      </w:r>
      <w:r w:rsidR="00AF43DD">
        <w:rPr>
          <w:rFonts w:asciiTheme="majorHAnsi" w:eastAsia="Calibri" w:hAnsiTheme="majorHAnsi" w:cs="Tahoma"/>
          <w:color w:val="auto"/>
        </w:rPr>
        <w:t>SIP Certificate</w:t>
      </w:r>
      <w:r w:rsidR="00586EDC">
        <w:rPr>
          <w:rFonts w:asciiTheme="majorHAnsi" w:eastAsia="Calibri" w:hAnsiTheme="majorHAnsi" w:cs="Tahoma"/>
          <w:color w:val="auto"/>
        </w:rPr>
        <w:t>”</w:t>
      </w:r>
    </w:p>
    <w:p w:rsidR="006F5FBD" w:rsidRPr="000F707B" w:rsidRDefault="006F5FBD" w:rsidP="006F5FBD">
      <w:pPr>
        <w:pStyle w:val="Default"/>
        <w:tabs>
          <w:tab w:val="left" w:pos="1710"/>
        </w:tabs>
        <w:spacing w:line="276" w:lineRule="auto"/>
        <w:rPr>
          <w:rFonts w:asciiTheme="majorHAnsi" w:eastAsia="Calibri" w:hAnsiTheme="majorHAnsi" w:cs="Tahoma"/>
          <w:color w:val="auto"/>
        </w:rPr>
      </w:pPr>
      <w:r w:rsidRPr="000F707B">
        <w:rPr>
          <w:rFonts w:asciiTheme="majorHAnsi" w:eastAsia="Calibri" w:hAnsiTheme="majorHAnsi" w:cs="Tahoma"/>
          <w:b/>
          <w:color w:val="auto"/>
        </w:rPr>
        <w:t>Period</w:t>
      </w:r>
      <w:r w:rsidR="00586EDC">
        <w:rPr>
          <w:rFonts w:asciiTheme="majorHAnsi" w:eastAsia="Calibri" w:hAnsiTheme="majorHAnsi" w:cs="Tahoma"/>
          <w:color w:val="auto"/>
        </w:rPr>
        <w:tab/>
        <w:t xml:space="preserve">: 2nd </w:t>
      </w:r>
      <w:r w:rsidR="00866474">
        <w:rPr>
          <w:rFonts w:asciiTheme="majorHAnsi" w:eastAsia="Calibri" w:hAnsiTheme="majorHAnsi" w:cs="Tahoma"/>
          <w:color w:val="auto"/>
        </w:rPr>
        <w:t>June</w:t>
      </w:r>
      <w:r w:rsidR="0038099F">
        <w:rPr>
          <w:rFonts w:asciiTheme="majorHAnsi" w:eastAsia="Calibri" w:hAnsiTheme="majorHAnsi" w:cs="Tahoma"/>
          <w:color w:val="auto"/>
        </w:rPr>
        <w:t xml:space="preserve"> </w:t>
      </w:r>
      <w:r w:rsidR="00586EDC">
        <w:rPr>
          <w:rFonts w:asciiTheme="majorHAnsi" w:eastAsia="Calibri" w:hAnsiTheme="majorHAnsi" w:cs="Tahoma"/>
          <w:color w:val="auto"/>
        </w:rPr>
        <w:t xml:space="preserve">2014 </w:t>
      </w:r>
      <w:r w:rsidR="002315C0">
        <w:rPr>
          <w:rFonts w:asciiTheme="majorHAnsi" w:eastAsia="Calibri" w:hAnsiTheme="majorHAnsi" w:cs="Tahoma"/>
          <w:color w:val="auto"/>
        </w:rPr>
        <w:t>to</w:t>
      </w:r>
      <w:r w:rsidR="00586EDC">
        <w:rPr>
          <w:rFonts w:asciiTheme="majorHAnsi" w:eastAsia="Calibri" w:hAnsiTheme="majorHAnsi" w:cs="Tahoma"/>
          <w:color w:val="auto"/>
        </w:rPr>
        <w:t xml:space="preserve"> 16th </w:t>
      </w:r>
      <w:r w:rsidR="00866474">
        <w:rPr>
          <w:rFonts w:asciiTheme="majorHAnsi" w:eastAsia="Calibri" w:hAnsiTheme="majorHAnsi" w:cs="Tahoma"/>
          <w:color w:val="auto"/>
        </w:rPr>
        <w:t>Aug</w:t>
      </w:r>
      <w:r w:rsidR="0038099F">
        <w:rPr>
          <w:rFonts w:asciiTheme="majorHAnsi" w:eastAsia="Calibri" w:hAnsiTheme="majorHAnsi" w:cs="Tahoma"/>
          <w:color w:val="auto"/>
        </w:rPr>
        <w:t xml:space="preserve"> </w:t>
      </w:r>
      <w:r w:rsidR="00586EDC">
        <w:rPr>
          <w:rFonts w:asciiTheme="majorHAnsi" w:eastAsia="Calibri" w:hAnsiTheme="majorHAnsi" w:cs="Tahoma"/>
          <w:color w:val="auto"/>
        </w:rPr>
        <w:t>2014</w:t>
      </w:r>
    </w:p>
    <w:p w:rsidR="006F5FBD" w:rsidRPr="000F707B" w:rsidRDefault="006F5FBD" w:rsidP="006F5FBD">
      <w:pPr>
        <w:tabs>
          <w:tab w:val="left" w:pos="1710"/>
          <w:tab w:val="left" w:pos="11880"/>
        </w:tabs>
        <w:spacing w:after="0" w:line="240" w:lineRule="auto"/>
        <w:ind w:left="2160" w:hanging="2160"/>
        <w:rPr>
          <w:rFonts w:asciiTheme="majorHAnsi" w:hAnsiTheme="majorHAnsi" w:cs="Tahoma"/>
          <w:sz w:val="24"/>
          <w:szCs w:val="24"/>
        </w:rPr>
      </w:pPr>
      <w:r w:rsidRPr="000F707B">
        <w:rPr>
          <w:rFonts w:asciiTheme="majorHAnsi" w:hAnsiTheme="majorHAnsi" w:cs="Tahoma"/>
          <w:b/>
          <w:sz w:val="24"/>
          <w:szCs w:val="24"/>
        </w:rPr>
        <w:t>Description</w:t>
      </w:r>
      <w:r w:rsidR="00586EDC" w:rsidRPr="000F707B">
        <w:rPr>
          <w:rFonts w:asciiTheme="majorHAnsi" w:hAnsiTheme="majorHAnsi" w:cs="Tahoma"/>
          <w:sz w:val="24"/>
          <w:szCs w:val="24"/>
        </w:rPr>
        <w:tab/>
        <w:t xml:space="preserve">: </w:t>
      </w:r>
      <w:r w:rsidRPr="000F707B">
        <w:rPr>
          <w:rFonts w:asciiTheme="majorHAnsi" w:hAnsiTheme="majorHAnsi" w:cs="Tahoma"/>
          <w:sz w:val="24"/>
          <w:szCs w:val="24"/>
        </w:rPr>
        <w:t xml:space="preserve">Major </w:t>
      </w:r>
      <w:r w:rsidR="00586EDC" w:rsidRPr="000F707B">
        <w:rPr>
          <w:rFonts w:asciiTheme="majorHAnsi" w:hAnsiTheme="majorHAnsi" w:cs="Tahoma"/>
          <w:sz w:val="24"/>
          <w:szCs w:val="24"/>
        </w:rPr>
        <w:t xml:space="preserve">Contents Covered During This </w:t>
      </w:r>
      <w:r w:rsidR="001E1142">
        <w:rPr>
          <w:rFonts w:asciiTheme="majorHAnsi" w:hAnsiTheme="majorHAnsi" w:cs="Tahoma"/>
          <w:sz w:val="24"/>
          <w:szCs w:val="24"/>
        </w:rPr>
        <w:t>Project</w:t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  <w:t>Hbgjkhb</w:t>
      </w:r>
      <w:r w:rsidR="00586EDC" w:rsidRPr="000F707B">
        <w:rPr>
          <w:rFonts w:asciiTheme="majorHAnsi" w:hAnsiTheme="majorHAnsi" w:cs="Tahoma"/>
          <w:sz w:val="24"/>
          <w:szCs w:val="24"/>
        </w:rPr>
        <w:tab/>
        <w:t>K,Mn</w:t>
      </w:r>
      <w:r w:rsidR="00586EDC" w:rsidRPr="000F707B">
        <w:rPr>
          <w:rFonts w:asciiTheme="majorHAnsi" w:hAnsiTheme="majorHAnsi" w:cs="Tahoma"/>
          <w:sz w:val="24"/>
          <w:szCs w:val="24"/>
        </w:rPr>
        <w:tab/>
        <w:t>,M</w:t>
      </w:r>
      <w:r w:rsidR="00586EDC" w:rsidRPr="000F707B">
        <w:rPr>
          <w:rFonts w:asciiTheme="majorHAnsi" w:hAnsiTheme="majorHAnsi" w:cs="Tahoma"/>
          <w:sz w:val="24"/>
          <w:szCs w:val="24"/>
        </w:rPr>
        <w:tab/>
        <w:t>N</w:t>
      </w:r>
      <w:r w:rsidR="00586EDC" w:rsidRPr="000F707B">
        <w:rPr>
          <w:rFonts w:asciiTheme="majorHAnsi" w:hAnsiTheme="majorHAnsi" w:cs="Tahoma"/>
          <w:sz w:val="24"/>
          <w:szCs w:val="24"/>
        </w:rPr>
        <w:tab/>
      </w:r>
      <w:r w:rsidR="00586EDC" w:rsidRPr="000F707B">
        <w:rPr>
          <w:rFonts w:asciiTheme="majorHAnsi" w:hAnsiTheme="majorHAnsi" w:cs="Tahoma"/>
          <w:sz w:val="24"/>
          <w:szCs w:val="24"/>
        </w:rPr>
        <w:tab/>
        <w:t xml:space="preserve"> </w:t>
      </w:r>
      <w:r w:rsidRPr="000F707B">
        <w:rPr>
          <w:rFonts w:asciiTheme="majorHAnsi" w:hAnsiTheme="majorHAnsi" w:cs="Tahoma"/>
          <w:sz w:val="24"/>
          <w:szCs w:val="24"/>
        </w:rPr>
        <w:t xml:space="preserve">Major </w:t>
      </w:r>
      <w:r w:rsidR="00586EDC" w:rsidRPr="000F707B">
        <w:rPr>
          <w:rFonts w:asciiTheme="majorHAnsi" w:hAnsiTheme="majorHAnsi" w:cs="Tahoma"/>
          <w:sz w:val="24"/>
          <w:szCs w:val="24"/>
        </w:rPr>
        <w:t xml:space="preserve">Contents Covered During This Course:          </w:t>
      </w:r>
    </w:p>
    <w:p w:rsidR="001E1142" w:rsidRDefault="001E1142" w:rsidP="006F5FBD">
      <w:pPr>
        <w:pStyle w:val="ListParagraph"/>
        <w:widowControl w:val="0"/>
        <w:numPr>
          <w:ilvl w:val="2"/>
          <w:numId w:val="30"/>
        </w:numPr>
        <w:tabs>
          <w:tab w:val="left" w:pos="11880"/>
        </w:tabs>
        <w:suppressAutoHyphens/>
        <w:spacing w:after="0" w:line="240" w:lineRule="auto"/>
        <w:contextualSpacing w:val="0"/>
        <w:rPr>
          <w:rFonts w:asciiTheme="majorHAnsi" w:hAnsiTheme="majorHAnsi" w:cs="Tahoma"/>
          <w:sz w:val="24"/>
          <w:szCs w:val="24"/>
        </w:rPr>
      </w:pPr>
      <w:r w:rsidRPr="001E1142">
        <w:rPr>
          <w:rFonts w:asciiTheme="majorHAnsi" w:hAnsiTheme="majorHAnsi"/>
          <w:iCs/>
        </w:rPr>
        <w:t xml:space="preserve">Marketing Strategies </w:t>
      </w:r>
      <w:r w:rsidR="00586EDC" w:rsidRPr="001E1142">
        <w:rPr>
          <w:rFonts w:asciiTheme="majorHAnsi" w:hAnsiTheme="majorHAnsi"/>
          <w:iCs/>
        </w:rPr>
        <w:t xml:space="preserve">In </w:t>
      </w:r>
      <w:r w:rsidRPr="001E1142">
        <w:rPr>
          <w:rFonts w:asciiTheme="majorHAnsi" w:hAnsiTheme="majorHAnsi"/>
          <w:iCs/>
        </w:rPr>
        <w:t xml:space="preserve">Tourism Industry </w:t>
      </w:r>
      <w:r w:rsidR="00586EDC" w:rsidRPr="001E1142">
        <w:rPr>
          <w:rFonts w:asciiTheme="majorHAnsi" w:hAnsiTheme="majorHAnsi"/>
          <w:iCs/>
        </w:rPr>
        <w:t xml:space="preserve">During The </w:t>
      </w:r>
      <w:r w:rsidRPr="001E1142">
        <w:rPr>
          <w:rFonts w:asciiTheme="majorHAnsi" w:hAnsiTheme="majorHAnsi"/>
          <w:iCs/>
        </w:rPr>
        <w:t>Office Hour</w:t>
      </w:r>
      <w:r w:rsidRPr="001E1142">
        <w:rPr>
          <w:rFonts w:asciiTheme="majorHAnsi" w:hAnsiTheme="majorHAnsi" w:cs="Tahoma"/>
          <w:sz w:val="24"/>
          <w:szCs w:val="24"/>
        </w:rPr>
        <w:t xml:space="preserve"> </w:t>
      </w:r>
    </w:p>
    <w:p w:rsidR="001E1142" w:rsidRDefault="00A05775" w:rsidP="006F5FBD">
      <w:pPr>
        <w:pStyle w:val="ListParagraph"/>
        <w:widowControl w:val="0"/>
        <w:numPr>
          <w:ilvl w:val="2"/>
          <w:numId w:val="30"/>
        </w:numPr>
        <w:tabs>
          <w:tab w:val="left" w:pos="11880"/>
        </w:tabs>
        <w:suppressAutoHyphens/>
        <w:spacing w:after="0" w:line="240" w:lineRule="auto"/>
        <w:contextualSpacing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Learnt</w:t>
      </w:r>
      <w:r w:rsidR="001E1142">
        <w:rPr>
          <w:rFonts w:asciiTheme="majorHAnsi" w:hAnsiTheme="majorHAnsi" w:cs="Tahoma"/>
          <w:sz w:val="24"/>
          <w:szCs w:val="24"/>
        </w:rPr>
        <w:t xml:space="preserve"> Different Types Products</w:t>
      </w:r>
      <w:r>
        <w:rPr>
          <w:rFonts w:asciiTheme="majorHAnsi" w:hAnsiTheme="majorHAnsi" w:cs="Tahoma"/>
          <w:sz w:val="24"/>
          <w:szCs w:val="24"/>
        </w:rPr>
        <w:t xml:space="preserve"> During SIP</w:t>
      </w:r>
      <w:r w:rsidR="001E1142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>(</w:t>
      </w:r>
      <w:r w:rsidR="001E1142">
        <w:rPr>
          <w:rFonts w:asciiTheme="majorHAnsi" w:hAnsiTheme="majorHAnsi" w:cs="Tahoma"/>
          <w:sz w:val="24"/>
          <w:szCs w:val="24"/>
        </w:rPr>
        <w:t>Health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1E1142">
        <w:rPr>
          <w:rFonts w:asciiTheme="majorHAnsi" w:hAnsiTheme="majorHAnsi" w:cs="Tahoma"/>
          <w:sz w:val="24"/>
          <w:szCs w:val="24"/>
        </w:rPr>
        <w:t>Holiday Packages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435C38">
        <w:rPr>
          <w:rFonts w:asciiTheme="majorHAnsi" w:hAnsiTheme="majorHAnsi" w:cs="Tahoma"/>
          <w:sz w:val="24"/>
          <w:szCs w:val="24"/>
        </w:rPr>
        <w:t>Personal Care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 w:rsidR="00435C38">
        <w:rPr>
          <w:rFonts w:asciiTheme="majorHAnsi" w:hAnsiTheme="majorHAnsi" w:cs="Tahoma"/>
          <w:sz w:val="24"/>
          <w:szCs w:val="24"/>
        </w:rPr>
        <w:t>Etc</w:t>
      </w:r>
      <w:r w:rsidR="00586EDC">
        <w:rPr>
          <w:rFonts w:asciiTheme="majorHAnsi" w:hAnsiTheme="majorHAnsi" w:cs="Tahoma"/>
          <w:sz w:val="24"/>
          <w:szCs w:val="24"/>
        </w:rPr>
        <w:t>.)</w:t>
      </w:r>
    </w:p>
    <w:p w:rsidR="00856843" w:rsidRDefault="002F0F6A" w:rsidP="006F5FBD">
      <w:pPr>
        <w:pStyle w:val="ListParagraph"/>
        <w:widowControl w:val="0"/>
        <w:numPr>
          <w:ilvl w:val="2"/>
          <w:numId w:val="30"/>
        </w:numPr>
        <w:tabs>
          <w:tab w:val="left" w:pos="11880"/>
        </w:tabs>
        <w:suppressAutoHyphens/>
        <w:spacing w:after="0" w:line="240" w:lineRule="auto"/>
        <w:contextualSpacing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Communication </w:t>
      </w:r>
      <w:r w:rsidR="00586EDC">
        <w:rPr>
          <w:rFonts w:asciiTheme="majorHAnsi" w:hAnsiTheme="majorHAnsi" w:cs="Tahoma"/>
          <w:sz w:val="24"/>
          <w:szCs w:val="24"/>
        </w:rPr>
        <w:t xml:space="preserve">With </w:t>
      </w:r>
      <w:r w:rsidR="00655942">
        <w:rPr>
          <w:rFonts w:asciiTheme="majorHAnsi" w:hAnsiTheme="majorHAnsi" w:cs="Tahoma"/>
          <w:sz w:val="24"/>
          <w:szCs w:val="24"/>
        </w:rPr>
        <w:t xml:space="preserve">Clients </w:t>
      </w:r>
      <w:r w:rsidR="00586EDC">
        <w:rPr>
          <w:rFonts w:asciiTheme="majorHAnsi" w:hAnsiTheme="majorHAnsi" w:cs="Tahoma"/>
          <w:sz w:val="24"/>
          <w:szCs w:val="24"/>
        </w:rPr>
        <w:t>On Call On Filed</w:t>
      </w:r>
    </w:p>
    <w:p w:rsidR="00F0143B" w:rsidRDefault="009D08FE" w:rsidP="008F4470">
      <w:pPr>
        <w:pStyle w:val="ListParagraph"/>
        <w:widowControl w:val="0"/>
        <w:numPr>
          <w:ilvl w:val="2"/>
          <w:numId w:val="30"/>
        </w:numPr>
        <w:tabs>
          <w:tab w:val="left" w:pos="11880"/>
        </w:tabs>
        <w:suppressAutoHyphens/>
        <w:spacing w:after="0" w:line="240" w:lineRule="auto"/>
        <w:contextualSpacing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Operational </w:t>
      </w:r>
      <w:r w:rsidR="00586EDC">
        <w:rPr>
          <w:rFonts w:asciiTheme="majorHAnsi" w:hAnsiTheme="majorHAnsi" w:cs="Tahoma"/>
          <w:sz w:val="24"/>
          <w:szCs w:val="24"/>
        </w:rPr>
        <w:t xml:space="preserve">Work On </w:t>
      </w:r>
      <w:r w:rsidR="00856843">
        <w:rPr>
          <w:rFonts w:asciiTheme="majorHAnsi" w:hAnsiTheme="majorHAnsi" w:cs="Tahoma"/>
          <w:sz w:val="24"/>
          <w:szCs w:val="24"/>
        </w:rPr>
        <w:t xml:space="preserve">Office </w:t>
      </w:r>
      <w:r w:rsidR="00586EDC">
        <w:rPr>
          <w:rFonts w:asciiTheme="majorHAnsi" w:hAnsiTheme="majorHAnsi" w:cs="Tahoma"/>
          <w:sz w:val="24"/>
          <w:szCs w:val="24"/>
        </w:rPr>
        <w:t>Tools (</w:t>
      </w:r>
      <w:r w:rsidR="00856843">
        <w:rPr>
          <w:rFonts w:asciiTheme="majorHAnsi" w:hAnsiTheme="majorHAnsi" w:cs="Tahoma"/>
          <w:sz w:val="24"/>
          <w:szCs w:val="24"/>
        </w:rPr>
        <w:t>Excel</w:t>
      </w:r>
      <w:r w:rsidR="00586EDC">
        <w:rPr>
          <w:rFonts w:asciiTheme="majorHAnsi" w:hAnsiTheme="majorHAnsi" w:cs="Tahoma"/>
          <w:sz w:val="24"/>
          <w:szCs w:val="24"/>
        </w:rPr>
        <w:t xml:space="preserve">, </w:t>
      </w:r>
      <w:r>
        <w:rPr>
          <w:rFonts w:asciiTheme="majorHAnsi" w:hAnsiTheme="majorHAnsi" w:cs="Tahoma"/>
          <w:sz w:val="24"/>
          <w:szCs w:val="24"/>
        </w:rPr>
        <w:t>MS</w:t>
      </w:r>
      <w:r w:rsidR="00586EDC">
        <w:rPr>
          <w:rFonts w:asciiTheme="majorHAnsi" w:hAnsiTheme="majorHAnsi" w:cs="Tahoma"/>
          <w:sz w:val="24"/>
          <w:szCs w:val="24"/>
        </w:rPr>
        <w:t>-</w:t>
      </w:r>
      <w:r w:rsidR="00856843">
        <w:rPr>
          <w:rFonts w:asciiTheme="majorHAnsi" w:hAnsiTheme="majorHAnsi" w:cs="Tahoma"/>
          <w:sz w:val="24"/>
          <w:szCs w:val="24"/>
        </w:rPr>
        <w:t>Word</w:t>
      </w:r>
      <w:r w:rsidR="00586EDC">
        <w:rPr>
          <w:rFonts w:asciiTheme="majorHAnsi" w:hAnsiTheme="majorHAnsi" w:cs="Tahoma"/>
          <w:sz w:val="24"/>
          <w:szCs w:val="24"/>
        </w:rPr>
        <w:t xml:space="preserve">, Powerpoint, </w:t>
      </w:r>
      <w:r w:rsidR="000A55A4">
        <w:rPr>
          <w:rFonts w:asciiTheme="majorHAnsi" w:hAnsiTheme="majorHAnsi" w:cs="Tahoma"/>
          <w:sz w:val="24"/>
          <w:szCs w:val="24"/>
        </w:rPr>
        <w:t>Email</w:t>
      </w:r>
      <w:r w:rsidR="00586EDC">
        <w:rPr>
          <w:rFonts w:asciiTheme="majorHAnsi" w:hAnsiTheme="majorHAnsi" w:cs="Tahoma"/>
          <w:sz w:val="24"/>
          <w:szCs w:val="24"/>
        </w:rPr>
        <w:t>-</w:t>
      </w:r>
      <w:r w:rsidR="00EE2145">
        <w:rPr>
          <w:rFonts w:asciiTheme="majorHAnsi" w:hAnsiTheme="majorHAnsi" w:cs="Tahoma"/>
          <w:sz w:val="24"/>
          <w:szCs w:val="24"/>
        </w:rPr>
        <w:t>Outlook</w:t>
      </w:r>
      <w:r w:rsidR="00586EDC">
        <w:rPr>
          <w:rFonts w:asciiTheme="majorHAnsi" w:hAnsiTheme="majorHAnsi" w:cs="Tahoma"/>
          <w:sz w:val="24"/>
          <w:szCs w:val="24"/>
        </w:rPr>
        <w:t>)</w:t>
      </w:r>
      <w:r w:rsidR="00586EDC" w:rsidRPr="001E1142">
        <w:rPr>
          <w:rFonts w:asciiTheme="majorHAnsi" w:hAnsiTheme="majorHAnsi" w:cs="Tahoma"/>
          <w:sz w:val="24"/>
          <w:szCs w:val="24"/>
        </w:rPr>
        <w:t xml:space="preserve"> </w:t>
      </w:r>
    </w:p>
    <w:p w:rsidR="000F6523" w:rsidRDefault="000F6523" w:rsidP="00C07F52">
      <w:pPr>
        <w:pStyle w:val="ListParagraph"/>
        <w:widowControl w:val="0"/>
        <w:tabs>
          <w:tab w:val="left" w:pos="11880"/>
        </w:tabs>
        <w:suppressAutoHyphens/>
        <w:spacing w:after="0" w:line="240" w:lineRule="auto"/>
        <w:ind w:left="2160"/>
        <w:contextualSpacing w:val="0"/>
        <w:rPr>
          <w:rFonts w:asciiTheme="majorHAnsi" w:hAnsiTheme="majorHAnsi" w:cs="Tahoma"/>
          <w:sz w:val="24"/>
          <w:szCs w:val="24"/>
        </w:rPr>
      </w:pPr>
    </w:p>
    <w:p w:rsidR="003A1A92" w:rsidRPr="009B3C67" w:rsidRDefault="003A1A92" w:rsidP="003A1A92">
      <w:pPr>
        <w:pStyle w:val="ListParagraph"/>
        <w:widowControl w:val="0"/>
        <w:tabs>
          <w:tab w:val="left" w:pos="11880"/>
        </w:tabs>
        <w:suppressAutoHyphens/>
        <w:spacing w:after="0" w:line="240" w:lineRule="auto"/>
        <w:ind w:left="2160"/>
        <w:contextualSpacing w:val="0"/>
        <w:rPr>
          <w:rFonts w:asciiTheme="majorHAnsi" w:hAnsiTheme="majorHAnsi" w:cs="Tahoma"/>
          <w:sz w:val="24"/>
          <w:szCs w:val="24"/>
        </w:rPr>
      </w:pPr>
    </w:p>
    <w:p w:rsidR="005827FC" w:rsidRDefault="005827FC" w:rsidP="00367DA6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>Academic Project</w:t>
      </w:r>
      <w:r w:rsidR="00586EDC">
        <w:rPr>
          <w:rFonts w:ascii="Times New Roman" w:hAnsi="Times New Roman"/>
          <w:sz w:val="24"/>
          <w:szCs w:val="24"/>
        </w:rPr>
        <w:t>: (</w:t>
      </w:r>
      <w:r w:rsidR="0029204D">
        <w:rPr>
          <w:rFonts w:ascii="Times New Roman" w:hAnsi="Times New Roman"/>
          <w:sz w:val="24"/>
          <w:szCs w:val="24"/>
        </w:rPr>
        <w:t>MBA IV SEM</w:t>
      </w:r>
      <w:r w:rsidR="00586EDC">
        <w:rPr>
          <w:rFonts w:ascii="Times New Roman" w:hAnsi="Times New Roman"/>
          <w:sz w:val="24"/>
          <w:szCs w:val="24"/>
        </w:rPr>
        <w:t>)</w:t>
      </w:r>
      <w:r w:rsidR="00586EDC">
        <w:rPr>
          <w:rFonts w:ascii="Times New Roman" w:hAnsi="Times New Roman"/>
        </w:rPr>
        <w:tab/>
      </w:r>
    </w:p>
    <w:p w:rsidR="007D1B76" w:rsidRPr="00CE7EC1" w:rsidRDefault="007D1B76" w:rsidP="00367DA6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960030">
        <w:rPr>
          <w:rFonts w:asciiTheme="majorHAnsi" w:hAnsiTheme="majorHAnsi" w:cs="Tahoma"/>
          <w:b/>
          <w:sz w:val="24"/>
          <w:szCs w:val="24"/>
        </w:rPr>
        <w:t>Project Title</w:t>
      </w:r>
      <w:r w:rsidR="00586EDC" w:rsidRPr="00960030">
        <w:rPr>
          <w:rFonts w:asciiTheme="majorHAnsi" w:hAnsiTheme="majorHAnsi" w:cs="Tahoma"/>
          <w:b/>
          <w:sz w:val="24"/>
          <w:szCs w:val="24"/>
        </w:rPr>
        <w:t>:</w:t>
      </w:r>
      <w:r w:rsidR="00586EDC" w:rsidRPr="00CE7EC1">
        <w:rPr>
          <w:rFonts w:asciiTheme="majorHAnsi" w:hAnsiTheme="majorHAnsi" w:cs="Tahoma"/>
          <w:sz w:val="24"/>
          <w:szCs w:val="24"/>
        </w:rPr>
        <w:t xml:space="preserve"> </w:t>
      </w:r>
      <w:r w:rsidR="00586EDC" w:rsidRPr="00CE7EC1">
        <w:rPr>
          <w:rFonts w:asciiTheme="majorHAnsi" w:hAnsiTheme="majorHAnsi" w:cs="Tahoma"/>
          <w:sz w:val="24"/>
          <w:szCs w:val="24"/>
        </w:rPr>
        <w:tab/>
      </w:r>
      <w:r w:rsidR="00D826F6" w:rsidRPr="00711381">
        <w:rPr>
          <w:rFonts w:asciiTheme="majorHAnsi" w:hAnsiTheme="majorHAnsi"/>
          <w:bCs/>
          <w:iCs/>
          <w:sz w:val="24"/>
          <w:szCs w:val="24"/>
        </w:rPr>
        <w:t>A</w:t>
      </w:r>
      <w:r w:rsidR="00D826F6" w:rsidRPr="00711381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D826F6" w:rsidRPr="00711381">
        <w:rPr>
          <w:rFonts w:asciiTheme="majorHAnsi" w:hAnsiTheme="majorHAnsi"/>
          <w:bCs/>
          <w:iCs/>
          <w:sz w:val="24"/>
          <w:szCs w:val="24"/>
        </w:rPr>
        <w:t xml:space="preserve">Study </w:t>
      </w:r>
      <w:r w:rsidR="000E72F9">
        <w:rPr>
          <w:rFonts w:asciiTheme="majorHAnsi" w:hAnsiTheme="majorHAnsi"/>
          <w:bCs/>
          <w:iCs/>
          <w:sz w:val="24"/>
          <w:szCs w:val="24"/>
        </w:rPr>
        <w:t>on</w:t>
      </w:r>
      <w:r w:rsidR="00586EDC" w:rsidRPr="00711381">
        <w:rPr>
          <w:rFonts w:asciiTheme="majorHAnsi" w:hAnsiTheme="majorHAnsi"/>
          <w:bCs/>
          <w:iCs/>
          <w:sz w:val="24"/>
          <w:szCs w:val="24"/>
        </w:rPr>
        <w:t xml:space="preserve"> </w:t>
      </w:r>
      <w:r w:rsidR="00D826F6" w:rsidRPr="00711381">
        <w:rPr>
          <w:rFonts w:asciiTheme="majorHAnsi" w:hAnsiTheme="majorHAnsi"/>
          <w:bCs/>
          <w:iCs/>
          <w:sz w:val="24"/>
          <w:szCs w:val="24"/>
        </w:rPr>
        <w:t>Retail Banking Services Provide By Yes Bank Nagpur</w:t>
      </w:r>
    </w:p>
    <w:p w:rsidR="007D1B76" w:rsidRPr="00CE7EC1" w:rsidRDefault="00711381" w:rsidP="00CB36EC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Specialization</w:t>
      </w:r>
      <w:r w:rsidR="00586EDC" w:rsidRPr="00960030">
        <w:rPr>
          <w:rFonts w:asciiTheme="majorHAnsi" w:hAnsiTheme="majorHAnsi" w:cs="Tahoma"/>
          <w:b/>
          <w:sz w:val="24"/>
          <w:szCs w:val="24"/>
        </w:rPr>
        <w:t>:</w:t>
      </w:r>
      <w:r w:rsidR="00586EDC" w:rsidRPr="00CE7EC1">
        <w:rPr>
          <w:rFonts w:asciiTheme="majorHAnsi" w:hAnsiTheme="majorHAnsi" w:cs="Tahoma"/>
          <w:sz w:val="24"/>
          <w:szCs w:val="24"/>
        </w:rPr>
        <w:tab/>
      </w:r>
      <w:r w:rsidR="00D826F6">
        <w:rPr>
          <w:rFonts w:asciiTheme="majorHAnsi" w:hAnsiTheme="majorHAnsi" w:cs="Tahoma"/>
          <w:sz w:val="24"/>
          <w:szCs w:val="24"/>
        </w:rPr>
        <w:t xml:space="preserve">Banking </w:t>
      </w:r>
      <w:r w:rsidR="00586EDC">
        <w:rPr>
          <w:rFonts w:asciiTheme="majorHAnsi" w:hAnsiTheme="majorHAnsi" w:cs="Tahoma"/>
          <w:sz w:val="24"/>
          <w:szCs w:val="24"/>
        </w:rPr>
        <w:t>(</w:t>
      </w:r>
      <w:r w:rsidR="008F0F17">
        <w:rPr>
          <w:rFonts w:asciiTheme="majorHAnsi" w:hAnsiTheme="majorHAnsi" w:cs="Tahoma"/>
          <w:sz w:val="24"/>
          <w:szCs w:val="24"/>
        </w:rPr>
        <w:t>Financial</w:t>
      </w:r>
      <w:r w:rsidR="00D826F6">
        <w:rPr>
          <w:rFonts w:asciiTheme="majorHAnsi" w:hAnsiTheme="majorHAnsi" w:cs="Tahoma"/>
          <w:sz w:val="24"/>
          <w:szCs w:val="24"/>
        </w:rPr>
        <w:t xml:space="preserve"> Services</w:t>
      </w:r>
      <w:r w:rsidR="00586EDC">
        <w:rPr>
          <w:rFonts w:asciiTheme="majorHAnsi" w:hAnsiTheme="majorHAnsi" w:cs="Tahoma"/>
          <w:sz w:val="24"/>
          <w:szCs w:val="24"/>
        </w:rPr>
        <w:t>)</w:t>
      </w:r>
    </w:p>
    <w:p w:rsidR="00155B65" w:rsidRPr="00A93927" w:rsidRDefault="007D1B76" w:rsidP="00A93927">
      <w:pPr>
        <w:pStyle w:val="Default"/>
        <w:ind w:left="2160" w:hanging="2160"/>
        <w:jc w:val="both"/>
        <w:rPr>
          <w:b/>
          <w:bCs/>
          <w:sz w:val="22"/>
          <w:szCs w:val="22"/>
        </w:rPr>
      </w:pPr>
      <w:r w:rsidRPr="00960030">
        <w:rPr>
          <w:rFonts w:asciiTheme="majorHAnsi" w:eastAsia="Calibri" w:hAnsiTheme="majorHAnsi" w:cs="Tahoma"/>
          <w:b/>
          <w:color w:val="auto"/>
        </w:rPr>
        <w:t>Description</w:t>
      </w:r>
      <w:r w:rsidR="00586EDC" w:rsidRPr="00960030">
        <w:rPr>
          <w:rFonts w:asciiTheme="majorHAnsi" w:eastAsia="Calibri" w:hAnsiTheme="majorHAnsi" w:cs="Tahoma"/>
          <w:b/>
          <w:color w:val="auto"/>
        </w:rPr>
        <w:t>:</w:t>
      </w:r>
      <w:r w:rsidR="00586EDC">
        <w:rPr>
          <w:b/>
        </w:rPr>
        <w:t xml:space="preserve"> </w:t>
      </w:r>
      <w:r w:rsidR="00586EDC">
        <w:rPr>
          <w:b/>
        </w:rPr>
        <w:tab/>
      </w:r>
      <w:r w:rsidRPr="00A93927">
        <w:rPr>
          <w:rFonts w:asciiTheme="majorHAnsi" w:eastAsia="Calibri" w:hAnsiTheme="majorHAnsi"/>
          <w:color w:val="auto"/>
          <w:sz w:val="22"/>
          <w:szCs w:val="22"/>
        </w:rPr>
        <w:t xml:space="preserve">This </w:t>
      </w:r>
      <w:r w:rsidR="00586EDC" w:rsidRPr="00A93927">
        <w:rPr>
          <w:rFonts w:asciiTheme="majorHAnsi" w:eastAsia="Calibri" w:hAnsiTheme="majorHAnsi"/>
          <w:color w:val="auto"/>
          <w:sz w:val="22"/>
          <w:szCs w:val="22"/>
        </w:rPr>
        <w:t xml:space="preserve">Project Deals With The </w:t>
      </w:r>
      <w:r w:rsidR="00586EDC">
        <w:rPr>
          <w:rFonts w:asciiTheme="majorHAnsi" w:eastAsia="Calibri" w:hAnsiTheme="majorHAnsi"/>
          <w:color w:val="auto"/>
          <w:sz w:val="22"/>
          <w:szCs w:val="22"/>
        </w:rPr>
        <w:t>Banking And Their</w:t>
      </w:r>
      <w:r w:rsidR="00586EDC" w:rsidRPr="00A93927">
        <w:rPr>
          <w:rFonts w:asciiTheme="majorHAnsi" w:eastAsia="Calibri" w:hAnsiTheme="majorHAnsi"/>
          <w:color w:val="auto"/>
          <w:sz w:val="22"/>
          <w:szCs w:val="22"/>
        </w:rPr>
        <w:t xml:space="preserve"> Services (</w:t>
      </w:r>
      <w:r w:rsidR="00711381" w:rsidRPr="00A93927">
        <w:rPr>
          <w:rFonts w:asciiTheme="majorHAnsi" w:eastAsia="Calibri" w:hAnsiTheme="majorHAnsi"/>
          <w:color w:val="auto"/>
          <w:sz w:val="22"/>
          <w:szCs w:val="22"/>
        </w:rPr>
        <w:t>Yes Bank</w:t>
      </w:r>
      <w:r w:rsidR="00586EDC" w:rsidRPr="00A93927">
        <w:rPr>
          <w:rFonts w:asciiTheme="majorHAnsi" w:eastAsia="Calibri" w:hAnsiTheme="majorHAnsi"/>
          <w:color w:val="auto"/>
          <w:sz w:val="22"/>
          <w:szCs w:val="22"/>
        </w:rPr>
        <w:t xml:space="preserve">). </w:t>
      </w:r>
      <w:r w:rsidR="00A93927" w:rsidRPr="00A93927">
        <w:rPr>
          <w:sz w:val="22"/>
          <w:szCs w:val="22"/>
        </w:rPr>
        <w:t xml:space="preserve">Banking </w:t>
      </w:r>
      <w:r w:rsidR="00586EDC" w:rsidRPr="00A93927">
        <w:rPr>
          <w:sz w:val="22"/>
          <w:szCs w:val="22"/>
        </w:rPr>
        <w:t xml:space="preserve">In </w:t>
      </w:r>
      <w:r w:rsidR="00A93927" w:rsidRPr="00A93927">
        <w:rPr>
          <w:sz w:val="22"/>
          <w:szCs w:val="22"/>
        </w:rPr>
        <w:t xml:space="preserve">India </w:t>
      </w:r>
      <w:r w:rsidR="00586EDC" w:rsidRPr="00A93927">
        <w:rPr>
          <w:sz w:val="22"/>
          <w:szCs w:val="22"/>
        </w:rPr>
        <w:t xml:space="preserve">Has Come A Full Circle From The Time When You Had To Wait In A </w:t>
      </w:r>
      <w:r w:rsidR="00586EDC">
        <w:rPr>
          <w:sz w:val="22"/>
          <w:szCs w:val="22"/>
        </w:rPr>
        <w:t>Queue To Collect Cash To Get</w:t>
      </w:r>
      <w:r w:rsidR="00586EDC" w:rsidRPr="00A93927">
        <w:rPr>
          <w:sz w:val="22"/>
          <w:szCs w:val="22"/>
        </w:rPr>
        <w:t xml:space="preserve"> It Delivered </w:t>
      </w:r>
      <w:r w:rsidR="00586EDC">
        <w:rPr>
          <w:sz w:val="22"/>
          <w:szCs w:val="22"/>
        </w:rPr>
        <w:t>To</w:t>
      </w:r>
      <w:r w:rsidR="00586EDC" w:rsidRPr="00A93927">
        <w:rPr>
          <w:sz w:val="22"/>
          <w:szCs w:val="22"/>
        </w:rPr>
        <w:t xml:space="preserve"> Your Doorstep At No Extra Cost. </w:t>
      </w:r>
      <w:r w:rsidR="00A93927" w:rsidRPr="00A93927">
        <w:rPr>
          <w:sz w:val="22"/>
          <w:szCs w:val="22"/>
        </w:rPr>
        <w:t xml:space="preserve">Add </w:t>
      </w:r>
      <w:r w:rsidR="00586EDC" w:rsidRPr="00A93927">
        <w:rPr>
          <w:sz w:val="22"/>
          <w:szCs w:val="22"/>
        </w:rPr>
        <w:t xml:space="preserve">To </w:t>
      </w:r>
      <w:r w:rsidR="000E72F9" w:rsidRPr="00A93927">
        <w:rPr>
          <w:sz w:val="22"/>
          <w:szCs w:val="22"/>
        </w:rPr>
        <w:t>Those Services</w:t>
      </w:r>
      <w:r w:rsidR="00586EDC" w:rsidRPr="00A93927">
        <w:rPr>
          <w:sz w:val="22"/>
          <w:szCs w:val="22"/>
        </w:rPr>
        <w:t xml:space="preserve"> Like Phone Banking, </w:t>
      </w:r>
      <w:r w:rsidR="00A93927" w:rsidRPr="00A93927">
        <w:rPr>
          <w:sz w:val="22"/>
          <w:szCs w:val="22"/>
        </w:rPr>
        <w:t xml:space="preserve">Internet </w:t>
      </w:r>
      <w:r w:rsidR="00586EDC" w:rsidRPr="00A93927">
        <w:rPr>
          <w:sz w:val="22"/>
          <w:szCs w:val="22"/>
        </w:rPr>
        <w:t xml:space="preserve">Banking, </w:t>
      </w:r>
      <w:r w:rsidR="000E72F9" w:rsidRPr="00A93927">
        <w:rPr>
          <w:sz w:val="22"/>
          <w:szCs w:val="22"/>
        </w:rPr>
        <w:t>and 24</w:t>
      </w:r>
      <w:r w:rsidR="00586EDC" w:rsidRPr="00A93927">
        <w:rPr>
          <w:sz w:val="22"/>
          <w:szCs w:val="22"/>
        </w:rPr>
        <w:t xml:space="preserve"> Hour </w:t>
      </w:r>
      <w:r w:rsidR="00A93927" w:rsidRPr="00A93927">
        <w:rPr>
          <w:sz w:val="22"/>
          <w:szCs w:val="22"/>
        </w:rPr>
        <w:t>ATM</w:t>
      </w:r>
      <w:r w:rsidR="00586EDC" w:rsidRPr="00A93927">
        <w:rPr>
          <w:sz w:val="22"/>
          <w:szCs w:val="22"/>
        </w:rPr>
        <w:t>, Draft Delivery At Home,</w:t>
      </w:r>
      <w:r w:rsidR="00586EDC">
        <w:rPr>
          <w:sz w:val="22"/>
          <w:szCs w:val="22"/>
        </w:rPr>
        <w:t xml:space="preserve"> Etc. And You Have Service Spelled</w:t>
      </w:r>
      <w:r w:rsidR="00586EDC" w:rsidRPr="00A93927">
        <w:rPr>
          <w:sz w:val="22"/>
          <w:szCs w:val="22"/>
        </w:rPr>
        <w:t xml:space="preserve"> With A Capital </w:t>
      </w:r>
      <w:r w:rsidR="00A93927" w:rsidRPr="00A93927">
        <w:rPr>
          <w:b/>
          <w:bCs/>
          <w:sz w:val="22"/>
          <w:szCs w:val="22"/>
        </w:rPr>
        <w:t>S</w:t>
      </w:r>
      <w:r w:rsidR="00586EDC" w:rsidRPr="00A93927">
        <w:rPr>
          <w:b/>
          <w:bCs/>
          <w:sz w:val="22"/>
          <w:szCs w:val="22"/>
        </w:rPr>
        <w:t>.</w:t>
      </w:r>
    </w:p>
    <w:p w:rsidR="00A93927" w:rsidRPr="00A93927" w:rsidRDefault="00A93927" w:rsidP="00A93927">
      <w:pPr>
        <w:widowControl w:val="0"/>
        <w:overflowPunct w:val="0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/>
        </w:rPr>
      </w:pPr>
      <w:r w:rsidRPr="007A079F">
        <w:rPr>
          <w:rFonts w:ascii="Times New Roman" w:hAnsi="Times New Roman"/>
          <w:bCs/>
        </w:rPr>
        <w:t>Retail Banking</w:t>
      </w:r>
      <w:r w:rsidR="00586EDC" w:rsidRPr="007A079F">
        <w:rPr>
          <w:rFonts w:ascii="Times New Roman" w:hAnsi="Times New Roman"/>
          <w:bCs/>
        </w:rPr>
        <w:t>:</w:t>
      </w:r>
      <w:r w:rsidR="00586E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This</w:t>
      </w:r>
      <w:r w:rsidRPr="00A93927">
        <w:rPr>
          <w:rFonts w:ascii="Times New Roman" w:hAnsi="Times New Roman"/>
        </w:rPr>
        <w:t xml:space="preserve"> </w:t>
      </w:r>
      <w:r w:rsidR="00586EDC" w:rsidRPr="00A93927">
        <w:rPr>
          <w:rFonts w:ascii="Times New Roman" w:hAnsi="Times New Roman"/>
        </w:rPr>
        <w:t>Division Provides A Range Of Financial Services To</w:t>
      </w:r>
      <w:r w:rsidR="00586EDC" w:rsidRPr="00A93927">
        <w:rPr>
          <w:rFonts w:ascii="Times New Roman" w:hAnsi="Times New Roman"/>
          <w:b/>
          <w:bCs/>
        </w:rPr>
        <w:t xml:space="preserve"> </w:t>
      </w:r>
      <w:r w:rsidR="00586EDC">
        <w:rPr>
          <w:rFonts w:ascii="Times New Roman" w:hAnsi="Times New Roman"/>
        </w:rPr>
        <w:t xml:space="preserve">Individual Customers And Small </w:t>
      </w:r>
      <w:r w:rsidR="00586EDC" w:rsidRPr="00A93927">
        <w:rPr>
          <w:rFonts w:ascii="Times New Roman" w:hAnsi="Times New Roman"/>
        </w:rPr>
        <w:t xml:space="preserve">Companies. </w:t>
      </w:r>
      <w:r w:rsidRPr="00A93927">
        <w:rPr>
          <w:rFonts w:ascii="Times New Roman" w:hAnsi="Times New Roman"/>
        </w:rPr>
        <w:t xml:space="preserve">It </w:t>
      </w:r>
      <w:r w:rsidR="00586EDC" w:rsidRPr="00A93927">
        <w:rPr>
          <w:rFonts w:ascii="Times New Roman" w:hAnsi="Times New Roman"/>
        </w:rPr>
        <w:t>Operates Mainly Through Branch Networks.</w:t>
      </w:r>
    </w:p>
    <w:p w:rsidR="00A93927" w:rsidRDefault="00A93927" w:rsidP="00A93927">
      <w:pPr>
        <w:widowControl w:val="0"/>
        <w:overflowPunct w:val="0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/>
        </w:rPr>
      </w:pPr>
      <w:r w:rsidRPr="00A93927">
        <w:rPr>
          <w:rFonts w:ascii="Times New Roman" w:hAnsi="Times New Roman"/>
        </w:rPr>
        <w:t xml:space="preserve">Retail </w:t>
      </w:r>
      <w:r w:rsidR="00586EDC" w:rsidRPr="00A93927">
        <w:rPr>
          <w:rFonts w:ascii="Times New Roman" w:hAnsi="Times New Roman"/>
        </w:rPr>
        <w:t>Banking Includes Routine Transactions Like Deposits And Withdrawals Of Money; Money Transfer; Foreign Currency Exchange And Traveler</w:t>
      </w:r>
      <w:r w:rsidR="00586EDC">
        <w:rPr>
          <w:rFonts w:ascii="Times New Roman" w:hAnsi="Times New Roman"/>
        </w:rPr>
        <w:t>s</w:t>
      </w:r>
      <w:r w:rsidR="00586EDC" w:rsidRPr="00A93927">
        <w:rPr>
          <w:rFonts w:ascii="Times New Roman" w:hAnsi="Times New Roman"/>
        </w:rPr>
        <w:t xml:space="preserve"> Cheque Encashment. </w:t>
      </w:r>
      <w:r w:rsidRPr="00A93927">
        <w:rPr>
          <w:rFonts w:ascii="Times New Roman" w:hAnsi="Times New Roman"/>
        </w:rPr>
        <w:t xml:space="preserve">They </w:t>
      </w:r>
      <w:r w:rsidR="00586EDC" w:rsidRPr="00A93927">
        <w:rPr>
          <w:rFonts w:ascii="Times New Roman" w:hAnsi="Times New Roman"/>
        </w:rPr>
        <w:t xml:space="preserve">Also Deal With Personal And Small Loans, Credit </w:t>
      </w:r>
      <w:r w:rsidR="000E72F9" w:rsidRPr="00A93927">
        <w:rPr>
          <w:rFonts w:ascii="Times New Roman" w:hAnsi="Times New Roman"/>
        </w:rPr>
        <w:t>and</w:t>
      </w:r>
      <w:r w:rsidR="00586EDC" w:rsidRPr="00A93927">
        <w:rPr>
          <w:rFonts w:ascii="Times New Roman" w:hAnsi="Times New Roman"/>
        </w:rPr>
        <w:t xml:space="preserve"> Mortgages; They Also Develop </w:t>
      </w:r>
      <w:r w:rsidR="00586EDC">
        <w:rPr>
          <w:rFonts w:ascii="Times New Roman" w:hAnsi="Times New Roman"/>
        </w:rPr>
        <w:t xml:space="preserve">A </w:t>
      </w:r>
      <w:r w:rsidR="00586EDC" w:rsidRPr="00A93927">
        <w:rPr>
          <w:rFonts w:ascii="Times New Roman" w:hAnsi="Times New Roman"/>
        </w:rPr>
        <w:t>Various Deposit</w:t>
      </w:r>
    </w:p>
    <w:p w:rsidR="00A93927" w:rsidRPr="001A2162" w:rsidRDefault="003B0876" w:rsidP="001A2162">
      <w:pPr>
        <w:widowControl w:val="0"/>
        <w:overflowPunct w:val="0"/>
        <w:autoSpaceDE w:val="0"/>
        <w:autoSpaceDN w:val="0"/>
        <w:adjustRightInd w:val="0"/>
        <w:spacing w:after="0"/>
        <w:ind w:left="1440" w:firstLine="720"/>
        <w:jc w:val="both"/>
        <w:rPr>
          <w:rFonts w:ascii="Times New Roman" w:hAnsi="Times New Roman"/>
        </w:rPr>
      </w:pPr>
      <w:r w:rsidRPr="00A93927">
        <w:rPr>
          <w:rFonts w:ascii="Times New Roman" w:hAnsi="Times New Roman"/>
        </w:rPr>
        <w:t>Schemes</w:t>
      </w:r>
      <w:r w:rsidR="00A93927" w:rsidRPr="00A93927">
        <w:rPr>
          <w:rFonts w:ascii="Times New Roman" w:hAnsi="Times New Roman"/>
        </w:rPr>
        <w:t xml:space="preserve"> </w:t>
      </w:r>
      <w:r w:rsidR="00F64D8F" w:rsidRPr="00A93927">
        <w:rPr>
          <w:rFonts w:ascii="Times New Roman" w:hAnsi="Times New Roman"/>
        </w:rPr>
        <w:t>and</w:t>
      </w:r>
      <w:r w:rsidR="00586EDC" w:rsidRPr="00A93927">
        <w:rPr>
          <w:rFonts w:ascii="Times New Roman" w:hAnsi="Times New Roman"/>
        </w:rPr>
        <w:t xml:space="preserve"> Help People Fill Their Coffers.</w:t>
      </w:r>
    </w:p>
    <w:p w:rsidR="00CE1A9F" w:rsidRPr="00734B14" w:rsidRDefault="00CE1A9F" w:rsidP="00734B14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638CE" w:rsidRPr="0064271E" w:rsidRDefault="00274E80" w:rsidP="00A82ED7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Skills</w:t>
      </w:r>
      <w:r w:rsidR="00586EDC">
        <w:rPr>
          <w:rFonts w:ascii="Times New Roman" w:hAnsi="Times New Roman"/>
          <w:sz w:val="24"/>
          <w:szCs w:val="24"/>
        </w:rPr>
        <w:t>:</w:t>
      </w:r>
    </w:p>
    <w:p w:rsidR="00D842F1" w:rsidRDefault="00D842F1" w:rsidP="00A82ED7">
      <w:pPr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274E80" w:rsidRPr="00D70C77" w:rsidRDefault="00F10D01" w:rsidP="00A82ED7">
      <w:pPr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 w:rsidRPr="00D70C77">
        <w:rPr>
          <w:rFonts w:asciiTheme="majorHAnsi" w:hAnsiTheme="majorHAnsi" w:cs="Tahoma"/>
          <w:b/>
          <w:sz w:val="24"/>
          <w:szCs w:val="24"/>
        </w:rPr>
        <w:t>STRENGHT</w:t>
      </w:r>
      <w:r w:rsidR="00586EDC" w:rsidRPr="00D70C77">
        <w:rPr>
          <w:rFonts w:asciiTheme="majorHAnsi" w:hAnsiTheme="majorHAnsi" w:cs="Tahoma"/>
          <w:b/>
          <w:sz w:val="24"/>
          <w:szCs w:val="24"/>
        </w:rPr>
        <w:t>:</w:t>
      </w:r>
    </w:p>
    <w:p w:rsidR="00274E80" w:rsidRPr="00F10D01" w:rsidRDefault="00274E80" w:rsidP="0040186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F10D01">
        <w:rPr>
          <w:rFonts w:asciiTheme="majorHAnsi" w:hAnsiTheme="majorHAnsi" w:cs="Tahoma"/>
          <w:sz w:val="24"/>
          <w:szCs w:val="24"/>
        </w:rPr>
        <w:t>Quick Learner</w:t>
      </w:r>
    </w:p>
    <w:p w:rsidR="001727AB" w:rsidRDefault="001727AB" w:rsidP="001727AB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1727AB">
        <w:rPr>
          <w:rFonts w:asciiTheme="majorHAnsi" w:hAnsiTheme="majorHAnsi" w:cs="Tahoma"/>
          <w:sz w:val="24"/>
          <w:szCs w:val="24"/>
        </w:rPr>
        <w:t xml:space="preserve">Willingness </w:t>
      </w:r>
      <w:r w:rsidR="000E72F9" w:rsidRPr="001727AB">
        <w:rPr>
          <w:rFonts w:asciiTheme="majorHAnsi" w:hAnsiTheme="majorHAnsi" w:cs="Tahoma"/>
          <w:sz w:val="24"/>
          <w:szCs w:val="24"/>
        </w:rPr>
        <w:t>to</w:t>
      </w:r>
      <w:r w:rsidR="00586EDC" w:rsidRPr="001727AB">
        <w:rPr>
          <w:rFonts w:asciiTheme="majorHAnsi" w:hAnsiTheme="majorHAnsi" w:cs="Tahoma"/>
          <w:sz w:val="24"/>
          <w:szCs w:val="24"/>
        </w:rPr>
        <w:t xml:space="preserve"> Work </w:t>
      </w:r>
      <w:r w:rsidR="000E72F9" w:rsidRPr="001727AB">
        <w:rPr>
          <w:rFonts w:asciiTheme="majorHAnsi" w:hAnsiTheme="majorHAnsi" w:cs="Tahoma"/>
          <w:sz w:val="24"/>
          <w:szCs w:val="24"/>
        </w:rPr>
        <w:t>in</w:t>
      </w:r>
      <w:r w:rsidR="00586EDC" w:rsidRPr="001727AB">
        <w:rPr>
          <w:rFonts w:asciiTheme="majorHAnsi" w:hAnsiTheme="majorHAnsi" w:cs="Tahoma"/>
          <w:sz w:val="24"/>
          <w:szCs w:val="24"/>
        </w:rPr>
        <w:t xml:space="preserve"> </w:t>
      </w:r>
      <w:r w:rsidR="000E72F9" w:rsidRPr="001727AB">
        <w:rPr>
          <w:rFonts w:asciiTheme="majorHAnsi" w:hAnsiTheme="majorHAnsi" w:cs="Tahoma"/>
          <w:sz w:val="24"/>
          <w:szCs w:val="24"/>
        </w:rPr>
        <w:t>a</w:t>
      </w:r>
      <w:r w:rsidR="00586EDC" w:rsidRPr="001727AB">
        <w:rPr>
          <w:rFonts w:asciiTheme="majorHAnsi" w:hAnsiTheme="majorHAnsi" w:cs="Tahoma"/>
          <w:sz w:val="24"/>
          <w:szCs w:val="24"/>
        </w:rPr>
        <w:t xml:space="preserve"> Team </w:t>
      </w:r>
      <w:r w:rsidR="000E72F9" w:rsidRPr="001727AB">
        <w:rPr>
          <w:rFonts w:asciiTheme="majorHAnsi" w:hAnsiTheme="majorHAnsi" w:cs="Tahoma"/>
          <w:sz w:val="24"/>
          <w:szCs w:val="24"/>
        </w:rPr>
        <w:t>and</w:t>
      </w:r>
      <w:r w:rsidR="00586EDC" w:rsidRPr="001727AB">
        <w:rPr>
          <w:rFonts w:asciiTheme="majorHAnsi" w:hAnsiTheme="majorHAnsi" w:cs="Tahoma"/>
          <w:sz w:val="24"/>
          <w:szCs w:val="24"/>
        </w:rPr>
        <w:t xml:space="preserve"> Smart Work.</w:t>
      </w:r>
    </w:p>
    <w:p w:rsidR="00CE1A9F" w:rsidRPr="00CE1A9F" w:rsidRDefault="00E924C8" w:rsidP="00CE1A9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Style w:val="listparagraph-h"/>
          <w:rFonts w:asciiTheme="majorHAnsi" w:hAnsiTheme="majorHAnsi" w:cs="Tahoma"/>
          <w:sz w:val="24"/>
          <w:szCs w:val="24"/>
        </w:rPr>
      </w:pPr>
      <w:r>
        <w:rPr>
          <w:rStyle w:val="listparagraph-h"/>
          <w:rFonts w:asciiTheme="majorHAnsi" w:hAnsiTheme="majorHAnsi" w:cs="Arial"/>
          <w:iCs/>
        </w:rPr>
        <w:t xml:space="preserve">Punctuality </w:t>
      </w:r>
      <w:r w:rsidR="00586EDC">
        <w:rPr>
          <w:rStyle w:val="listparagraph-h"/>
          <w:rFonts w:asciiTheme="majorHAnsi" w:hAnsiTheme="majorHAnsi" w:cs="Arial"/>
          <w:iCs/>
        </w:rPr>
        <w:t xml:space="preserve">&amp; </w:t>
      </w:r>
      <w:r>
        <w:rPr>
          <w:rStyle w:val="listparagraph-h"/>
          <w:rFonts w:asciiTheme="majorHAnsi" w:hAnsiTheme="majorHAnsi" w:cs="Arial"/>
          <w:iCs/>
        </w:rPr>
        <w:t>Time</w:t>
      </w:r>
      <w:r w:rsidR="00CE1A9F" w:rsidRPr="00CE1A9F">
        <w:rPr>
          <w:rStyle w:val="listparagraph-h"/>
          <w:rFonts w:asciiTheme="majorHAnsi" w:hAnsiTheme="majorHAnsi" w:cs="Arial"/>
          <w:iCs/>
        </w:rPr>
        <w:t>keeping</w:t>
      </w:r>
    </w:p>
    <w:p w:rsidR="00CE1A9F" w:rsidRPr="00D842F1" w:rsidRDefault="00CE1A9F" w:rsidP="00CE1A9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Style w:val="listparagraph-h"/>
          <w:rFonts w:asciiTheme="majorHAnsi" w:hAnsiTheme="majorHAnsi" w:cs="Tahoma"/>
          <w:sz w:val="24"/>
          <w:szCs w:val="24"/>
        </w:rPr>
      </w:pPr>
      <w:r w:rsidRPr="00EB659B">
        <w:rPr>
          <w:rStyle w:val="listparagraph-h"/>
          <w:rFonts w:asciiTheme="majorHAnsi" w:hAnsiTheme="majorHAnsi" w:cs="Arial"/>
          <w:iCs/>
        </w:rPr>
        <w:t xml:space="preserve">Ability </w:t>
      </w:r>
      <w:r w:rsidR="00586EDC" w:rsidRPr="00EB659B">
        <w:rPr>
          <w:rStyle w:val="listparagraph-h"/>
          <w:rFonts w:asciiTheme="majorHAnsi" w:hAnsiTheme="majorHAnsi" w:cs="Arial"/>
          <w:iCs/>
        </w:rPr>
        <w:t>To Understand The Situation</w:t>
      </w:r>
    </w:p>
    <w:p w:rsidR="00D842F1" w:rsidRPr="00D842F1" w:rsidRDefault="00D842F1" w:rsidP="00D842F1">
      <w:pPr>
        <w:shd w:val="clear" w:color="auto" w:fill="FFFFFF"/>
        <w:spacing w:after="0" w:line="240" w:lineRule="auto"/>
        <w:jc w:val="both"/>
        <w:rPr>
          <w:rStyle w:val="listparagraph-h"/>
          <w:rFonts w:asciiTheme="majorHAnsi" w:hAnsiTheme="majorHAnsi" w:cs="Tahoma"/>
          <w:sz w:val="24"/>
          <w:szCs w:val="24"/>
        </w:rPr>
      </w:pPr>
    </w:p>
    <w:p w:rsidR="00274E80" w:rsidRPr="003F6683" w:rsidRDefault="00586EDC" w:rsidP="00137830">
      <w:pPr>
        <w:pStyle w:val="NormalWeb"/>
        <w:tabs>
          <w:tab w:val="left" w:pos="3060"/>
        </w:tabs>
        <w:spacing w:before="11" w:beforeAutospacing="0" w:after="0"/>
        <w:ind w:left="720"/>
        <w:rPr>
          <w:rFonts w:asciiTheme="majorHAnsi" w:eastAsia="Calibri" w:hAnsiTheme="majorHAnsi" w:cs="Tahoma"/>
        </w:rPr>
      </w:pPr>
      <w:r w:rsidRPr="003F6683">
        <w:rPr>
          <w:rFonts w:asciiTheme="majorHAnsi" w:eastAsia="Calibri" w:hAnsiTheme="majorHAnsi" w:cs="Tahoma"/>
        </w:rPr>
        <w:tab/>
      </w:r>
    </w:p>
    <w:p w:rsidR="00274E80" w:rsidRPr="00D70C77" w:rsidRDefault="00F10D01" w:rsidP="008F7499">
      <w:pPr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 w:rsidRPr="00D70C77">
        <w:rPr>
          <w:rFonts w:asciiTheme="majorHAnsi" w:hAnsiTheme="majorHAnsi" w:cs="Tahoma"/>
          <w:b/>
          <w:sz w:val="24"/>
          <w:szCs w:val="24"/>
        </w:rPr>
        <w:t xml:space="preserve">INTERESTS </w:t>
      </w:r>
      <w:r w:rsidR="00586EDC" w:rsidRPr="00D70C77">
        <w:rPr>
          <w:rFonts w:asciiTheme="majorHAnsi" w:hAnsiTheme="majorHAnsi" w:cs="Tahoma"/>
          <w:b/>
          <w:sz w:val="24"/>
          <w:szCs w:val="24"/>
        </w:rPr>
        <w:t>(</w:t>
      </w:r>
      <w:r w:rsidRPr="00D70C77">
        <w:rPr>
          <w:rFonts w:asciiTheme="majorHAnsi" w:hAnsiTheme="majorHAnsi" w:cs="Tahoma"/>
          <w:b/>
          <w:sz w:val="24"/>
          <w:szCs w:val="24"/>
        </w:rPr>
        <w:t>HOBBIES</w:t>
      </w:r>
      <w:r w:rsidR="00586EDC" w:rsidRPr="00D70C77">
        <w:rPr>
          <w:rFonts w:asciiTheme="majorHAnsi" w:hAnsiTheme="majorHAnsi" w:cs="Tahoma"/>
          <w:b/>
          <w:sz w:val="24"/>
          <w:szCs w:val="24"/>
        </w:rPr>
        <w:t>):</w:t>
      </w:r>
    </w:p>
    <w:p w:rsidR="00274E80" w:rsidRPr="00F10D01" w:rsidRDefault="00274E80" w:rsidP="008F7499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F10D01">
        <w:rPr>
          <w:rFonts w:asciiTheme="majorHAnsi" w:hAnsiTheme="majorHAnsi" w:cs="Tahoma"/>
          <w:sz w:val="24"/>
          <w:szCs w:val="24"/>
        </w:rPr>
        <w:t xml:space="preserve">Listening </w:t>
      </w:r>
      <w:r w:rsidR="00586EDC">
        <w:rPr>
          <w:rFonts w:asciiTheme="majorHAnsi" w:hAnsiTheme="majorHAnsi" w:cs="Tahoma"/>
          <w:sz w:val="24"/>
          <w:szCs w:val="24"/>
        </w:rPr>
        <w:t>Songs</w:t>
      </w:r>
    </w:p>
    <w:p w:rsidR="00274E80" w:rsidRPr="00F10D01" w:rsidRDefault="00CE1A9F" w:rsidP="008F7499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Playing Cricket</w:t>
      </w:r>
    </w:p>
    <w:p w:rsidR="00155B65" w:rsidRDefault="005F146C" w:rsidP="008F7499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Fitness </w:t>
      </w:r>
      <w:r w:rsidR="00586EDC">
        <w:rPr>
          <w:rFonts w:asciiTheme="majorHAnsi" w:hAnsiTheme="majorHAnsi" w:cs="Tahoma"/>
          <w:sz w:val="24"/>
          <w:szCs w:val="24"/>
        </w:rPr>
        <w:t>(</w:t>
      </w:r>
      <w:r>
        <w:rPr>
          <w:rFonts w:asciiTheme="majorHAnsi" w:hAnsiTheme="majorHAnsi" w:cs="Tahoma"/>
          <w:sz w:val="24"/>
          <w:szCs w:val="24"/>
        </w:rPr>
        <w:t>Gyming</w:t>
      </w:r>
      <w:r w:rsidR="00586EDC">
        <w:rPr>
          <w:rFonts w:asciiTheme="majorHAnsi" w:hAnsiTheme="majorHAnsi" w:cs="Tahoma"/>
          <w:sz w:val="24"/>
          <w:szCs w:val="24"/>
        </w:rPr>
        <w:t>)</w:t>
      </w:r>
    </w:p>
    <w:p w:rsidR="00D842F1" w:rsidRDefault="00D842F1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891A0D" w:rsidRDefault="00891A0D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D842F1" w:rsidRPr="00D842F1" w:rsidRDefault="00D842F1" w:rsidP="00D842F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155B65" w:rsidRPr="008638CE" w:rsidRDefault="00155B65" w:rsidP="008F7499">
      <w:pPr>
        <w:spacing w:after="0" w:line="240" w:lineRule="auto"/>
        <w:rPr>
          <w:rFonts w:ascii="Times New Roman" w:hAnsi="Times New Roman"/>
        </w:rPr>
      </w:pPr>
    </w:p>
    <w:p w:rsidR="00A23998" w:rsidRDefault="00A23998" w:rsidP="00401869">
      <w:pPr>
        <w:pBdr>
          <w:bottom w:val="single" w:sz="4" w:space="1" w:color="000000"/>
        </w:pBdr>
        <w:shd w:val="clear" w:color="auto" w:fill="DBE5F1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Personal Details</w:t>
      </w:r>
      <w:r w:rsidR="00586EDC">
        <w:rPr>
          <w:rFonts w:ascii="Times New Roman" w:hAnsi="Times New Roman"/>
        </w:rPr>
        <w:t xml:space="preserve">:                           </w:t>
      </w:r>
      <w:r w:rsidR="00586EDC">
        <w:rPr>
          <w:rFonts w:ascii="Times New Roman" w:hAnsi="Times New Roman"/>
        </w:rPr>
        <w:tab/>
      </w:r>
    </w:p>
    <w:p w:rsidR="00F473C7" w:rsidRDefault="00F473C7" w:rsidP="00401869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</w:p>
    <w:p w:rsidR="00A23998" w:rsidRPr="00636F08" w:rsidRDefault="00043229" w:rsidP="00401869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  <w:r w:rsidRPr="00636F08">
        <w:rPr>
          <w:rFonts w:asciiTheme="majorHAnsi" w:hAnsiTheme="majorHAnsi" w:cs="Tahoma"/>
          <w:sz w:val="24"/>
          <w:szCs w:val="24"/>
        </w:rPr>
        <w:t xml:space="preserve">Date </w:t>
      </w:r>
      <w:r w:rsidR="00586EDC" w:rsidRPr="00636F08">
        <w:rPr>
          <w:rFonts w:asciiTheme="majorHAnsi" w:hAnsiTheme="majorHAnsi" w:cs="Tahoma"/>
          <w:sz w:val="24"/>
          <w:szCs w:val="24"/>
        </w:rPr>
        <w:t>O</w:t>
      </w:r>
      <w:r w:rsidR="00586EDC">
        <w:rPr>
          <w:rFonts w:asciiTheme="majorHAnsi" w:hAnsiTheme="majorHAnsi" w:cs="Tahoma"/>
          <w:sz w:val="24"/>
          <w:szCs w:val="24"/>
        </w:rPr>
        <w:t xml:space="preserve">f </w:t>
      </w:r>
      <w:r w:rsidR="00D842F1">
        <w:rPr>
          <w:rFonts w:asciiTheme="majorHAnsi" w:hAnsiTheme="majorHAnsi" w:cs="Tahoma"/>
          <w:sz w:val="24"/>
          <w:szCs w:val="24"/>
        </w:rPr>
        <w:t>Birth</w:t>
      </w:r>
      <w:r w:rsidR="00586EDC">
        <w:rPr>
          <w:rFonts w:asciiTheme="majorHAnsi" w:hAnsiTheme="majorHAnsi" w:cs="Tahoma"/>
          <w:sz w:val="24"/>
          <w:szCs w:val="24"/>
        </w:rPr>
        <w:tab/>
      </w:r>
      <w:r w:rsidR="00586EDC">
        <w:rPr>
          <w:rFonts w:asciiTheme="majorHAnsi" w:hAnsiTheme="majorHAnsi" w:cs="Tahoma"/>
          <w:sz w:val="24"/>
          <w:szCs w:val="24"/>
        </w:rPr>
        <w:tab/>
        <w:t>:</w:t>
      </w:r>
      <w:r w:rsidR="00586EDC">
        <w:rPr>
          <w:rFonts w:asciiTheme="majorHAnsi" w:hAnsiTheme="majorHAnsi" w:cs="Tahoma"/>
          <w:sz w:val="24"/>
          <w:szCs w:val="24"/>
        </w:rPr>
        <w:tab/>
        <w:t>01</w:t>
      </w:r>
      <w:r w:rsidR="00586EDC" w:rsidRPr="00636F08">
        <w:rPr>
          <w:rFonts w:asciiTheme="majorHAnsi" w:hAnsiTheme="majorHAnsi" w:cs="Tahoma"/>
          <w:sz w:val="24"/>
          <w:szCs w:val="24"/>
        </w:rPr>
        <w:t xml:space="preserve"> </w:t>
      </w:r>
      <w:r w:rsidR="00445C03">
        <w:rPr>
          <w:rFonts w:asciiTheme="majorHAnsi" w:hAnsiTheme="majorHAnsi" w:cs="Tahoma"/>
          <w:sz w:val="24"/>
          <w:szCs w:val="24"/>
        </w:rPr>
        <w:t>Aug</w:t>
      </w:r>
      <w:r w:rsidR="00D842F1">
        <w:rPr>
          <w:rFonts w:asciiTheme="majorHAnsi" w:hAnsiTheme="majorHAnsi" w:cs="Tahoma"/>
          <w:sz w:val="24"/>
          <w:szCs w:val="24"/>
        </w:rPr>
        <w:t xml:space="preserve"> </w:t>
      </w:r>
      <w:r w:rsidR="00586EDC">
        <w:rPr>
          <w:rFonts w:asciiTheme="majorHAnsi" w:hAnsiTheme="majorHAnsi" w:cs="Tahoma"/>
          <w:sz w:val="24"/>
          <w:szCs w:val="24"/>
        </w:rPr>
        <w:t>1992</w:t>
      </w:r>
    </w:p>
    <w:p w:rsidR="00A23998" w:rsidRPr="00636F08" w:rsidRDefault="00A23998" w:rsidP="00401869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  <w:r w:rsidRPr="00636F08">
        <w:rPr>
          <w:rFonts w:asciiTheme="majorHAnsi" w:hAnsiTheme="majorHAnsi" w:cs="Tahoma"/>
          <w:sz w:val="24"/>
          <w:szCs w:val="24"/>
        </w:rPr>
        <w:t>Gender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586EDC" w:rsidRPr="00636F08">
        <w:rPr>
          <w:rFonts w:asciiTheme="majorHAnsi" w:hAnsiTheme="majorHAnsi" w:cs="Tahoma"/>
          <w:sz w:val="24"/>
          <w:szCs w:val="24"/>
        </w:rPr>
        <w:tab/>
        <w:t>: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891A68">
        <w:rPr>
          <w:rFonts w:asciiTheme="majorHAnsi" w:hAnsiTheme="majorHAnsi" w:cs="Tahoma"/>
          <w:sz w:val="24"/>
          <w:szCs w:val="24"/>
        </w:rPr>
        <w:t>M</w:t>
      </w:r>
      <w:r w:rsidRPr="00636F08">
        <w:rPr>
          <w:rFonts w:asciiTheme="majorHAnsi" w:hAnsiTheme="majorHAnsi" w:cs="Tahoma"/>
          <w:sz w:val="24"/>
          <w:szCs w:val="24"/>
        </w:rPr>
        <w:t>ale</w:t>
      </w:r>
    </w:p>
    <w:p w:rsidR="00A23998" w:rsidRPr="00636F08" w:rsidRDefault="00A23998" w:rsidP="00636F08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  <w:r w:rsidRPr="00636F08">
        <w:rPr>
          <w:rFonts w:asciiTheme="majorHAnsi" w:hAnsiTheme="majorHAnsi" w:cs="Tahoma"/>
          <w:sz w:val="24"/>
          <w:szCs w:val="24"/>
        </w:rPr>
        <w:t>Father Name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586EDC" w:rsidRPr="00636F08">
        <w:rPr>
          <w:rFonts w:asciiTheme="majorHAnsi" w:hAnsiTheme="majorHAnsi" w:cs="Tahoma"/>
          <w:sz w:val="24"/>
          <w:szCs w:val="24"/>
        </w:rPr>
        <w:tab/>
        <w:t>: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E82A96">
        <w:rPr>
          <w:rFonts w:asciiTheme="majorHAnsi" w:hAnsiTheme="majorHAnsi" w:cs="Tahoma"/>
          <w:sz w:val="24"/>
          <w:szCs w:val="24"/>
        </w:rPr>
        <w:t xml:space="preserve">Jagdish </w:t>
      </w:r>
      <w:r w:rsidR="00D842F1">
        <w:rPr>
          <w:rFonts w:asciiTheme="majorHAnsi" w:hAnsiTheme="majorHAnsi" w:cs="Tahoma"/>
          <w:sz w:val="24"/>
          <w:szCs w:val="24"/>
        </w:rPr>
        <w:t>Munghate</w:t>
      </w:r>
    </w:p>
    <w:p w:rsidR="00A23998" w:rsidRPr="00636F08" w:rsidRDefault="00A23998" w:rsidP="00636F08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  <w:r w:rsidRPr="00636F08">
        <w:rPr>
          <w:rFonts w:asciiTheme="majorHAnsi" w:hAnsiTheme="majorHAnsi" w:cs="Tahoma"/>
          <w:sz w:val="24"/>
          <w:szCs w:val="24"/>
        </w:rPr>
        <w:t>Mother Name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586EDC" w:rsidRPr="00636F08">
        <w:rPr>
          <w:rFonts w:asciiTheme="majorHAnsi" w:hAnsiTheme="majorHAnsi" w:cs="Tahoma"/>
          <w:sz w:val="24"/>
          <w:szCs w:val="24"/>
        </w:rPr>
        <w:tab/>
        <w:t>: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D842F1">
        <w:rPr>
          <w:rFonts w:asciiTheme="majorHAnsi" w:hAnsiTheme="majorHAnsi" w:cs="Tahoma"/>
          <w:sz w:val="24"/>
          <w:szCs w:val="24"/>
        </w:rPr>
        <w:t>Geeta Munghate</w:t>
      </w:r>
    </w:p>
    <w:p w:rsidR="00A23998" w:rsidRPr="00636F08" w:rsidRDefault="00636F08" w:rsidP="00636F08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Mother Tongue</w:t>
      </w:r>
      <w:r w:rsidR="00586EDC">
        <w:rPr>
          <w:rFonts w:asciiTheme="majorHAnsi" w:hAnsiTheme="majorHAnsi" w:cs="Tahoma"/>
          <w:sz w:val="24"/>
          <w:szCs w:val="24"/>
        </w:rPr>
        <w:tab/>
      </w:r>
      <w:r w:rsidR="00586EDC" w:rsidRPr="00636F08">
        <w:rPr>
          <w:rFonts w:asciiTheme="majorHAnsi" w:hAnsiTheme="majorHAnsi" w:cs="Tahoma"/>
          <w:sz w:val="24"/>
          <w:szCs w:val="24"/>
        </w:rPr>
        <w:t>: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A23998" w:rsidRPr="00636F08">
        <w:rPr>
          <w:rFonts w:asciiTheme="majorHAnsi" w:hAnsiTheme="majorHAnsi" w:cs="Tahoma"/>
          <w:sz w:val="24"/>
          <w:szCs w:val="24"/>
        </w:rPr>
        <w:t>Marathi</w:t>
      </w:r>
    </w:p>
    <w:p w:rsidR="00A23998" w:rsidRPr="00636F08" w:rsidRDefault="00A23998" w:rsidP="00636F08">
      <w:pPr>
        <w:pStyle w:val="ListParagraph"/>
        <w:spacing w:after="0" w:line="240" w:lineRule="auto"/>
        <w:ind w:left="630" w:right="-180"/>
        <w:rPr>
          <w:rFonts w:asciiTheme="majorHAnsi" w:hAnsiTheme="majorHAnsi" w:cs="Tahoma"/>
          <w:sz w:val="24"/>
          <w:szCs w:val="24"/>
        </w:rPr>
      </w:pPr>
      <w:r w:rsidRPr="00636F08">
        <w:rPr>
          <w:rFonts w:asciiTheme="majorHAnsi" w:hAnsiTheme="majorHAnsi" w:cs="Tahoma"/>
          <w:sz w:val="24"/>
          <w:szCs w:val="24"/>
        </w:rPr>
        <w:t>Nationality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586EDC" w:rsidRPr="00636F08">
        <w:rPr>
          <w:rFonts w:asciiTheme="majorHAnsi" w:hAnsiTheme="majorHAnsi" w:cs="Tahoma"/>
          <w:sz w:val="24"/>
          <w:szCs w:val="24"/>
        </w:rPr>
        <w:tab/>
        <w:t>: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Pr="00636F08">
        <w:rPr>
          <w:rFonts w:asciiTheme="majorHAnsi" w:hAnsiTheme="majorHAnsi" w:cs="Tahoma"/>
          <w:sz w:val="24"/>
          <w:szCs w:val="24"/>
        </w:rPr>
        <w:t>Indian</w:t>
      </w:r>
    </w:p>
    <w:p w:rsidR="00A23998" w:rsidRPr="00636F08" w:rsidRDefault="00A23998" w:rsidP="00636F08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  <w:r w:rsidRPr="00636F08">
        <w:rPr>
          <w:rFonts w:asciiTheme="majorHAnsi" w:hAnsiTheme="majorHAnsi" w:cs="Tahoma"/>
          <w:sz w:val="24"/>
          <w:szCs w:val="24"/>
        </w:rPr>
        <w:t>Marital Status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586EDC" w:rsidRPr="00636F08">
        <w:rPr>
          <w:rFonts w:asciiTheme="majorHAnsi" w:hAnsiTheme="majorHAnsi" w:cs="Tahoma"/>
          <w:sz w:val="24"/>
          <w:szCs w:val="24"/>
        </w:rPr>
        <w:tab/>
        <w:t>: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Pr="00636F08">
        <w:rPr>
          <w:rFonts w:asciiTheme="majorHAnsi" w:hAnsiTheme="majorHAnsi" w:cs="Tahoma"/>
          <w:sz w:val="24"/>
          <w:szCs w:val="24"/>
        </w:rPr>
        <w:t>Unmarried</w:t>
      </w:r>
    </w:p>
    <w:p w:rsidR="00D842F1" w:rsidRPr="0059599C" w:rsidRDefault="00A23998" w:rsidP="0059599C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  <w:r w:rsidRPr="00636F08">
        <w:rPr>
          <w:rFonts w:asciiTheme="majorHAnsi" w:hAnsiTheme="majorHAnsi" w:cs="Tahoma"/>
          <w:sz w:val="24"/>
          <w:szCs w:val="24"/>
        </w:rPr>
        <w:t>Languages Known</w:t>
      </w:r>
      <w:r w:rsidR="00586EDC" w:rsidRPr="00636F08">
        <w:rPr>
          <w:rFonts w:asciiTheme="majorHAnsi" w:hAnsiTheme="majorHAnsi" w:cs="Tahoma"/>
          <w:sz w:val="24"/>
          <w:szCs w:val="24"/>
        </w:rPr>
        <w:tab/>
        <w:t>:</w:t>
      </w:r>
      <w:r w:rsidR="00586EDC" w:rsidRPr="00636F08">
        <w:rPr>
          <w:rFonts w:asciiTheme="majorHAnsi" w:hAnsiTheme="majorHAnsi" w:cs="Tahoma"/>
          <w:sz w:val="24"/>
          <w:szCs w:val="24"/>
        </w:rPr>
        <w:tab/>
      </w:r>
      <w:r w:rsidR="0052654E" w:rsidRPr="00636F08">
        <w:rPr>
          <w:rFonts w:asciiTheme="majorHAnsi" w:hAnsiTheme="majorHAnsi" w:cs="Tahoma"/>
          <w:sz w:val="24"/>
          <w:szCs w:val="24"/>
        </w:rPr>
        <w:t>Marathi</w:t>
      </w:r>
      <w:r w:rsidR="00586EDC">
        <w:rPr>
          <w:rFonts w:asciiTheme="majorHAnsi" w:hAnsiTheme="majorHAnsi" w:cs="Tahoma"/>
          <w:sz w:val="24"/>
          <w:szCs w:val="24"/>
        </w:rPr>
        <w:t>,</w:t>
      </w:r>
      <w:r w:rsidR="00586EDC" w:rsidRPr="00636F08">
        <w:rPr>
          <w:rFonts w:asciiTheme="majorHAnsi" w:hAnsiTheme="majorHAnsi" w:cs="Tahoma"/>
          <w:sz w:val="24"/>
          <w:szCs w:val="24"/>
        </w:rPr>
        <w:t xml:space="preserve"> </w:t>
      </w:r>
      <w:r w:rsidR="0052654E" w:rsidRPr="00636F08">
        <w:rPr>
          <w:rFonts w:asciiTheme="majorHAnsi" w:hAnsiTheme="majorHAnsi" w:cs="Tahoma"/>
          <w:sz w:val="24"/>
          <w:szCs w:val="24"/>
        </w:rPr>
        <w:t>Hindi</w:t>
      </w:r>
      <w:r w:rsidR="00586EDC">
        <w:rPr>
          <w:rFonts w:asciiTheme="majorHAnsi" w:hAnsiTheme="majorHAnsi" w:cs="Tahoma"/>
          <w:sz w:val="24"/>
          <w:szCs w:val="24"/>
        </w:rPr>
        <w:t>,</w:t>
      </w:r>
      <w:r w:rsidR="00586EDC" w:rsidRPr="00636F08">
        <w:rPr>
          <w:rFonts w:asciiTheme="majorHAnsi" w:hAnsiTheme="majorHAnsi" w:cs="Tahoma"/>
          <w:sz w:val="24"/>
          <w:szCs w:val="24"/>
        </w:rPr>
        <w:t xml:space="preserve"> </w:t>
      </w:r>
      <w:r w:rsidR="000E72F9">
        <w:rPr>
          <w:rFonts w:asciiTheme="majorHAnsi" w:hAnsiTheme="majorHAnsi" w:cs="Tahoma"/>
          <w:sz w:val="24"/>
          <w:szCs w:val="24"/>
        </w:rPr>
        <w:t>and</w:t>
      </w:r>
      <w:r w:rsidR="00586EDC">
        <w:rPr>
          <w:rFonts w:asciiTheme="majorHAnsi" w:hAnsiTheme="majorHAnsi" w:cs="Tahoma"/>
          <w:sz w:val="24"/>
          <w:szCs w:val="24"/>
        </w:rPr>
        <w:t xml:space="preserve"> </w:t>
      </w:r>
      <w:r w:rsidR="0052654E">
        <w:rPr>
          <w:rFonts w:asciiTheme="majorHAnsi" w:hAnsiTheme="majorHAnsi" w:cs="Tahoma"/>
          <w:sz w:val="24"/>
          <w:szCs w:val="24"/>
        </w:rPr>
        <w:t>English</w:t>
      </w:r>
      <w:r w:rsidR="00586EDC" w:rsidRPr="00636F08">
        <w:rPr>
          <w:rFonts w:asciiTheme="majorHAnsi" w:hAnsiTheme="majorHAnsi" w:cs="Tahoma"/>
          <w:sz w:val="24"/>
          <w:szCs w:val="24"/>
        </w:rPr>
        <w:br/>
      </w:r>
    </w:p>
    <w:p w:rsidR="00D842F1" w:rsidRPr="00636F08" w:rsidRDefault="00D842F1" w:rsidP="00636F08">
      <w:pPr>
        <w:pStyle w:val="ListParagraph"/>
        <w:spacing w:after="0" w:line="240" w:lineRule="auto"/>
        <w:ind w:left="630"/>
        <w:rPr>
          <w:rFonts w:asciiTheme="majorHAnsi" w:hAnsiTheme="majorHAnsi" w:cs="Tahoma"/>
          <w:sz w:val="24"/>
          <w:szCs w:val="24"/>
        </w:rPr>
      </w:pPr>
    </w:p>
    <w:p w:rsidR="0004002D" w:rsidRPr="0004002D" w:rsidRDefault="005E0596" w:rsidP="008F7499">
      <w:pPr>
        <w:pBdr>
          <w:bottom w:val="single" w:sz="4" w:space="1" w:color="000000"/>
        </w:pBdr>
        <w:shd w:val="clear" w:color="auto" w:fill="DBE5F1"/>
        <w:spacing w:line="240" w:lineRule="auto"/>
        <w:rPr>
          <w:rFonts w:ascii="Times New Roman" w:hAnsi="Times New Roman"/>
        </w:rPr>
      </w:pPr>
      <w:r w:rsidRPr="0004002D">
        <w:rPr>
          <w:rFonts w:ascii="Times New Roman" w:hAnsi="Times New Roman"/>
        </w:rPr>
        <w:t>Declaration</w:t>
      </w:r>
      <w:r w:rsidR="00586EDC">
        <w:rPr>
          <w:rFonts w:ascii="Times New Roman" w:hAnsi="Times New Roman"/>
        </w:rPr>
        <w:t>;</w:t>
      </w:r>
    </w:p>
    <w:p w:rsidR="00F473C7" w:rsidRDefault="00F473C7" w:rsidP="00642049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EA595E" w:rsidRDefault="00642049" w:rsidP="008F7499">
      <w:pPr>
        <w:spacing w:line="240" w:lineRule="auto"/>
        <w:rPr>
          <w:rFonts w:asciiTheme="majorHAnsi" w:hAnsiTheme="majorHAnsi" w:cs="Tahoma"/>
          <w:sz w:val="24"/>
          <w:szCs w:val="24"/>
        </w:rPr>
      </w:pPr>
      <w:r w:rsidRPr="00FC242E">
        <w:rPr>
          <w:rFonts w:asciiTheme="majorHAnsi" w:hAnsiTheme="majorHAnsi" w:cs="Tahoma"/>
          <w:sz w:val="24"/>
          <w:szCs w:val="24"/>
        </w:rPr>
        <w:t xml:space="preserve">I </w:t>
      </w:r>
      <w:r w:rsidR="00586EDC" w:rsidRPr="00FC242E">
        <w:rPr>
          <w:rFonts w:asciiTheme="majorHAnsi" w:hAnsiTheme="majorHAnsi" w:cs="Tahoma"/>
          <w:sz w:val="24"/>
          <w:szCs w:val="24"/>
        </w:rPr>
        <w:t>Hereby Declare That The Information Furnished Above Is True And Correct To The Best Of My Knowledge And Belief.</w:t>
      </w:r>
    </w:p>
    <w:p w:rsidR="0059599C" w:rsidRPr="0059599C" w:rsidRDefault="0059599C" w:rsidP="008F7499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04002D" w:rsidRDefault="0004002D" w:rsidP="008F7499">
      <w:pPr>
        <w:spacing w:line="240" w:lineRule="auto"/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636F08">
        <w:rPr>
          <w:rFonts w:ascii="Times New Roman" w:hAnsi="Times New Roman"/>
          <w:b/>
        </w:rPr>
        <w:t>Place</w:t>
      </w:r>
      <w:r w:rsidR="00586EDC" w:rsidRPr="00636F08">
        <w:rPr>
          <w:rFonts w:ascii="Times New Roman" w:hAnsi="Times New Roman"/>
          <w:b/>
        </w:rPr>
        <w:t>:</w:t>
      </w:r>
      <w:r w:rsidR="00586EDC" w:rsidRPr="0021728F">
        <w:rPr>
          <w:rFonts w:ascii="Times New Roman" w:hAnsi="Times New Roman"/>
        </w:rPr>
        <w:t xml:space="preserve"> </w:t>
      </w:r>
      <w:r w:rsidRPr="0030493D">
        <w:rPr>
          <w:rFonts w:asciiTheme="majorHAnsi" w:hAnsiTheme="majorHAnsi" w:cs="Tahoma"/>
          <w:sz w:val="24"/>
          <w:szCs w:val="24"/>
        </w:rPr>
        <w:t xml:space="preserve">Nagpur         </w:t>
      </w:r>
      <w:r w:rsidRPr="0021728F">
        <w:rPr>
          <w:rFonts w:ascii="Times New Roman" w:hAnsi="Times New Roman"/>
        </w:rPr>
        <w:t xml:space="preserve">     </w:t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>
        <w:rPr>
          <w:rFonts w:ascii="Times New Roman" w:hAnsi="Times New Roman"/>
        </w:rPr>
        <w:tab/>
      </w:r>
      <w:r w:rsidR="00586EDC" w:rsidRPr="00712C90">
        <w:rPr>
          <w:rFonts w:asciiTheme="majorHAnsi" w:hAnsiTheme="majorHAnsi"/>
          <w:b/>
          <w:sz w:val="24"/>
          <w:szCs w:val="24"/>
        </w:rPr>
        <w:t xml:space="preserve"> </w:t>
      </w:r>
    </w:p>
    <w:p w:rsidR="0004002D" w:rsidRPr="009B319B" w:rsidRDefault="0004002D" w:rsidP="008F7499">
      <w:pPr>
        <w:spacing w:line="240" w:lineRule="auto"/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636F08">
        <w:rPr>
          <w:rFonts w:ascii="Times New Roman" w:hAnsi="Times New Roman"/>
          <w:b/>
        </w:rPr>
        <w:t>Date</w:t>
      </w:r>
      <w:r w:rsidR="00586EDC" w:rsidRPr="00636F08">
        <w:rPr>
          <w:rFonts w:ascii="Times New Roman" w:hAnsi="Times New Roman"/>
          <w:b/>
        </w:rPr>
        <w:t>:</w:t>
      </w:r>
      <w:r w:rsidR="00586EDC" w:rsidRPr="0021728F">
        <w:rPr>
          <w:rFonts w:ascii="Times New Roman" w:hAnsi="Times New Roman"/>
        </w:rPr>
        <w:t xml:space="preserve"> </w:t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21728F">
        <w:rPr>
          <w:rFonts w:ascii="Times New Roman" w:hAnsi="Times New Roman"/>
        </w:rPr>
        <w:tab/>
      </w:r>
      <w:r w:rsidR="00586EDC" w:rsidRPr="0030493D">
        <w:rPr>
          <w:rFonts w:asciiTheme="majorHAnsi" w:hAnsiTheme="majorHAnsi" w:cs="Tahoma"/>
          <w:sz w:val="24"/>
          <w:szCs w:val="24"/>
        </w:rPr>
        <w:t>(</w:t>
      </w:r>
      <w:r w:rsidR="00711381">
        <w:rPr>
          <w:rFonts w:asciiTheme="majorHAnsi" w:hAnsiTheme="majorHAnsi" w:cs="Tahoma"/>
          <w:sz w:val="24"/>
          <w:szCs w:val="24"/>
        </w:rPr>
        <w:t>Sushant Mungahte</w:t>
      </w:r>
      <w:r w:rsidR="00586EDC" w:rsidRPr="0030493D">
        <w:rPr>
          <w:rFonts w:asciiTheme="majorHAnsi" w:hAnsiTheme="majorHAnsi" w:cs="Tahoma"/>
          <w:sz w:val="24"/>
          <w:szCs w:val="24"/>
        </w:rPr>
        <w:t>)</w:t>
      </w:r>
    </w:p>
    <w:sectPr w:rsidR="0004002D" w:rsidRPr="009B319B" w:rsidSect="001E595A">
      <w:pgSz w:w="11907" w:h="16839" w:code="9"/>
      <w:pgMar w:top="630" w:right="837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4D0" w:rsidRDefault="007224D0" w:rsidP="00A23998">
      <w:pPr>
        <w:spacing w:after="0" w:line="240" w:lineRule="auto"/>
      </w:pPr>
      <w:r>
        <w:separator/>
      </w:r>
    </w:p>
  </w:endnote>
  <w:endnote w:type="continuationSeparator" w:id="0">
    <w:p w:rsidR="007224D0" w:rsidRDefault="007224D0" w:rsidP="00A2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4D0" w:rsidRDefault="007224D0" w:rsidP="00A23998">
      <w:pPr>
        <w:spacing w:after="0" w:line="240" w:lineRule="auto"/>
      </w:pPr>
      <w:r>
        <w:separator/>
      </w:r>
    </w:p>
  </w:footnote>
  <w:footnote w:type="continuationSeparator" w:id="0">
    <w:p w:rsidR="007224D0" w:rsidRDefault="007224D0" w:rsidP="00A23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18"/>
        <w:szCs w:val="1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2" w15:restartNumberingAfterBreak="0">
    <w:nsid w:val="00000004"/>
    <w:multiLevelType w:val="single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710CE0"/>
    <w:multiLevelType w:val="hybridMultilevel"/>
    <w:tmpl w:val="2ACC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30AAA"/>
    <w:multiLevelType w:val="hybridMultilevel"/>
    <w:tmpl w:val="833AEF48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D5610"/>
    <w:multiLevelType w:val="hybridMultilevel"/>
    <w:tmpl w:val="10BAEEA0"/>
    <w:lvl w:ilvl="0" w:tplc="E50477EC">
      <w:start w:val="1"/>
      <w:numFmt w:val="bullet"/>
      <w:pStyle w:val="bulletedlis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F6675A9"/>
    <w:multiLevelType w:val="hybridMultilevel"/>
    <w:tmpl w:val="45427D84"/>
    <w:lvl w:ilvl="0" w:tplc="B032F7FC">
      <w:start w:val="1"/>
      <w:numFmt w:val="decimal"/>
      <w:lvlText w:val="%1."/>
      <w:lvlJc w:val="left"/>
      <w:pPr>
        <w:ind w:left="63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76113"/>
    <w:multiLevelType w:val="hybridMultilevel"/>
    <w:tmpl w:val="6CE65198"/>
    <w:lvl w:ilvl="0" w:tplc="C9DC7BAA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5F3310D"/>
    <w:multiLevelType w:val="hybridMultilevel"/>
    <w:tmpl w:val="D52CB77E"/>
    <w:lvl w:ilvl="0" w:tplc="F8E06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4556D"/>
    <w:multiLevelType w:val="hybridMultilevel"/>
    <w:tmpl w:val="D78CACAC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C2BEB"/>
    <w:multiLevelType w:val="hybridMultilevel"/>
    <w:tmpl w:val="21F0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B7268"/>
    <w:multiLevelType w:val="multilevel"/>
    <w:tmpl w:val="93F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E62E0"/>
    <w:multiLevelType w:val="hybridMultilevel"/>
    <w:tmpl w:val="0582C6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15271AF"/>
    <w:multiLevelType w:val="hybridMultilevel"/>
    <w:tmpl w:val="4FA4950C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23784"/>
    <w:multiLevelType w:val="hybridMultilevel"/>
    <w:tmpl w:val="33769FD0"/>
    <w:lvl w:ilvl="0" w:tplc="D82C8D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46194"/>
    <w:multiLevelType w:val="hybridMultilevel"/>
    <w:tmpl w:val="CE229B2A"/>
    <w:lvl w:ilvl="0" w:tplc="21123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5087E"/>
    <w:multiLevelType w:val="hybridMultilevel"/>
    <w:tmpl w:val="64BE46AC"/>
    <w:lvl w:ilvl="0" w:tplc="B032F7FC">
      <w:start w:val="1"/>
      <w:numFmt w:val="decimal"/>
      <w:lvlText w:val="%1."/>
      <w:lvlJc w:val="left"/>
      <w:pPr>
        <w:ind w:left="63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37DB0004"/>
    <w:multiLevelType w:val="hybridMultilevel"/>
    <w:tmpl w:val="153ACB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C80135"/>
    <w:multiLevelType w:val="hybridMultilevel"/>
    <w:tmpl w:val="DB5AB69C"/>
    <w:lvl w:ilvl="0" w:tplc="00000003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460862D2"/>
    <w:multiLevelType w:val="hybridMultilevel"/>
    <w:tmpl w:val="C658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337CE"/>
    <w:multiLevelType w:val="hybridMultilevel"/>
    <w:tmpl w:val="36DE5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C3C68"/>
    <w:multiLevelType w:val="hybridMultilevel"/>
    <w:tmpl w:val="67D84E24"/>
    <w:lvl w:ilvl="0" w:tplc="00000003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/>
        <w:b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4118E"/>
    <w:multiLevelType w:val="hybridMultilevel"/>
    <w:tmpl w:val="7FD2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F7F8F"/>
    <w:multiLevelType w:val="hybridMultilevel"/>
    <w:tmpl w:val="E32A8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B14A1A"/>
    <w:multiLevelType w:val="multilevel"/>
    <w:tmpl w:val="FAF6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F21CF"/>
    <w:multiLevelType w:val="hybridMultilevel"/>
    <w:tmpl w:val="80F4775E"/>
    <w:lvl w:ilvl="0" w:tplc="B032F7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D6B13"/>
    <w:multiLevelType w:val="hybridMultilevel"/>
    <w:tmpl w:val="14F42048"/>
    <w:lvl w:ilvl="0" w:tplc="D6EC99DE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6B87730D"/>
    <w:multiLevelType w:val="hybridMultilevel"/>
    <w:tmpl w:val="D7489F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70CF148B"/>
    <w:multiLevelType w:val="hybridMultilevel"/>
    <w:tmpl w:val="B4DA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763C9"/>
    <w:multiLevelType w:val="hybridMultilevel"/>
    <w:tmpl w:val="B486FEF0"/>
    <w:lvl w:ilvl="0" w:tplc="00000003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9"/>
  </w:num>
  <w:num w:numId="2">
    <w:abstractNumId w:val="28"/>
  </w:num>
  <w:num w:numId="3">
    <w:abstractNumId w:val="18"/>
  </w:num>
  <w:num w:numId="4">
    <w:abstractNumId w:val="2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10"/>
  </w:num>
  <w:num w:numId="16">
    <w:abstractNumId w:val="16"/>
  </w:num>
  <w:num w:numId="17">
    <w:abstractNumId w:val="26"/>
  </w:num>
  <w:num w:numId="18">
    <w:abstractNumId w:val="13"/>
  </w:num>
  <w:num w:numId="19">
    <w:abstractNumId w:val="17"/>
  </w:num>
  <w:num w:numId="20">
    <w:abstractNumId w:val="14"/>
  </w:num>
  <w:num w:numId="21">
    <w:abstractNumId w:val="25"/>
  </w:num>
  <w:num w:numId="22">
    <w:abstractNumId w:val="12"/>
  </w:num>
  <w:num w:numId="23">
    <w:abstractNumId w:val="21"/>
  </w:num>
  <w:num w:numId="24">
    <w:abstractNumId w:val="30"/>
  </w:num>
  <w:num w:numId="25">
    <w:abstractNumId w:val="31"/>
  </w:num>
  <w:num w:numId="26">
    <w:abstractNumId w:val="20"/>
  </w:num>
  <w:num w:numId="27">
    <w:abstractNumId w:val="15"/>
  </w:num>
  <w:num w:numId="28">
    <w:abstractNumId w:val="23"/>
  </w:num>
  <w:num w:numId="29">
    <w:abstractNumId w:val="19"/>
  </w:num>
  <w:num w:numId="30">
    <w:abstractNumId w:val="24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98"/>
    <w:rsid w:val="00001C19"/>
    <w:rsid w:val="00007483"/>
    <w:rsid w:val="00015506"/>
    <w:rsid w:val="00020092"/>
    <w:rsid w:val="00024D6D"/>
    <w:rsid w:val="00030B16"/>
    <w:rsid w:val="0004002D"/>
    <w:rsid w:val="00043229"/>
    <w:rsid w:val="0004360C"/>
    <w:rsid w:val="00044548"/>
    <w:rsid w:val="00044A5C"/>
    <w:rsid w:val="000522FD"/>
    <w:rsid w:val="00052F73"/>
    <w:rsid w:val="000572B9"/>
    <w:rsid w:val="00062308"/>
    <w:rsid w:val="00067FB3"/>
    <w:rsid w:val="00070796"/>
    <w:rsid w:val="00071245"/>
    <w:rsid w:val="00072807"/>
    <w:rsid w:val="00080E02"/>
    <w:rsid w:val="0008250B"/>
    <w:rsid w:val="000855A6"/>
    <w:rsid w:val="00085A6F"/>
    <w:rsid w:val="00093DC1"/>
    <w:rsid w:val="000965D0"/>
    <w:rsid w:val="000A022C"/>
    <w:rsid w:val="000A2950"/>
    <w:rsid w:val="000A55A4"/>
    <w:rsid w:val="000A6D80"/>
    <w:rsid w:val="000B2BB6"/>
    <w:rsid w:val="000B4AF9"/>
    <w:rsid w:val="000C01A2"/>
    <w:rsid w:val="000C418E"/>
    <w:rsid w:val="000C47B5"/>
    <w:rsid w:val="000C48DE"/>
    <w:rsid w:val="000E047B"/>
    <w:rsid w:val="000E72F9"/>
    <w:rsid w:val="000F53CE"/>
    <w:rsid w:val="000F6523"/>
    <w:rsid w:val="000F707B"/>
    <w:rsid w:val="0010263B"/>
    <w:rsid w:val="00105E12"/>
    <w:rsid w:val="00107FE9"/>
    <w:rsid w:val="00111F14"/>
    <w:rsid w:val="00112FAD"/>
    <w:rsid w:val="00115B0B"/>
    <w:rsid w:val="00117207"/>
    <w:rsid w:val="0011737C"/>
    <w:rsid w:val="001250E1"/>
    <w:rsid w:val="0013450D"/>
    <w:rsid w:val="00137830"/>
    <w:rsid w:val="0014144B"/>
    <w:rsid w:val="001438CF"/>
    <w:rsid w:val="001445EE"/>
    <w:rsid w:val="00144F68"/>
    <w:rsid w:val="001460EA"/>
    <w:rsid w:val="00151E54"/>
    <w:rsid w:val="00155B65"/>
    <w:rsid w:val="00157973"/>
    <w:rsid w:val="00162180"/>
    <w:rsid w:val="0016657E"/>
    <w:rsid w:val="00166919"/>
    <w:rsid w:val="00171C20"/>
    <w:rsid w:val="001727AB"/>
    <w:rsid w:val="00180382"/>
    <w:rsid w:val="00192A96"/>
    <w:rsid w:val="0019351D"/>
    <w:rsid w:val="0019561D"/>
    <w:rsid w:val="001A2162"/>
    <w:rsid w:val="001A67D8"/>
    <w:rsid w:val="001A7C9D"/>
    <w:rsid w:val="001B030E"/>
    <w:rsid w:val="001B0A32"/>
    <w:rsid w:val="001B2A5F"/>
    <w:rsid w:val="001B51A6"/>
    <w:rsid w:val="001C1543"/>
    <w:rsid w:val="001C4CA6"/>
    <w:rsid w:val="001D1E4F"/>
    <w:rsid w:val="001D2272"/>
    <w:rsid w:val="001E0D00"/>
    <w:rsid w:val="001E1142"/>
    <w:rsid w:val="001E134B"/>
    <w:rsid w:val="001E2FB8"/>
    <w:rsid w:val="001E54B5"/>
    <w:rsid w:val="001E595A"/>
    <w:rsid w:val="001F1003"/>
    <w:rsid w:val="001F38F9"/>
    <w:rsid w:val="00202BC4"/>
    <w:rsid w:val="00206244"/>
    <w:rsid w:val="0020740F"/>
    <w:rsid w:val="00207D38"/>
    <w:rsid w:val="002118F5"/>
    <w:rsid w:val="00212099"/>
    <w:rsid w:val="00213D56"/>
    <w:rsid w:val="00220000"/>
    <w:rsid w:val="00225DC1"/>
    <w:rsid w:val="00225E65"/>
    <w:rsid w:val="00225F83"/>
    <w:rsid w:val="0022719D"/>
    <w:rsid w:val="00227D3F"/>
    <w:rsid w:val="002315C0"/>
    <w:rsid w:val="002333DC"/>
    <w:rsid w:val="00233A2A"/>
    <w:rsid w:val="00240432"/>
    <w:rsid w:val="002409BE"/>
    <w:rsid w:val="0024114A"/>
    <w:rsid w:val="00245804"/>
    <w:rsid w:val="002463F9"/>
    <w:rsid w:val="00251DE3"/>
    <w:rsid w:val="0025355D"/>
    <w:rsid w:val="00253A87"/>
    <w:rsid w:val="00253C0C"/>
    <w:rsid w:val="00255DC5"/>
    <w:rsid w:val="002566C4"/>
    <w:rsid w:val="0025700E"/>
    <w:rsid w:val="00257BBA"/>
    <w:rsid w:val="00263488"/>
    <w:rsid w:val="00265D20"/>
    <w:rsid w:val="00274E80"/>
    <w:rsid w:val="00275C89"/>
    <w:rsid w:val="002764B2"/>
    <w:rsid w:val="002827E2"/>
    <w:rsid w:val="00284D64"/>
    <w:rsid w:val="002900A3"/>
    <w:rsid w:val="00290EDF"/>
    <w:rsid w:val="002917F3"/>
    <w:rsid w:val="0029204D"/>
    <w:rsid w:val="00294393"/>
    <w:rsid w:val="002A13AC"/>
    <w:rsid w:val="002A3A42"/>
    <w:rsid w:val="002A619A"/>
    <w:rsid w:val="002A6931"/>
    <w:rsid w:val="002B6E1E"/>
    <w:rsid w:val="002C4261"/>
    <w:rsid w:val="002C4755"/>
    <w:rsid w:val="002C6BBE"/>
    <w:rsid w:val="002C74FF"/>
    <w:rsid w:val="002D1DF4"/>
    <w:rsid w:val="002E3A88"/>
    <w:rsid w:val="002F0F6A"/>
    <w:rsid w:val="002F6FC1"/>
    <w:rsid w:val="0030055E"/>
    <w:rsid w:val="00301CCF"/>
    <w:rsid w:val="003038A2"/>
    <w:rsid w:val="0030493D"/>
    <w:rsid w:val="00314058"/>
    <w:rsid w:val="00316556"/>
    <w:rsid w:val="0031725C"/>
    <w:rsid w:val="003209DB"/>
    <w:rsid w:val="00337448"/>
    <w:rsid w:val="00342F6B"/>
    <w:rsid w:val="003502C3"/>
    <w:rsid w:val="00352765"/>
    <w:rsid w:val="003538E9"/>
    <w:rsid w:val="003577EF"/>
    <w:rsid w:val="0036396B"/>
    <w:rsid w:val="00365CCE"/>
    <w:rsid w:val="00365E6E"/>
    <w:rsid w:val="00366CE9"/>
    <w:rsid w:val="00367DA6"/>
    <w:rsid w:val="00367E58"/>
    <w:rsid w:val="003710A2"/>
    <w:rsid w:val="00377AC8"/>
    <w:rsid w:val="0038099F"/>
    <w:rsid w:val="00380DF8"/>
    <w:rsid w:val="003811BD"/>
    <w:rsid w:val="003815BD"/>
    <w:rsid w:val="00384471"/>
    <w:rsid w:val="00387EFE"/>
    <w:rsid w:val="00390CFE"/>
    <w:rsid w:val="00393557"/>
    <w:rsid w:val="00396E05"/>
    <w:rsid w:val="00397819"/>
    <w:rsid w:val="003A1A92"/>
    <w:rsid w:val="003A2D24"/>
    <w:rsid w:val="003A2E03"/>
    <w:rsid w:val="003A7948"/>
    <w:rsid w:val="003B0876"/>
    <w:rsid w:val="003B2AF9"/>
    <w:rsid w:val="003B5DE0"/>
    <w:rsid w:val="003D0297"/>
    <w:rsid w:val="003D2909"/>
    <w:rsid w:val="003E171D"/>
    <w:rsid w:val="003E3FE7"/>
    <w:rsid w:val="003E4207"/>
    <w:rsid w:val="003F12CC"/>
    <w:rsid w:val="003F4C0C"/>
    <w:rsid w:val="003F6683"/>
    <w:rsid w:val="00401869"/>
    <w:rsid w:val="00406DE5"/>
    <w:rsid w:val="00411632"/>
    <w:rsid w:val="00412806"/>
    <w:rsid w:val="00425966"/>
    <w:rsid w:val="00426314"/>
    <w:rsid w:val="00426707"/>
    <w:rsid w:val="004317C8"/>
    <w:rsid w:val="00435C38"/>
    <w:rsid w:val="00437DF9"/>
    <w:rsid w:val="0044090C"/>
    <w:rsid w:val="0044214F"/>
    <w:rsid w:val="00445C03"/>
    <w:rsid w:val="00446F43"/>
    <w:rsid w:val="00450558"/>
    <w:rsid w:val="00452EB7"/>
    <w:rsid w:val="004556ED"/>
    <w:rsid w:val="00462378"/>
    <w:rsid w:val="0046777B"/>
    <w:rsid w:val="00467CF5"/>
    <w:rsid w:val="004728BF"/>
    <w:rsid w:val="00473C26"/>
    <w:rsid w:val="00476E1E"/>
    <w:rsid w:val="00481F87"/>
    <w:rsid w:val="00482216"/>
    <w:rsid w:val="00482F5A"/>
    <w:rsid w:val="00483127"/>
    <w:rsid w:val="00485B50"/>
    <w:rsid w:val="00492960"/>
    <w:rsid w:val="00493B36"/>
    <w:rsid w:val="00497F3F"/>
    <w:rsid w:val="004A0742"/>
    <w:rsid w:val="004A461D"/>
    <w:rsid w:val="004A78F7"/>
    <w:rsid w:val="004B5717"/>
    <w:rsid w:val="004C2860"/>
    <w:rsid w:val="004D03CB"/>
    <w:rsid w:val="004D095B"/>
    <w:rsid w:val="004D4BD5"/>
    <w:rsid w:val="004D6525"/>
    <w:rsid w:val="004D7A16"/>
    <w:rsid w:val="004E0020"/>
    <w:rsid w:val="004F5B11"/>
    <w:rsid w:val="004F786B"/>
    <w:rsid w:val="00501502"/>
    <w:rsid w:val="005016F5"/>
    <w:rsid w:val="0050222E"/>
    <w:rsid w:val="0050711D"/>
    <w:rsid w:val="00511342"/>
    <w:rsid w:val="005120A2"/>
    <w:rsid w:val="00515658"/>
    <w:rsid w:val="005169CB"/>
    <w:rsid w:val="00523BC1"/>
    <w:rsid w:val="0052654E"/>
    <w:rsid w:val="00526C21"/>
    <w:rsid w:val="00527D95"/>
    <w:rsid w:val="005305B5"/>
    <w:rsid w:val="0053567E"/>
    <w:rsid w:val="0053778A"/>
    <w:rsid w:val="0054035F"/>
    <w:rsid w:val="00541879"/>
    <w:rsid w:val="00542FAC"/>
    <w:rsid w:val="00545BD3"/>
    <w:rsid w:val="00547A6D"/>
    <w:rsid w:val="00552F54"/>
    <w:rsid w:val="00554067"/>
    <w:rsid w:val="00556F04"/>
    <w:rsid w:val="00561355"/>
    <w:rsid w:val="005703DA"/>
    <w:rsid w:val="00570C19"/>
    <w:rsid w:val="00570CAC"/>
    <w:rsid w:val="005747F8"/>
    <w:rsid w:val="00574DDC"/>
    <w:rsid w:val="005827FC"/>
    <w:rsid w:val="00582C43"/>
    <w:rsid w:val="00583E3D"/>
    <w:rsid w:val="00585BFF"/>
    <w:rsid w:val="00585F82"/>
    <w:rsid w:val="00586EDC"/>
    <w:rsid w:val="0058719F"/>
    <w:rsid w:val="00591DAC"/>
    <w:rsid w:val="005931AC"/>
    <w:rsid w:val="00594222"/>
    <w:rsid w:val="0059599C"/>
    <w:rsid w:val="005A3192"/>
    <w:rsid w:val="005A5EEE"/>
    <w:rsid w:val="005B35B9"/>
    <w:rsid w:val="005B5005"/>
    <w:rsid w:val="005C0742"/>
    <w:rsid w:val="005C0C8D"/>
    <w:rsid w:val="005C183E"/>
    <w:rsid w:val="005C2375"/>
    <w:rsid w:val="005C593E"/>
    <w:rsid w:val="005D06BE"/>
    <w:rsid w:val="005D1FA1"/>
    <w:rsid w:val="005D5C59"/>
    <w:rsid w:val="005E0040"/>
    <w:rsid w:val="005E0596"/>
    <w:rsid w:val="005E27F8"/>
    <w:rsid w:val="005E464D"/>
    <w:rsid w:val="005E5E4C"/>
    <w:rsid w:val="005F1463"/>
    <w:rsid w:val="005F146C"/>
    <w:rsid w:val="005F34FA"/>
    <w:rsid w:val="00602CAE"/>
    <w:rsid w:val="00603F74"/>
    <w:rsid w:val="00606CBE"/>
    <w:rsid w:val="00607329"/>
    <w:rsid w:val="00607A22"/>
    <w:rsid w:val="006226BC"/>
    <w:rsid w:val="00624488"/>
    <w:rsid w:val="00624C74"/>
    <w:rsid w:val="006252DF"/>
    <w:rsid w:val="00625A41"/>
    <w:rsid w:val="00626141"/>
    <w:rsid w:val="006301F1"/>
    <w:rsid w:val="00630A67"/>
    <w:rsid w:val="00631EEA"/>
    <w:rsid w:val="00632101"/>
    <w:rsid w:val="00632551"/>
    <w:rsid w:val="00636F08"/>
    <w:rsid w:val="006373A0"/>
    <w:rsid w:val="00641844"/>
    <w:rsid w:val="00642049"/>
    <w:rsid w:val="0064271E"/>
    <w:rsid w:val="0065173C"/>
    <w:rsid w:val="006546C1"/>
    <w:rsid w:val="00655942"/>
    <w:rsid w:val="00661AF2"/>
    <w:rsid w:val="006621FD"/>
    <w:rsid w:val="00667082"/>
    <w:rsid w:val="0066784D"/>
    <w:rsid w:val="00672563"/>
    <w:rsid w:val="00673711"/>
    <w:rsid w:val="00675E68"/>
    <w:rsid w:val="006821E8"/>
    <w:rsid w:val="00687C69"/>
    <w:rsid w:val="00696165"/>
    <w:rsid w:val="0069663A"/>
    <w:rsid w:val="006A33AF"/>
    <w:rsid w:val="006A52F1"/>
    <w:rsid w:val="006A62F9"/>
    <w:rsid w:val="006A7ADA"/>
    <w:rsid w:val="006B6DE5"/>
    <w:rsid w:val="006C521D"/>
    <w:rsid w:val="006C7A06"/>
    <w:rsid w:val="006D1DE2"/>
    <w:rsid w:val="006E0B8C"/>
    <w:rsid w:val="006F10F3"/>
    <w:rsid w:val="006F2738"/>
    <w:rsid w:val="006F5FBD"/>
    <w:rsid w:val="006F62CE"/>
    <w:rsid w:val="007038A5"/>
    <w:rsid w:val="007054CF"/>
    <w:rsid w:val="00711381"/>
    <w:rsid w:val="00711420"/>
    <w:rsid w:val="007200E6"/>
    <w:rsid w:val="007204CD"/>
    <w:rsid w:val="00721730"/>
    <w:rsid w:val="007224D0"/>
    <w:rsid w:val="00727BBD"/>
    <w:rsid w:val="007321C7"/>
    <w:rsid w:val="00733EFD"/>
    <w:rsid w:val="00734B14"/>
    <w:rsid w:val="007416C0"/>
    <w:rsid w:val="007427EF"/>
    <w:rsid w:val="0074311F"/>
    <w:rsid w:val="00745DAE"/>
    <w:rsid w:val="00746165"/>
    <w:rsid w:val="0075196E"/>
    <w:rsid w:val="00755310"/>
    <w:rsid w:val="007611A3"/>
    <w:rsid w:val="007646F9"/>
    <w:rsid w:val="007652DE"/>
    <w:rsid w:val="007666EC"/>
    <w:rsid w:val="00776EB7"/>
    <w:rsid w:val="00786531"/>
    <w:rsid w:val="00790E89"/>
    <w:rsid w:val="0079133E"/>
    <w:rsid w:val="007968EE"/>
    <w:rsid w:val="007977CA"/>
    <w:rsid w:val="007A079F"/>
    <w:rsid w:val="007A2770"/>
    <w:rsid w:val="007A4ADC"/>
    <w:rsid w:val="007A53EF"/>
    <w:rsid w:val="007A5857"/>
    <w:rsid w:val="007B0721"/>
    <w:rsid w:val="007B0F63"/>
    <w:rsid w:val="007B24CD"/>
    <w:rsid w:val="007B2C43"/>
    <w:rsid w:val="007C0C2B"/>
    <w:rsid w:val="007C0EF7"/>
    <w:rsid w:val="007C580E"/>
    <w:rsid w:val="007C6735"/>
    <w:rsid w:val="007D1B76"/>
    <w:rsid w:val="007D67E5"/>
    <w:rsid w:val="007D7CD7"/>
    <w:rsid w:val="007E05AC"/>
    <w:rsid w:val="007E0967"/>
    <w:rsid w:val="007E373C"/>
    <w:rsid w:val="007E4A91"/>
    <w:rsid w:val="007E54B2"/>
    <w:rsid w:val="007E5B94"/>
    <w:rsid w:val="007F1088"/>
    <w:rsid w:val="007F3388"/>
    <w:rsid w:val="007F3B71"/>
    <w:rsid w:val="007F56EC"/>
    <w:rsid w:val="007F7D36"/>
    <w:rsid w:val="00803584"/>
    <w:rsid w:val="00806A11"/>
    <w:rsid w:val="00810FF3"/>
    <w:rsid w:val="008120B8"/>
    <w:rsid w:val="0081406D"/>
    <w:rsid w:val="00814BCD"/>
    <w:rsid w:val="00824ECC"/>
    <w:rsid w:val="008330D7"/>
    <w:rsid w:val="00834669"/>
    <w:rsid w:val="00837ADF"/>
    <w:rsid w:val="00842E37"/>
    <w:rsid w:val="00850E2D"/>
    <w:rsid w:val="00852ABF"/>
    <w:rsid w:val="00856462"/>
    <w:rsid w:val="00856843"/>
    <w:rsid w:val="0086191C"/>
    <w:rsid w:val="008638CE"/>
    <w:rsid w:val="0086542E"/>
    <w:rsid w:val="00865D18"/>
    <w:rsid w:val="00866474"/>
    <w:rsid w:val="00874F2E"/>
    <w:rsid w:val="00877472"/>
    <w:rsid w:val="008801CA"/>
    <w:rsid w:val="00880AD1"/>
    <w:rsid w:val="008842AD"/>
    <w:rsid w:val="008864C4"/>
    <w:rsid w:val="00891254"/>
    <w:rsid w:val="00891A0D"/>
    <w:rsid w:val="00891A68"/>
    <w:rsid w:val="00891EFC"/>
    <w:rsid w:val="00895737"/>
    <w:rsid w:val="00897476"/>
    <w:rsid w:val="008A498C"/>
    <w:rsid w:val="008A72C8"/>
    <w:rsid w:val="008B1C5A"/>
    <w:rsid w:val="008B1E5F"/>
    <w:rsid w:val="008B20E4"/>
    <w:rsid w:val="008B2606"/>
    <w:rsid w:val="008B58C5"/>
    <w:rsid w:val="008B61A0"/>
    <w:rsid w:val="008C2F43"/>
    <w:rsid w:val="008C56DC"/>
    <w:rsid w:val="008C6742"/>
    <w:rsid w:val="008E237E"/>
    <w:rsid w:val="008E5BBC"/>
    <w:rsid w:val="008F0F17"/>
    <w:rsid w:val="008F1826"/>
    <w:rsid w:val="008F2092"/>
    <w:rsid w:val="008F2A63"/>
    <w:rsid w:val="008F4470"/>
    <w:rsid w:val="008F582D"/>
    <w:rsid w:val="008F7499"/>
    <w:rsid w:val="008F7AED"/>
    <w:rsid w:val="00904285"/>
    <w:rsid w:val="00905E09"/>
    <w:rsid w:val="00907CF1"/>
    <w:rsid w:val="00911C74"/>
    <w:rsid w:val="00915E56"/>
    <w:rsid w:val="00917724"/>
    <w:rsid w:val="00921301"/>
    <w:rsid w:val="00924F15"/>
    <w:rsid w:val="009254B7"/>
    <w:rsid w:val="00926BAA"/>
    <w:rsid w:val="00934D43"/>
    <w:rsid w:val="0093566F"/>
    <w:rsid w:val="00941C22"/>
    <w:rsid w:val="00946EB6"/>
    <w:rsid w:val="009545C0"/>
    <w:rsid w:val="00956875"/>
    <w:rsid w:val="00960030"/>
    <w:rsid w:val="00960B85"/>
    <w:rsid w:val="00963974"/>
    <w:rsid w:val="00963AFC"/>
    <w:rsid w:val="0096734B"/>
    <w:rsid w:val="00973219"/>
    <w:rsid w:val="00973531"/>
    <w:rsid w:val="00975B4C"/>
    <w:rsid w:val="00976F85"/>
    <w:rsid w:val="00980EC4"/>
    <w:rsid w:val="009A1312"/>
    <w:rsid w:val="009B19A8"/>
    <w:rsid w:val="009B3861"/>
    <w:rsid w:val="009B3C67"/>
    <w:rsid w:val="009C5D04"/>
    <w:rsid w:val="009D08FE"/>
    <w:rsid w:val="009D211F"/>
    <w:rsid w:val="009D6841"/>
    <w:rsid w:val="009D6CD4"/>
    <w:rsid w:val="009E3D53"/>
    <w:rsid w:val="009F01F3"/>
    <w:rsid w:val="009F6ACD"/>
    <w:rsid w:val="009F7E8D"/>
    <w:rsid w:val="00A003BF"/>
    <w:rsid w:val="00A00DAD"/>
    <w:rsid w:val="00A05775"/>
    <w:rsid w:val="00A0589B"/>
    <w:rsid w:val="00A05C2B"/>
    <w:rsid w:val="00A1018A"/>
    <w:rsid w:val="00A120AD"/>
    <w:rsid w:val="00A1332E"/>
    <w:rsid w:val="00A1661F"/>
    <w:rsid w:val="00A23998"/>
    <w:rsid w:val="00A24357"/>
    <w:rsid w:val="00A41C57"/>
    <w:rsid w:val="00A43566"/>
    <w:rsid w:val="00A53863"/>
    <w:rsid w:val="00A56198"/>
    <w:rsid w:val="00A72FD9"/>
    <w:rsid w:val="00A74111"/>
    <w:rsid w:val="00A753EA"/>
    <w:rsid w:val="00A82152"/>
    <w:rsid w:val="00A82586"/>
    <w:rsid w:val="00A82ED7"/>
    <w:rsid w:val="00A8446E"/>
    <w:rsid w:val="00A91ABE"/>
    <w:rsid w:val="00A9214E"/>
    <w:rsid w:val="00A93927"/>
    <w:rsid w:val="00A965DD"/>
    <w:rsid w:val="00A966F6"/>
    <w:rsid w:val="00AA2635"/>
    <w:rsid w:val="00AA4073"/>
    <w:rsid w:val="00AB3B57"/>
    <w:rsid w:val="00AB47B7"/>
    <w:rsid w:val="00AC0155"/>
    <w:rsid w:val="00AC2DE2"/>
    <w:rsid w:val="00AC3150"/>
    <w:rsid w:val="00AC4707"/>
    <w:rsid w:val="00AC6B20"/>
    <w:rsid w:val="00AD342D"/>
    <w:rsid w:val="00AE1B26"/>
    <w:rsid w:val="00AE3503"/>
    <w:rsid w:val="00AE3FFD"/>
    <w:rsid w:val="00AE42FE"/>
    <w:rsid w:val="00AE6712"/>
    <w:rsid w:val="00AF43DD"/>
    <w:rsid w:val="00AF4B86"/>
    <w:rsid w:val="00B0356D"/>
    <w:rsid w:val="00B04763"/>
    <w:rsid w:val="00B12306"/>
    <w:rsid w:val="00B12345"/>
    <w:rsid w:val="00B12A56"/>
    <w:rsid w:val="00B14EFF"/>
    <w:rsid w:val="00B17521"/>
    <w:rsid w:val="00B23F89"/>
    <w:rsid w:val="00B258C2"/>
    <w:rsid w:val="00B34286"/>
    <w:rsid w:val="00B37EA6"/>
    <w:rsid w:val="00B426C0"/>
    <w:rsid w:val="00B4432C"/>
    <w:rsid w:val="00B451DA"/>
    <w:rsid w:val="00B511B3"/>
    <w:rsid w:val="00B61157"/>
    <w:rsid w:val="00B72301"/>
    <w:rsid w:val="00B725A7"/>
    <w:rsid w:val="00B82551"/>
    <w:rsid w:val="00B85A4D"/>
    <w:rsid w:val="00B87087"/>
    <w:rsid w:val="00B91E28"/>
    <w:rsid w:val="00B9296E"/>
    <w:rsid w:val="00B9358C"/>
    <w:rsid w:val="00B946EB"/>
    <w:rsid w:val="00BB0E95"/>
    <w:rsid w:val="00BB4AAF"/>
    <w:rsid w:val="00BB7FEB"/>
    <w:rsid w:val="00BC7A94"/>
    <w:rsid w:val="00BD0466"/>
    <w:rsid w:val="00BD2E34"/>
    <w:rsid w:val="00BD3EA8"/>
    <w:rsid w:val="00BE0F5F"/>
    <w:rsid w:val="00BE17FD"/>
    <w:rsid w:val="00BE24FD"/>
    <w:rsid w:val="00BE27BE"/>
    <w:rsid w:val="00BE35A2"/>
    <w:rsid w:val="00BF6EFD"/>
    <w:rsid w:val="00C010A8"/>
    <w:rsid w:val="00C01CC1"/>
    <w:rsid w:val="00C0295F"/>
    <w:rsid w:val="00C029CE"/>
    <w:rsid w:val="00C043C7"/>
    <w:rsid w:val="00C04B60"/>
    <w:rsid w:val="00C0789C"/>
    <w:rsid w:val="00C07DCA"/>
    <w:rsid w:val="00C07F52"/>
    <w:rsid w:val="00C15B6C"/>
    <w:rsid w:val="00C2352E"/>
    <w:rsid w:val="00C24125"/>
    <w:rsid w:val="00C2767C"/>
    <w:rsid w:val="00C3057A"/>
    <w:rsid w:val="00C31637"/>
    <w:rsid w:val="00C409E4"/>
    <w:rsid w:val="00C51C2B"/>
    <w:rsid w:val="00C5591F"/>
    <w:rsid w:val="00C61EB8"/>
    <w:rsid w:val="00C64638"/>
    <w:rsid w:val="00C66BF3"/>
    <w:rsid w:val="00C66D75"/>
    <w:rsid w:val="00C718D4"/>
    <w:rsid w:val="00C72C56"/>
    <w:rsid w:val="00C73498"/>
    <w:rsid w:val="00C768C2"/>
    <w:rsid w:val="00C81A73"/>
    <w:rsid w:val="00C86329"/>
    <w:rsid w:val="00C87400"/>
    <w:rsid w:val="00C902F1"/>
    <w:rsid w:val="00C93302"/>
    <w:rsid w:val="00CA2878"/>
    <w:rsid w:val="00CA7EDB"/>
    <w:rsid w:val="00CB1AC9"/>
    <w:rsid w:val="00CB1EDF"/>
    <w:rsid w:val="00CB25C4"/>
    <w:rsid w:val="00CB36EC"/>
    <w:rsid w:val="00CB3ECB"/>
    <w:rsid w:val="00CB429B"/>
    <w:rsid w:val="00CB4BAA"/>
    <w:rsid w:val="00CC031C"/>
    <w:rsid w:val="00CC1309"/>
    <w:rsid w:val="00CC159C"/>
    <w:rsid w:val="00CC4BFC"/>
    <w:rsid w:val="00CD1307"/>
    <w:rsid w:val="00CD1808"/>
    <w:rsid w:val="00CD5050"/>
    <w:rsid w:val="00CE005B"/>
    <w:rsid w:val="00CE1A9F"/>
    <w:rsid w:val="00CE2FD1"/>
    <w:rsid w:val="00CE615D"/>
    <w:rsid w:val="00CE7EC1"/>
    <w:rsid w:val="00CF00EA"/>
    <w:rsid w:val="00CF1236"/>
    <w:rsid w:val="00CF2646"/>
    <w:rsid w:val="00CF6F4F"/>
    <w:rsid w:val="00D00156"/>
    <w:rsid w:val="00D20FDB"/>
    <w:rsid w:val="00D2161B"/>
    <w:rsid w:val="00D21B97"/>
    <w:rsid w:val="00D22B3C"/>
    <w:rsid w:val="00D23152"/>
    <w:rsid w:val="00D33306"/>
    <w:rsid w:val="00D363B4"/>
    <w:rsid w:val="00D416AD"/>
    <w:rsid w:val="00D54DD9"/>
    <w:rsid w:val="00D55B2C"/>
    <w:rsid w:val="00D57E12"/>
    <w:rsid w:val="00D650B3"/>
    <w:rsid w:val="00D661E0"/>
    <w:rsid w:val="00D66CC9"/>
    <w:rsid w:val="00D6779E"/>
    <w:rsid w:val="00D70C77"/>
    <w:rsid w:val="00D81ED6"/>
    <w:rsid w:val="00D826F6"/>
    <w:rsid w:val="00D842F1"/>
    <w:rsid w:val="00D86F50"/>
    <w:rsid w:val="00D914EA"/>
    <w:rsid w:val="00D94A4B"/>
    <w:rsid w:val="00D970DC"/>
    <w:rsid w:val="00D97E40"/>
    <w:rsid w:val="00DA0890"/>
    <w:rsid w:val="00DA53DF"/>
    <w:rsid w:val="00DB1CEC"/>
    <w:rsid w:val="00DB3CF3"/>
    <w:rsid w:val="00DB674C"/>
    <w:rsid w:val="00DC3FF3"/>
    <w:rsid w:val="00DC5B05"/>
    <w:rsid w:val="00DC72BF"/>
    <w:rsid w:val="00DC7606"/>
    <w:rsid w:val="00DD655C"/>
    <w:rsid w:val="00DD6B42"/>
    <w:rsid w:val="00DE3292"/>
    <w:rsid w:val="00DE3DA4"/>
    <w:rsid w:val="00DE4950"/>
    <w:rsid w:val="00DF2F5F"/>
    <w:rsid w:val="00DF4B40"/>
    <w:rsid w:val="00E1122A"/>
    <w:rsid w:val="00E210CB"/>
    <w:rsid w:val="00E212D9"/>
    <w:rsid w:val="00E26A41"/>
    <w:rsid w:val="00E43A4F"/>
    <w:rsid w:val="00E47319"/>
    <w:rsid w:val="00E50511"/>
    <w:rsid w:val="00E6167C"/>
    <w:rsid w:val="00E72493"/>
    <w:rsid w:val="00E76D42"/>
    <w:rsid w:val="00E81A9E"/>
    <w:rsid w:val="00E82A96"/>
    <w:rsid w:val="00E8466F"/>
    <w:rsid w:val="00E908B7"/>
    <w:rsid w:val="00E91C7A"/>
    <w:rsid w:val="00E924C8"/>
    <w:rsid w:val="00E92E67"/>
    <w:rsid w:val="00E93BE1"/>
    <w:rsid w:val="00E94B28"/>
    <w:rsid w:val="00E94D2C"/>
    <w:rsid w:val="00E97F97"/>
    <w:rsid w:val="00EA0060"/>
    <w:rsid w:val="00EA0A71"/>
    <w:rsid w:val="00EA201D"/>
    <w:rsid w:val="00EA28DF"/>
    <w:rsid w:val="00EA43BA"/>
    <w:rsid w:val="00EA595E"/>
    <w:rsid w:val="00EB04CB"/>
    <w:rsid w:val="00EB0AAD"/>
    <w:rsid w:val="00EB0C34"/>
    <w:rsid w:val="00EC3A62"/>
    <w:rsid w:val="00EC44D9"/>
    <w:rsid w:val="00EC69A2"/>
    <w:rsid w:val="00EC786D"/>
    <w:rsid w:val="00ED5159"/>
    <w:rsid w:val="00ED64B0"/>
    <w:rsid w:val="00EE1688"/>
    <w:rsid w:val="00EE2145"/>
    <w:rsid w:val="00EE5A30"/>
    <w:rsid w:val="00EE5FDD"/>
    <w:rsid w:val="00EF0172"/>
    <w:rsid w:val="00EF6B8B"/>
    <w:rsid w:val="00F0143B"/>
    <w:rsid w:val="00F04E89"/>
    <w:rsid w:val="00F10D01"/>
    <w:rsid w:val="00F134D0"/>
    <w:rsid w:val="00F14760"/>
    <w:rsid w:val="00F20348"/>
    <w:rsid w:val="00F21CB9"/>
    <w:rsid w:val="00F24032"/>
    <w:rsid w:val="00F34C28"/>
    <w:rsid w:val="00F376CC"/>
    <w:rsid w:val="00F405A7"/>
    <w:rsid w:val="00F473C7"/>
    <w:rsid w:val="00F47526"/>
    <w:rsid w:val="00F61021"/>
    <w:rsid w:val="00F63B36"/>
    <w:rsid w:val="00F6406B"/>
    <w:rsid w:val="00F64D8F"/>
    <w:rsid w:val="00F709CD"/>
    <w:rsid w:val="00F815A1"/>
    <w:rsid w:val="00F82CB8"/>
    <w:rsid w:val="00F83071"/>
    <w:rsid w:val="00F9670E"/>
    <w:rsid w:val="00FA00A8"/>
    <w:rsid w:val="00FA1232"/>
    <w:rsid w:val="00FA189C"/>
    <w:rsid w:val="00FA3651"/>
    <w:rsid w:val="00FA3A63"/>
    <w:rsid w:val="00FA6C26"/>
    <w:rsid w:val="00FB0E10"/>
    <w:rsid w:val="00FB3535"/>
    <w:rsid w:val="00FB63E9"/>
    <w:rsid w:val="00FC42C7"/>
    <w:rsid w:val="00FC6AB2"/>
    <w:rsid w:val="00FD50CB"/>
    <w:rsid w:val="00FD6F4B"/>
    <w:rsid w:val="00FE16C4"/>
    <w:rsid w:val="00FE2834"/>
    <w:rsid w:val="00FE67F0"/>
    <w:rsid w:val="00FF1135"/>
    <w:rsid w:val="00FF1181"/>
    <w:rsid w:val="00FF202D"/>
    <w:rsid w:val="00FF5CA6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28E19-FA99-A349-A05B-3157845E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3998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A93927"/>
    <w:pPr>
      <w:widowControl w:val="0"/>
      <w:spacing w:before="23" w:after="0" w:line="240" w:lineRule="auto"/>
      <w:ind w:left="169"/>
      <w:outlineLvl w:val="0"/>
    </w:pPr>
    <w:rPr>
      <w:rFonts w:ascii="Times New Roman" w:eastAsia="Times New Roman" w:hAnsi="Times New Roman" w:cstheme="minorBid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3998"/>
    <w:pPr>
      <w:ind w:left="720"/>
      <w:contextualSpacing/>
    </w:pPr>
  </w:style>
  <w:style w:type="paragraph" w:styleId="NormalWeb">
    <w:name w:val="Normal (Web)"/>
    <w:basedOn w:val="Normal"/>
    <w:uiPriority w:val="99"/>
    <w:rsid w:val="00A2399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A239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rsid w:val="00A23998"/>
    <w:rPr>
      <w:color w:val="0000FF"/>
      <w:u w:val="single"/>
    </w:rPr>
  </w:style>
  <w:style w:type="paragraph" w:customStyle="1" w:styleId="Newroman">
    <w:name w:val="New roman"/>
    <w:basedOn w:val="Normal"/>
    <w:rsid w:val="00A23998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2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9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2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998"/>
    <w:rPr>
      <w:rFonts w:ascii="Calibri" w:eastAsia="Calibri" w:hAnsi="Calibri" w:cs="Times New Roman"/>
    </w:rPr>
  </w:style>
  <w:style w:type="paragraph" w:customStyle="1" w:styleId="bulletedlist">
    <w:name w:val="bulleted list"/>
    <w:basedOn w:val="Normal"/>
    <w:rsid w:val="00492960"/>
    <w:pPr>
      <w:numPr>
        <w:numId w:val="11"/>
      </w:numPr>
      <w:spacing w:before="20" w:after="60" w:line="220" w:lineRule="exact"/>
      <w:contextualSpacing/>
    </w:pPr>
    <w:rPr>
      <w:rFonts w:ascii="Tahoma" w:eastAsia="Times New Roman" w:hAnsi="Tahoma"/>
      <w:spacing w:val="10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A00A8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425966"/>
  </w:style>
  <w:style w:type="paragraph" w:customStyle="1" w:styleId="Textbody">
    <w:name w:val="Text body"/>
    <w:basedOn w:val="Normal"/>
    <w:rsid w:val="001727AB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listparagraph-h">
    <w:name w:val="listparagraph-h"/>
    <w:uiPriority w:val="99"/>
    <w:rsid w:val="00CE1A9F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A93927"/>
    <w:rPr>
      <w:rFonts w:ascii="Times New Roman" w:eastAsia="Times New Roman" w:hAnsi="Times New Roman"/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antmunghate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www.ezeelo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ezeelo.com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www.theshirtfactory.in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peteorganics.com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815C6-35F4-1849-B528-8FD20B9A78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vaishali_crm</dc:creator>
  <cp:lastModifiedBy>Sushant Munghate</cp:lastModifiedBy>
  <cp:revision>2</cp:revision>
  <cp:lastPrinted>2016-08-30T14:57:00Z</cp:lastPrinted>
  <dcterms:created xsi:type="dcterms:W3CDTF">2020-10-06T12:50:00Z</dcterms:created>
  <dcterms:modified xsi:type="dcterms:W3CDTF">2020-10-06T12:50:00Z</dcterms:modified>
</cp:coreProperties>
</file>