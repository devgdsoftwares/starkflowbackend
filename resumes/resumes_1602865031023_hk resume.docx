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3C46" w14:textId="77777777" w:rsidR="00F5281F" w:rsidRDefault="0043793F" w:rsidP="00F5281F">
      <w:pPr>
        <w:spacing w:line="435" w:lineRule="atLeast"/>
        <w:ind w:left="7090" w:hanging="7090"/>
        <w:rPr>
          <w:rFonts w:ascii="Arial" w:hAnsi="Arial"/>
          <w:b/>
          <w:bCs/>
          <w:color w:val="000000"/>
          <w:sz w:val="20"/>
          <w:szCs w:val="20"/>
          <w:lang w:val="sv-SE"/>
        </w:rPr>
      </w:pPr>
      <w:r w:rsidRPr="00B15842">
        <w:rPr>
          <w:rStyle w:val="IntenseEmphasis"/>
          <w:color w:val="0F243E"/>
          <w:sz w:val="36"/>
          <w:szCs w:val="36"/>
        </w:rPr>
        <w:t xml:space="preserve">Harsh </w:t>
      </w:r>
      <w:proofErr w:type="spellStart"/>
      <w:r w:rsidRPr="00B15842">
        <w:rPr>
          <w:rStyle w:val="IntenseEmphasis"/>
          <w:color w:val="0F243E"/>
          <w:sz w:val="36"/>
          <w:szCs w:val="36"/>
        </w:rPr>
        <w:t>vardhan</w:t>
      </w:r>
      <w:proofErr w:type="spellEnd"/>
      <w:r w:rsidRPr="00B15842">
        <w:rPr>
          <w:rStyle w:val="IntenseEmphasis"/>
          <w:color w:val="0F243E"/>
          <w:sz w:val="36"/>
          <w:szCs w:val="36"/>
        </w:rPr>
        <w:t xml:space="preserve"> </w:t>
      </w:r>
      <w:proofErr w:type="spellStart"/>
      <w:r w:rsidRPr="00B15842">
        <w:rPr>
          <w:rStyle w:val="IntenseEmphasis"/>
          <w:color w:val="0F243E"/>
          <w:sz w:val="36"/>
          <w:szCs w:val="36"/>
        </w:rPr>
        <w:t>kachhawah</w:t>
      </w:r>
      <w:proofErr w:type="spellEnd"/>
      <w:r w:rsidR="008C7FFA">
        <w:rPr>
          <w:rStyle w:val="IntenseEmphasis"/>
          <w:sz w:val="36"/>
          <w:szCs w:val="36"/>
        </w:rPr>
        <w:t xml:space="preserve">                              </w:t>
      </w:r>
      <w:r w:rsidR="00F5281F">
        <w:rPr>
          <w:rStyle w:val="IntenseEmphasis"/>
          <w:sz w:val="36"/>
          <w:szCs w:val="36"/>
        </w:rPr>
        <w:tab/>
      </w:r>
      <w:r w:rsidR="008C7FFA" w:rsidRPr="008C7FFA">
        <w:rPr>
          <w:rFonts w:ascii="Arial" w:hAnsi="Arial"/>
          <w:b/>
          <w:bCs/>
          <w:color w:val="000000"/>
          <w:sz w:val="20"/>
          <w:szCs w:val="20"/>
          <w:lang w:val="sv-SE"/>
        </w:rPr>
        <w:t>Ph : +9166616565</w:t>
      </w:r>
      <w:r w:rsidR="00F5281F">
        <w:rPr>
          <w:rFonts w:ascii="Arial" w:hAnsi="Arial"/>
          <w:b/>
          <w:bCs/>
          <w:color w:val="000000"/>
          <w:sz w:val="20"/>
          <w:szCs w:val="20"/>
          <w:lang w:val="sv-SE"/>
        </w:rPr>
        <w:t xml:space="preserve">          </w:t>
      </w:r>
    </w:p>
    <w:p w14:paraId="10B8CF9C" w14:textId="77777777" w:rsidR="007F43C4" w:rsidRDefault="00F5281F" w:rsidP="00B15842">
      <w:pPr>
        <w:spacing w:line="435" w:lineRule="atLeast"/>
        <w:rPr>
          <w:rStyle w:val="IntenseEmphasis"/>
          <w:b w:val="0"/>
          <w:bCs w:val="0"/>
          <w:i w:val="0"/>
          <w:iCs w:val="0"/>
          <w:color w:val="auto"/>
        </w:rPr>
      </w:pPr>
      <w:r>
        <w:t xml:space="preserve">Near Gandhi </w:t>
      </w:r>
      <w:proofErr w:type="spellStart"/>
      <w:r>
        <w:t>chowk</w:t>
      </w:r>
      <w:proofErr w:type="spellEnd"/>
      <w:r>
        <w:t xml:space="preserve"> ,</w:t>
      </w:r>
      <w:proofErr w:type="spellStart"/>
      <w:r>
        <w:t>gangashahar</w:t>
      </w:r>
      <w:proofErr w:type="spellEnd"/>
      <w:r>
        <w:t xml:space="preserve">,         </w:t>
      </w:r>
      <w:r>
        <w:tab/>
      </w:r>
      <w:r>
        <w:tab/>
      </w:r>
      <w:r>
        <w:tab/>
      </w:r>
      <w:r>
        <w:tab/>
      </w:r>
      <w:r>
        <w:tab/>
      </w:r>
      <w:hyperlink r:id="rId6" w:history="1">
        <w:r w:rsidRPr="00F5281F">
          <w:rPr>
            <w:rStyle w:val="Hyperlink"/>
            <w:rFonts w:hAnsi="Arial"/>
            <w:b/>
            <w:bCs/>
            <w:sz w:val="20"/>
            <w:lang w:val="sv-SE"/>
          </w:rPr>
          <w:t>harshvardhan9829@gmail.com</w:t>
        </w:r>
      </w:hyperlink>
    </w:p>
    <w:p w14:paraId="63DC33C2" w14:textId="2BA5BFB8" w:rsidR="008539BB" w:rsidRPr="007F43C4" w:rsidRDefault="0043793F" w:rsidP="00B15842">
      <w:pPr>
        <w:spacing w:line="435" w:lineRule="atLeast"/>
        <w:rPr>
          <w:rFonts w:hint="eastAsia"/>
        </w:rPr>
      </w:pPr>
      <w:r>
        <w:rPr>
          <w:rFonts w:ascii="Arial" w:hAnsi="Arial"/>
          <w:color w:val="000000"/>
          <w:sz w:val="20"/>
          <w:szCs w:val="20"/>
        </w:rPr>
        <w:t>Bikaner</w:t>
      </w:r>
      <w:r w:rsidR="008539BB">
        <w:rPr>
          <w:rFonts w:ascii="Arial" w:hAnsi="Arial"/>
          <w:color w:val="000000"/>
          <w:sz w:val="20"/>
          <w:szCs w:val="20"/>
        </w:rPr>
        <w:t>-</w:t>
      </w:r>
      <w:r>
        <w:rPr>
          <w:rFonts w:ascii="Arial" w:hAnsi="Arial"/>
          <w:color w:val="000000"/>
          <w:sz w:val="20"/>
          <w:szCs w:val="20"/>
        </w:rPr>
        <w:t>334401</w:t>
      </w:r>
      <w:r w:rsidR="008C7FFA">
        <w:rPr>
          <w:rFonts w:ascii="Arial" w:hAnsi="Arial"/>
          <w:color w:val="000000"/>
          <w:sz w:val="20"/>
          <w:szCs w:val="20"/>
        </w:rPr>
        <w:t xml:space="preserve">                                                                        </w:t>
      </w:r>
    </w:p>
    <w:p w14:paraId="3E059821" w14:textId="49C47E49" w:rsidR="008539BB" w:rsidRPr="001B5943" w:rsidRDefault="008C7FFA">
      <w:pPr>
        <w:spacing w:line="435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8539BB" w:rsidRPr="008C7FFA">
        <w:rPr>
          <w:rFonts w:ascii="Arial" w:hAnsi="Arial"/>
          <w:b/>
          <w:color w:val="000000"/>
          <w:sz w:val="22"/>
          <w:szCs w:val="22"/>
        </w:rPr>
        <w:t>Education</w:t>
      </w:r>
      <w:r>
        <w:rPr>
          <w:rFonts w:ascii="Arial" w:hAnsi="Arial"/>
          <w:b/>
          <w:color w:val="000000"/>
          <w:sz w:val="22"/>
          <w:szCs w:val="22"/>
        </w:rPr>
        <w:t xml:space="preserve"> :</w:t>
      </w:r>
    </w:p>
    <w:p w14:paraId="77A9FAE8" w14:textId="2F990E72" w:rsidR="008C7FFA" w:rsidRPr="00C45CBC" w:rsidRDefault="00C45CBC" w:rsidP="008C7FFA">
      <w:pPr>
        <w:spacing w:line="435" w:lineRule="atLeast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Graduation: </w:t>
      </w:r>
      <w:r w:rsidR="00205975">
        <w:rPr>
          <w:rFonts w:ascii="Arial" w:hAnsi="Arial"/>
          <w:b/>
          <w:color w:val="000000"/>
          <w:sz w:val="20"/>
          <w:szCs w:val="20"/>
        </w:rPr>
        <w:t>B.C.A.( Bachelor of computer application )</w:t>
      </w:r>
      <w:r w:rsidR="008C7FFA">
        <w:rPr>
          <w:rFonts w:ascii="Arial" w:hAnsi="Arial"/>
          <w:b/>
          <w:color w:val="000000"/>
          <w:sz w:val="20"/>
          <w:szCs w:val="20"/>
        </w:rPr>
        <w:t xml:space="preserve">   </w:t>
      </w:r>
      <w:r w:rsidR="00376078">
        <w:rPr>
          <w:rFonts w:ascii="Arial" w:hAnsi="Arial"/>
          <w:b/>
          <w:color w:val="000000"/>
          <w:sz w:val="20"/>
          <w:szCs w:val="20"/>
        </w:rPr>
        <w:t>(</w:t>
      </w:r>
      <w:r w:rsidR="008C7FFA">
        <w:rPr>
          <w:rFonts w:ascii="Arial" w:hAnsi="Arial"/>
          <w:b/>
          <w:color w:val="000000"/>
          <w:sz w:val="20"/>
          <w:szCs w:val="20"/>
        </w:rPr>
        <w:t xml:space="preserve"> </w:t>
      </w:r>
      <w:r w:rsidR="00376078">
        <w:rPr>
          <w:rFonts w:ascii="Arial" w:hAnsi="Arial"/>
          <w:b/>
          <w:color w:val="000000"/>
          <w:sz w:val="20"/>
          <w:szCs w:val="20"/>
        </w:rPr>
        <w:t>obtained 76%)</w:t>
      </w:r>
      <w:r w:rsidR="008C7FFA">
        <w:rPr>
          <w:rFonts w:ascii="Arial" w:hAnsi="Arial"/>
          <w:b/>
          <w:color w:val="000000"/>
          <w:sz w:val="20"/>
          <w:szCs w:val="20"/>
        </w:rPr>
        <w:tab/>
        <w:t xml:space="preserve">  </w:t>
      </w:r>
      <w:r w:rsidR="00376078">
        <w:rPr>
          <w:rFonts w:ascii="Arial" w:hAnsi="Arial"/>
          <w:b/>
          <w:color w:val="000000"/>
          <w:sz w:val="20"/>
          <w:szCs w:val="20"/>
        </w:rPr>
        <w:t xml:space="preserve">            </w:t>
      </w:r>
      <w:r w:rsidR="008C7FFA">
        <w:rPr>
          <w:rFonts w:ascii="Arial" w:hAnsi="Arial"/>
          <w:color w:val="000000"/>
          <w:sz w:val="20"/>
          <w:szCs w:val="20"/>
        </w:rPr>
        <w:t>Year of starting : 2017</w:t>
      </w:r>
    </w:p>
    <w:p w14:paraId="4F0B9D14" w14:textId="77777777" w:rsidR="008539BB" w:rsidRDefault="008539BB">
      <w:pPr>
        <w:spacing w:line="435" w:lineRule="atLeast"/>
        <w:rPr>
          <w:rFonts w:hint="eastAsia"/>
        </w:rPr>
      </w:pPr>
      <w:r>
        <w:rPr>
          <w:rFonts w:ascii="Arial" w:hAnsi="Arial"/>
          <w:color w:val="000000"/>
          <w:sz w:val="20"/>
          <w:szCs w:val="20"/>
        </w:rPr>
        <w:t xml:space="preserve">Institution:  </w:t>
      </w:r>
      <w:r w:rsidR="003F3526">
        <w:rPr>
          <w:rFonts w:ascii="Arial" w:hAnsi="Arial"/>
          <w:color w:val="000000"/>
          <w:sz w:val="20"/>
          <w:szCs w:val="20"/>
        </w:rPr>
        <w:t xml:space="preserve">Shri </w:t>
      </w:r>
      <w:r w:rsidR="00205975">
        <w:rPr>
          <w:rFonts w:ascii="Arial" w:hAnsi="Arial"/>
          <w:color w:val="000000"/>
          <w:sz w:val="20"/>
          <w:szCs w:val="20"/>
        </w:rPr>
        <w:t>Jain PG College , Bikaner</w:t>
      </w:r>
    </w:p>
    <w:p w14:paraId="0B95D96B" w14:textId="54C954EC" w:rsidR="008539BB" w:rsidRDefault="008539BB">
      <w:pPr>
        <w:spacing w:line="435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University:  </w:t>
      </w:r>
      <w:r w:rsidR="00205975">
        <w:rPr>
          <w:rFonts w:ascii="Arial" w:hAnsi="Arial"/>
          <w:color w:val="000000"/>
          <w:sz w:val="20"/>
          <w:szCs w:val="20"/>
        </w:rPr>
        <w:t>Maharaja Ganga Singh University, Bikaner</w:t>
      </w:r>
    </w:p>
    <w:p w14:paraId="5BC8EEB4" w14:textId="77777777" w:rsidR="00BD308E" w:rsidRDefault="00BD308E" w:rsidP="006736D6">
      <w:pPr>
        <w:spacing w:line="435" w:lineRule="atLeast"/>
        <w:rPr>
          <w:rFonts w:ascii="Arial" w:hAnsi="Arial"/>
          <w:color w:val="000000"/>
          <w:sz w:val="20"/>
          <w:szCs w:val="20"/>
        </w:rPr>
      </w:pPr>
    </w:p>
    <w:p w14:paraId="0B28970D" w14:textId="1B2E56E9" w:rsidR="00BD308E" w:rsidRDefault="006736D6" w:rsidP="006736D6">
      <w:pPr>
        <w:spacing w:line="435" w:lineRule="atLeast"/>
        <w:rPr>
          <w:rFonts w:ascii="Arial" w:hAnsi="Arial"/>
          <w:b/>
          <w:color w:val="000000"/>
          <w:sz w:val="20"/>
          <w:szCs w:val="20"/>
        </w:rPr>
      </w:pPr>
      <w:r w:rsidRPr="00D5335E">
        <w:rPr>
          <w:rFonts w:ascii="Arial" w:hAnsi="Arial"/>
          <w:b/>
          <w:color w:val="000000"/>
          <w:sz w:val="20"/>
          <w:szCs w:val="20"/>
        </w:rPr>
        <w:t>12th – RBSE BOARD</w:t>
      </w:r>
    </w:p>
    <w:p w14:paraId="4AD28669" w14:textId="534EA54F" w:rsidR="006736D6" w:rsidRPr="00BD308E" w:rsidRDefault="006736D6" w:rsidP="006736D6">
      <w:pPr>
        <w:spacing w:line="435" w:lineRule="atLeast"/>
        <w:rPr>
          <w:rFonts w:ascii="Arial" w:hAnsi="Arial"/>
          <w:b/>
          <w:color w:val="000000"/>
          <w:sz w:val="20"/>
          <w:szCs w:val="20"/>
        </w:rPr>
      </w:pPr>
      <w:r w:rsidRPr="006736D6">
        <w:rPr>
          <w:rFonts w:ascii="Arial" w:hAnsi="Arial"/>
          <w:color w:val="000000"/>
          <w:sz w:val="20"/>
          <w:szCs w:val="20"/>
        </w:rPr>
        <w:t>Institution:  GOV. CHOPRA SR SEC SCHOOL,GANGASHAHAR,BIKANER</w:t>
      </w:r>
    </w:p>
    <w:p w14:paraId="097B4EC7" w14:textId="34002DD2" w:rsidR="006736D6" w:rsidRPr="006736D6" w:rsidRDefault="00021386" w:rsidP="006736D6">
      <w:pPr>
        <w:spacing w:line="435" w:lineRule="atLeast"/>
        <w:rPr>
          <w:rFonts w:ascii="Arial" w:hAnsi="Arial"/>
          <w:color w:val="000000"/>
          <w:sz w:val="20"/>
          <w:szCs w:val="20"/>
        </w:rPr>
      </w:pPr>
      <w:r w:rsidRPr="006736D6">
        <w:rPr>
          <w:rFonts w:ascii="Arial" w:hAnsi="Arial"/>
          <w:color w:val="000000"/>
          <w:sz w:val="20"/>
          <w:szCs w:val="20"/>
        </w:rPr>
        <w:t>Percentage : 65.20%</w:t>
      </w:r>
      <w:r>
        <w:rPr>
          <w:rFonts w:ascii="Arial" w:hAnsi="Arial"/>
          <w:color w:val="000000"/>
          <w:sz w:val="20"/>
          <w:szCs w:val="20"/>
        </w:rPr>
        <w:t xml:space="preserve">                                                  </w:t>
      </w:r>
      <w:r w:rsidR="006736D6" w:rsidRPr="006736D6">
        <w:rPr>
          <w:rFonts w:ascii="Arial" w:hAnsi="Arial"/>
          <w:color w:val="000000"/>
          <w:sz w:val="20"/>
          <w:szCs w:val="20"/>
        </w:rPr>
        <w:t>Year of passing : 2016</w:t>
      </w:r>
    </w:p>
    <w:p w14:paraId="39001A99" w14:textId="03E7F397" w:rsidR="00BD48A1" w:rsidRDefault="00BD48A1">
      <w:pPr>
        <w:spacing w:line="435" w:lineRule="atLeast"/>
      </w:pPr>
    </w:p>
    <w:p w14:paraId="309BF8BB" w14:textId="77777777" w:rsidR="00D5335E" w:rsidRPr="00D5335E" w:rsidRDefault="00D5335E" w:rsidP="00D5335E">
      <w:pPr>
        <w:spacing w:line="435" w:lineRule="atLeast"/>
        <w:rPr>
          <w:b/>
        </w:rPr>
      </w:pPr>
      <w:r w:rsidRPr="00D5335E">
        <w:rPr>
          <w:b/>
        </w:rPr>
        <w:t xml:space="preserve">10th </w:t>
      </w:r>
      <w:r w:rsidRPr="00D5335E">
        <w:rPr>
          <w:rFonts w:ascii="Calibri" w:hAnsi="Calibri" w:cs="Calibri"/>
          <w:b/>
        </w:rPr>
        <w:t>–</w:t>
      </w:r>
      <w:r w:rsidRPr="00D5335E">
        <w:rPr>
          <w:b/>
        </w:rPr>
        <w:t xml:space="preserve"> RBSE BOARD</w:t>
      </w:r>
    </w:p>
    <w:p w14:paraId="6AA1FC1E" w14:textId="77777777" w:rsidR="00D5335E" w:rsidRDefault="00D5335E" w:rsidP="00D5335E">
      <w:pPr>
        <w:spacing w:line="435" w:lineRule="atLeast"/>
      </w:pPr>
      <w:r>
        <w:t>Institution: S D P MEMORIAL SR SEC,JASSUSAR GATE,BIKANER</w:t>
      </w:r>
    </w:p>
    <w:p w14:paraId="6351F119" w14:textId="5B1BFD8F" w:rsidR="00D5335E" w:rsidRPr="0056054E" w:rsidRDefault="0056054E" w:rsidP="00D5335E">
      <w:pPr>
        <w:spacing w:line="435" w:lineRule="atLeast"/>
        <w:rPr>
          <w:rFonts w:ascii="Arial" w:hAnsi="Arial"/>
          <w:b/>
          <w:color w:val="000000"/>
          <w:sz w:val="22"/>
          <w:szCs w:val="22"/>
        </w:rPr>
      </w:pPr>
      <w:r>
        <w:t>Percentage:  74.57%</w:t>
      </w:r>
      <w:r>
        <w:rPr>
          <w:rFonts w:ascii="Arial" w:hAnsi="Arial"/>
          <w:b/>
          <w:color w:val="000000"/>
          <w:sz w:val="22"/>
          <w:szCs w:val="22"/>
        </w:rPr>
        <w:t xml:space="preserve">                               </w:t>
      </w:r>
      <w:r w:rsidR="00D5335E">
        <w:t>Year of passing : 2014</w:t>
      </w:r>
    </w:p>
    <w:p w14:paraId="36FD96A9" w14:textId="3475674E" w:rsidR="00301E3F" w:rsidRDefault="008539BB" w:rsidP="00E55D2D">
      <w:pPr>
        <w:spacing w:line="435" w:lineRule="atLeast"/>
        <w:rPr>
          <w:rFonts w:ascii="Arial" w:hAnsi="Arial"/>
          <w:b/>
          <w:color w:val="000000"/>
          <w:sz w:val="22"/>
          <w:szCs w:val="22"/>
        </w:rPr>
      </w:pPr>
      <w:r w:rsidRPr="008C7FFA">
        <w:rPr>
          <w:rFonts w:ascii="Arial" w:hAnsi="Arial"/>
          <w:b/>
          <w:color w:val="000000"/>
          <w:sz w:val="22"/>
          <w:szCs w:val="22"/>
        </w:rPr>
        <w:t>Skill SET</w:t>
      </w:r>
      <w:r w:rsidR="008C7FFA">
        <w:rPr>
          <w:rFonts w:ascii="Arial" w:hAnsi="Arial"/>
          <w:b/>
          <w:color w:val="000000"/>
          <w:sz w:val="22"/>
          <w:szCs w:val="22"/>
        </w:rPr>
        <w:t xml:space="preserve"> :-</w:t>
      </w:r>
      <w:r w:rsidR="00636AC6">
        <w:rPr>
          <w:rFonts w:ascii="Arial" w:hAnsi="Arial"/>
          <w:b/>
          <w:color w:val="000000"/>
          <w:sz w:val="22"/>
          <w:szCs w:val="22"/>
        </w:rPr>
        <w:t xml:space="preserve"> </w:t>
      </w:r>
    </w:p>
    <w:p w14:paraId="225A80D4" w14:textId="5DB66D8F" w:rsidR="00307C31" w:rsidRDefault="00CF139C" w:rsidP="00E55D2D">
      <w:pPr>
        <w:spacing w:line="435" w:lineRule="atLeast"/>
        <w:rPr>
          <w:rFonts w:ascii="Arial" w:hAnsi="Arial"/>
          <w:color w:val="000000"/>
          <w:sz w:val="20"/>
          <w:szCs w:val="20"/>
        </w:rPr>
      </w:pPr>
      <w:r w:rsidRPr="00CF139C">
        <w:rPr>
          <w:rFonts w:ascii="Arial" w:hAnsi="Arial"/>
          <w:b/>
          <w:color w:val="000000"/>
          <w:sz w:val="20"/>
          <w:szCs w:val="20"/>
        </w:rPr>
        <w:t xml:space="preserve">Web based Development: </w:t>
      </w:r>
      <w:r w:rsidR="003E0D80">
        <w:rPr>
          <w:rFonts w:ascii="Arial" w:hAnsi="Arial"/>
          <w:color w:val="000000"/>
          <w:sz w:val="20"/>
          <w:szCs w:val="20"/>
        </w:rPr>
        <w:t xml:space="preserve">HTML5 , </w:t>
      </w:r>
      <w:r w:rsidR="009A7396">
        <w:rPr>
          <w:rFonts w:ascii="Arial" w:hAnsi="Arial"/>
          <w:color w:val="000000"/>
          <w:sz w:val="20"/>
          <w:szCs w:val="20"/>
        </w:rPr>
        <w:t xml:space="preserve">CSS3 , Bootstrap , Asp.net </w:t>
      </w:r>
      <w:r w:rsidR="00622391">
        <w:rPr>
          <w:rFonts w:ascii="Arial" w:hAnsi="Arial"/>
          <w:color w:val="000000"/>
          <w:sz w:val="20"/>
          <w:szCs w:val="20"/>
        </w:rPr>
        <w:t>.</w:t>
      </w:r>
    </w:p>
    <w:p w14:paraId="3D06E5AC" w14:textId="12DFDA04" w:rsidR="009A3D31" w:rsidRDefault="00622391" w:rsidP="00FE77E3">
      <w:pPr>
        <w:spacing w:line="435" w:lineRule="atLeast"/>
        <w:rPr>
          <w:rFonts w:ascii="Arial" w:hAnsi="Arial"/>
          <w:b/>
          <w:color w:val="000000"/>
          <w:sz w:val="20"/>
          <w:szCs w:val="20"/>
        </w:rPr>
      </w:pPr>
      <w:r w:rsidRPr="00AA4776">
        <w:rPr>
          <w:rFonts w:ascii="Arial" w:hAnsi="Arial"/>
          <w:b/>
          <w:spacing w:val="14"/>
          <w:sz w:val="20"/>
          <w:szCs w:val="20"/>
        </w:rPr>
        <w:t xml:space="preserve">Languages : </w:t>
      </w:r>
      <w:r>
        <w:rPr>
          <w:rFonts w:ascii="Arial" w:hAnsi="Arial"/>
          <w:b/>
          <w:spacing w:val="14"/>
          <w:sz w:val="20"/>
          <w:szCs w:val="20"/>
        </w:rPr>
        <w:t xml:space="preserve">beginner level: </w:t>
      </w:r>
      <w:r>
        <w:t>Objective C , C++ , HTML , CSS ,Java</w:t>
      </w:r>
      <w:r>
        <w:rPr>
          <w:rFonts w:ascii="Arial" w:hAnsi="Arial"/>
          <w:b/>
          <w:color w:val="000000"/>
          <w:sz w:val="20"/>
          <w:szCs w:val="20"/>
        </w:rPr>
        <w:t xml:space="preserve"> .</w:t>
      </w:r>
    </w:p>
    <w:p w14:paraId="5D6D1136" w14:textId="77777777" w:rsidR="001F4D83" w:rsidRDefault="006B18F6" w:rsidP="001F4D83">
      <w:pPr>
        <w:spacing w:line="276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Software used</w:t>
      </w:r>
      <w:r w:rsidR="00622391">
        <w:rPr>
          <w:rFonts w:ascii="Arial" w:hAnsi="Arial"/>
          <w:b/>
          <w:color w:val="000000"/>
          <w:sz w:val="20"/>
          <w:szCs w:val="20"/>
        </w:rPr>
        <w:t xml:space="preserve"> : </w:t>
      </w:r>
      <w:r w:rsidR="00622391" w:rsidRPr="00622391">
        <w:rPr>
          <w:rFonts w:ascii="Arial" w:hAnsi="Arial"/>
          <w:color w:val="000000"/>
          <w:sz w:val="20"/>
          <w:szCs w:val="20"/>
        </w:rPr>
        <w:t>Microsoft Visual Studio</w:t>
      </w:r>
      <w:r w:rsidR="00622391">
        <w:rPr>
          <w:rFonts w:ascii="Arial" w:hAnsi="Arial"/>
          <w:color w:val="000000"/>
          <w:sz w:val="20"/>
          <w:szCs w:val="20"/>
        </w:rPr>
        <w:t>(MVC)</w:t>
      </w:r>
      <w:r w:rsidR="00FC06B3">
        <w:rPr>
          <w:rFonts w:ascii="Arial" w:hAnsi="Arial"/>
          <w:color w:val="000000"/>
          <w:sz w:val="20"/>
          <w:szCs w:val="20"/>
        </w:rPr>
        <w:t xml:space="preserve"> , Bootstrap Studio , </w:t>
      </w:r>
      <w:r w:rsidR="003E2408">
        <w:rPr>
          <w:rFonts w:ascii="Arial" w:hAnsi="Arial"/>
          <w:color w:val="000000"/>
          <w:sz w:val="20"/>
          <w:szCs w:val="20"/>
        </w:rPr>
        <w:t>Brackets , Blender ,</w:t>
      </w:r>
      <w:r w:rsidR="007A3EC4">
        <w:rPr>
          <w:rFonts w:ascii="Arial" w:hAnsi="Arial"/>
          <w:color w:val="000000"/>
          <w:sz w:val="20"/>
          <w:szCs w:val="20"/>
        </w:rPr>
        <w:t xml:space="preserve"> sublime text .</w:t>
      </w:r>
    </w:p>
    <w:p w14:paraId="3B4AE50D" w14:textId="7C5CBC35" w:rsidR="001F4D83" w:rsidRDefault="0019552E" w:rsidP="001F4D83">
      <w:pPr>
        <w:spacing w:line="276" w:lineRule="auto"/>
        <w:rPr>
          <w:rFonts w:ascii="Arial" w:hAnsi="Arial"/>
          <w:color w:val="000000"/>
          <w:sz w:val="20"/>
          <w:szCs w:val="20"/>
        </w:rPr>
      </w:pPr>
      <w:r w:rsidRPr="001F4D83">
        <w:rPr>
          <w:rFonts w:ascii="Arial" w:hAnsi="Arial"/>
          <w:b/>
          <w:color w:val="000000"/>
          <w:sz w:val="20"/>
          <w:szCs w:val="20"/>
        </w:rPr>
        <w:t>Operating system:</w:t>
      </w:r>
      <w:r w:rsidRPr="0019552E">
        <w:rPr>
          <w:rFonts w:ascii="Arial" w:hAnsi="Arial"/>
          <w:color w:val="000000"/>
          <w:sz w:val="20"/>
          <w:szCs w:val="20"/>
        </w:rPr>
        <w:t xml:space="preserve"> Windows</w:t>
      </w:r>
      <w:r w:rsidR="009E13BE">
        <w:rPr>
          <w:rFonts w:ascii="Arial" w:hAnsi="Arial"/>
          <w:color w:val="000000"/>
          <w:sz w:val="20"/>
          <w:szCs w:val="20"/>
        </w:rPr>
        <w:t xml:space="preserve">(XP </w:t>
      </w:r>
      <w:r w:rsidR="009E2A80">
        <w:rPr>
          <w:rFonts w:ascii="Arial" w:hAnsi="Arial"/>
          <w:color w:val="000000"/>
          <w:sz w:val="20"/>
          <w:szCs w:val="20"/>
        </w:rPr>
        <w:t>–</w:t>
      </w:r>
      <w:r w:rsidR="009E13BE">
        <w:rPr>
          <w:rFonts w:ascii="Arial" w:hAnsi="Arial"/>
          <w:color w:val="000000"/>
          <w:sz w:val="20"/>
          <w:szCs w:val="20"/>
        </w:rPr>
        <w:t xml:space="preserve"> </w:t>
      </w:r>
      <w:r w:rsidR="009E2A80">
        <w:rPr>
          <w:rFonts w:ascii="Arial" w:hAnsi="Arial"/>
          <w:color w:val="000000"/>
          <w:sz w:val="20"/>
          <w:szCs w:val="20"/>
        </w:rPr>
        <w:t>Windows</w:t>
      </w:r>
      <w:r w:rsidR="002D519F">
        <w:rPr>
          <w:rFonts w:ascii="Arial" w:hAnsi="Arial"/>
          <w:color w:val="000000"/>
          <w:sz w:val="20"/>
          <w:szCs w:val="20"/>
        </w:rPr>
        <w:t>_</w:t>
      </w:r>
      <w:r w:rsidR="009E2A80">
        <w:rPr>
          <w:rFonts w:ascii="Arial" w:hAnsi="Arial"/>
          <w:color w:val="000000"/>
          <w:sz w:val="20"/>
          <w:szCs w:val="20"/>
        </w:rPr>
        <w:t>10</w:t>
      </w:r>
      <w:r w:rsidR="009E13BE">
        <w:rPr>
          <w:rFonts w:ascii="Arial" w:hAnsi="Arial"/>
          <w:color w:val="000000"/>
          <w:sz w:val="20"/>
          <w:szCs w:val="20"/>
        </w:rPr>
        <w:t xml:space="preserve">) </w:t>
      </w:r>
      <w:r w:rsidRPr="0019552E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="001F4D83">
        <w:rPr>
          <w:rFonts w:ascii="Arial" w:hAnsi="Arial"/>
          <w:color w:val="000000"/>
          <w:sz w:val="20"/>
          <w:szCs w:val="20"/>
        </w:rPr>
        <w:t>ubuntu</w:t>
      </w:r>
      <w:proofErr w:type="spellEnd"/>
      <w:r w:rsidR="001F4D83">
        <w:rPr>
          <w:rFonts w:ascii="Arial" w:hAnsi="Arial"/>
          <w:color w:val="000000"/>
          <w:sz w:val="20"/>
          <w:szCs w:val="20"/>
        </w:rPr>
        <w:t>.</w:t>
      </w:r>
    </w:p>
    <w:p w14:paraId="0CAD4481" w14:textId="736AEE66" w:rsidR="004B53D9" w:rsidRPr="004D00F8" w:rsidRDefault="004D00F8" w:rsidP="001F4D83">
      <w:pPr>
        <w:spacing w:line="276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Projects completed : </w:t>
      </w:r>
      <w:r>
        <w:rPr>
          <w:rFonts w:ascii="Arial" w:hAnsi="Arial"/>
          <w:color w:val="000000"/>
          <w:sz w:val="20"/>
          <w:szCs w:val="20"/>
        </w:rPr>
        <w:t>A news portal(</w:t>
      </w:r>
      <w:proofErr w:type="spellStart"/>
      <w:r>
        <w:rPr>
          <w:rFonts w:ascii="Arial" w:hAnsi="Arial"/>
          <w:color w:val="000000"/>
          <w:sz w:val="20"/>
          <w:szCs w:val="20"/>
        </w:rPr>
        <w:t>html,php,css</w:t>
      </w:r>
      <w:proofErr w:type="spellEnd"/>
      <w:r w:rsidR="00A556D7">
        <w:rPr>
          <w:rFonts w:ascii="Arial" w:hAnsi="Arial"/>
          <w:color w:val="000000"/>
          <w:sz w:val="20"/>
          <w:szCs w:val="20"/>
        </w:rPr>
        <w:t xml:space="preserve">) </w:t>
      </w:r>
      <w:r>
        <w:rPr>
          <w:rFonts w:ascii="Arial" w:hAnsi="Arial"/>
          <w:color w:val="000000"/>
          <w:sz w:val="20"/>
          <w:szCs w:val="20"/>
        </w:rPr>
        <w:t>, hotel management system</w:t>
      </w:r>
      <w:r w:rsidR="00A556D7">
        <w:rPr>
          <w:rFonts w:ascii="Arial" w:hAnsi="Arial"/>
          <w:color w:val="000000"/>
          <w:sz w:val="20"/>
          <w:szCs w:val="20"/>
        </w:rPr>
        <w:t>(asp.net,c#,html,JavaScript,css3)</w:t>
      </w:r>
    </w:p>
    <w:p w14:paraId="7B0AC757" w14:textId="20BBE4EE" w:rsidR="008539BB" w:rsidRDefault="008539BB" w:rsidP="008C7FFA">
      <w:pPr>
        <w:spacing w:line="435" w:lineRule="atLeast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Personal Details</w:t>
      </w:r>
    </w:p>
    <w:p w14:paraId="634A4CE9" w14:textId="77777777" w:rsidR="001B5943" w:rsidRDefault="001B5943" w:rsidP="008C7FFA">
      <w:pPr>
        <w:spacing w:line="435" w:lineRule="atLeast"/>
        <w:rPr>
          <w:rFonts w:hint="eastAsia"/>
        </w:rPr>
      </w:pPr>
    </w:p>
    <w:p w14:paraId="678E5721" w14:textId="77777777" w:rsidR="008539BB" w:rsidRDefault="008539BB" w:rsidP="00F5281F">
      <w:pPr>
        <w:pStyle w:val="BodyText"/>
        <w:spacing w:after="0" w:line="360" w:lineRule="auto"/>
        <w:rPr>
          <w:rFonts w:hint="eastAsia"/>
        </w:rPr>
      </w:pPr>
      <w:r>
        <w:rPr>
          <w:rFonts w:ascii="Arial" w:hAnsi="Arial"/>
          <w:color w:val="000000"/>
          <w:sz w:val="20"/>
          <w:szCs w:val="20"/>
        </w:rPr>
        <w:t>Father’s name                   </w:t>
      </w:r>
      <w:r w:rsidR="00486ACF">
        <w:rPr>
          <w:rFonts w:ascii="Arial" w:hAnsi="Arial"/>
          <w:color w:val="000000"/>
          <w:sz w:val="20"/>
          <w:szCs w:val="20"/>
        </w:rPr>
        <w:t xml:space="preserve">                   :           </w:t>
      </w:r>
      <w:r>
        <w:rPr>
          <w:rFonts w:ascii="Arial" w:hAnsi="Arial"/>
          <w:color w:val="000000"/>
          <w:sz w:val="20"/>
          <w:szCs w:val="20"/>
        </w:rPr>
        <w:t xml:space="preserve"> Sri </w:t>
      </w:r>
      <w:r w:rsidR="00486ACF">
        <w:rPr>
          <w:rFonts w:ascii="Arial" w:hAnsi="Arial"/>
          <w:color w:val="000000"/>
          <w:sz w:val="20"/>
          <w:szCs w:val="20"/>
        </w:rPr>
        <w:t xml:space="preserve">Rajesh </w:t>
      </w:r>
      <w:proofErr w:type="spellStart"/>
      <w:r w:rsidR="00486ACF">
        <w:rPr>
          <w:rFonts w:ascii="Arial" w:hAnsi="Arial"/>
          <w:color w:val="000000"/>
          <w:sz w:val="20"/>
          <w:szCs w:val="20"/>
        </w:rPr>
        <w:t>kumar</w:t>
      </w:r>
      <w:proofErr w:type="spellEnd"/>
      <w:r w:rsidR="00486ACF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 w:rsidR="00486ACF">
        <w:rPr>
          <w:rFonts w:ascii="Arial" w:hAnsi="Arial"/>
          <w:color w:val="000000"/>
          <w:sz w:val="20"/>
          <w:szCs w:val="20"/>
        </w:rPr>
        <w:t>kachhawah</w:t>
      </w:r>
      <w:proofErr w:type="spellEnd"/>
    </w:p>
    <w:p w14:paraId="5AB17703" w14:textId="3CA0B56C" w:rsidR="00486ACF" w:rsidRPr="00486ACF" w:rsidRDefault="008539BB" w:rsidP="00F5281F">
      <w:pPr>
        <w:pStyle w:val="BodyText"/>
        <w:spacing w:after="0" w:line="36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Mother’s name                                    :             </w:t>
      </w:r>
      <w:proofErr w:type="spellStart"/>
      <w:r>
        <w:rPr>
          <w:rFonts w:ascii="Arial" w:hAnsi="Arial"/>
          <w:color w:val="000000"/>
          <w:sz w:val="20"/>
          <w:szCs w:val="20"/>
        </w:rPr>
        <w:t>Smt.</w:t>
      </w:r>
      <w:r w:rsidR="00486ACF">
        <w:rPr>
          <w:rFonts w:ascii="Arial" w:hAnsi="Arial"/>
          <w:color w:val="000000"/>
          <w:sz w:val="20"/>
          <w:szCs w:val="20"/>
        </w:rPr>
        <w:t>Rajshri</w:t>
      </w:r>
      <w:proofErr w:type="spellEnd"/>
      <w:r w:rsidR="00486ACF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 w:rsidR="00486ACF">
        <w:rPr>
          <w:rFonts w:ascii="Arial" w:hAnsi="Arial"/>
          <w:color w:val="000000"/>
          <w:sz w:val="20"/>
          <w:szCs w:val="20"/>
        </w:rPr>
        <w:t>kachhawah</w:t>
      </w:r>
      <w:proofErr w:type="spellEnd"/>
    </w:p>
    <w:p w14:paraId="652F88C0" w14:textId="77777777" w:rsidR="008539BB" w:rsidRDefault="008539BB" w:rsidP="00F5281F">
      <w:pPr>
        <w:pStyle w:val="BodyText"/>
        <w:spacing w:after="0" w:line="360" w:lineRule="auto"/>
        <w:rPr>
          <w:rFonts w:hint="eastAsia"/>
        </w:rPr>
      </w:pPr>
      <w:r>
        <w:rPr>
          <w:rFonts w:ascii="Arial" w:hAnsi="Arial"/>
          <w:color w:val="000000"/>
          <w:sz w:val="20"/>
          <w:szCs w:val="20"/>
        </w:rPr>
        <w:t xml:space="preserve">Date of Birth                           </w:t>
      </w:r>
      <w:r w:rsidR="00F5281F">
        <w:rPr>
          <w:rFonts w:ascii="Arial" w:hAnsi="Arial"/>
          <w:color w:val="000000"/>
          <w:sz w:val="20"/>
          <w:szCs w:val="20"/>
        </w:rPr>
        <w:t>             :             09</w:t>
      </w:r>
      <w:r w:rsidR="00486ACF">
        <w:rPr>
          <w:rFonts w:ascii="Arial" w:hAnsi="Arial"/>
          <w:color w:val="000000"/>
          <w:sz w:val="20"/>
          <w:szCs w:val="20"/>
        </w:rPr>
        <w:t>/02</w:t>
      </w:r>
      <w:r>
        <w:rPr>
          <w:rFonts w:ascii="Arial" w:hAnsi="Arial"/>
          <w:color w:val="000000"/>
          <w:sz w:val="20"/>
          <w:szCs w:val="20"/>
        </w:rPr>
        <w:t>/19</w:t>
      </w:r>
      <w:r w:rsidR="00486ACF">
        <w:rPr>
          <w:rFonts w:ascii="Arial" w:hAnsi="Arial"/>
          <w:color w:val="000000"/>
          <w:sz w:val="20"/>
          <w:szCs w:val="20"/>
        </w:rPr>
        <w:t>98</w:t>
      </w:r>
    </w:p>
    <w:p w14:paraId="6B9E25B5" w14:textId="77777777" w:rsidR="008539BB" w:rsidRDefault="008539BB" w:rsidP="00F5281F">
      <w:pPr>
        <w:pStyle w:val="BodyText"/>
        <w:spacing w:after="0" w:line="360" w:lineRule="auto"/>
        <w:rPr>
          <w:rFonts w:hint="eastAsia"/>
        </w:rPr>
      </w:pPr>
      <w:r>
        <w:rPr>
          <w:rFonts w:ascii="Arial" w:hAnsi="Arial"/>
          <w:color w:val="000000"/>
          <w:sz w:val="20"/>
          <w:szCs w:val="20"/>
        </w:rPr>
        <w:t>Sex/ Civil Status                                  :             Male/ Single </w:t>
      </w:r>
    </w:p>
    <w:p w14:paraId="2D19898A" w14:textId="77777777" w:rsidR="008539BB" w:rsidRDefault="008539BB" w:rsidP="00F5281F">
      <w:pPr>
        <w:pStyle w:val="BodyText"/>
        <w:spacing w:after="0" w:line="360" w:lineRule="auto"/>
        <w:rPr>
          <w:rFonts w:hint="eastAsia"/>
        </w:rPr>
      </w:pPr>
      <w:r>
        <w:rPr>
          <w:rFonts w:ascii="Arial" w:hAnsi="Arial"/>
          <w:color w:val="000000"/>
          <w:sz w:val="20"/>
          <w:szCs w:val="20"/>
        </w:rPr>
        <w:t>Nationality                                           :             Indian</w:t>
      </w:r>
    </w:p>
    <w:p w14:paraId="47BE457B" w14:textId="5DBDC792" w:rsidR="008539BB" w:rsidRDefault="008539BB" w:rsidP="00F5281F">
      <w:pPr>
        <w:pStyle w:val="BodyText"/>
        <w:spacing w:after="0" w:line="360" w:lineRule="auto"/>
        <w:rPr>
          <w:rFonts w:hint="eastAsia"/>
        </w:rPr>
      </w:pPr>
      <w:r>
        <w:rPr>
          <w:rFonts w:ascii="Arial" w:hAnsi="Arial"/>
          <w:color w:val="000000"/>
          <w:sz w:val="20"/>
          <w:szCs w:val="20"/>
        </w:rPr>
        <w:t xml:space="preserve">Hobbies                                               :             </w:t>
      </w:r>
      <w:r w:rsidR="00AD011B">
        <w:rPr>
          <w:rFonts w:ascii="Arial" w:hAnsi="Arial"/>
          <w:color w:val="000000"/>
          <w:sz w:val="20"/>
          <w:szCs w:val="20"/>
        </w:rPr>
        <w:t xml:space="preserve">Watching anime , playing </w:t>
      </w:r>
      <w:r w:rsidR="009C2401">
        <w:rPr>
          <w:rFonts w:ascii="Arial" w:hAnsi="Arial"/>
          <w:color w:val="000000"/>
          <w:sz w:val="20"/>
          <w:szCs w:val="20"/>
        </w:rPr>
        <w:t xml:space="preserve">PC </w:t>
      </w:r>
      <w:r w:rsidR="00AD011B">
        <w:rPr>
          <w:rFonts w:ascii="Arial" w:hAnsi="Arial"/>
          <w:color w:val="000000"/>
          <w:sz w:val="20"/>
          <w:szCs w:val="20"/>
        </w:rPr>
        <w:t xml:space="preserve">games </w:t>
      </w:r>
      <w:r w:rsidR="009C2401">
        <w:rPr>
          <w:rFonts w:ascii="Arial" w:hAnsi="Arial"/>
          <w:color w:val="000000"/>
          <w:sz w:val="20"/>
          <w:szCs w:val="20"/>
        </w:rPr>
        <w:t xml:space="preserve">, </w:t>
      </w:r>
      <w:r>
        <w:rPr>
          <w:rFonts w:ascii="Arial" w:hAnsi="Arial"/>
          <w:color w:val="000000"/>
          <w:sz w:val="20"/>
          <w:szCs w:val="20"/>
        </w:rPr>
        <w:t>listening music</w:t>
      </w:r>
      <w:r w:rsidR="009B7CFF">
        <w:rPr>
          <w:rFonts w:ascii="Arial" w:hAnsi="Arial"/>
          <w:color w:val="000000"/>
          <w:sz w:val="20"/>
          <w:szCs w:val="20"/>
        </w:rPr>
        <w:t xml:space="preserve">, </w:t>
      </w:r>
    </w:p>
    <w:p w14:paraId="588E6662" w14:textId="43B2D95C" w:rsidR="007F43C4" w:rsidRPr="00835573" w:rsidRDefault="00835573" w:rsidP="00835573">
      <w:pPr>
        <w:spacing w:line="435" w:lineRule="atLeast"/>
        <w:rPr>
          <w:sz w:val="26"/>
          <w:szCs w:val="26"/>
        </w:rPr>
      </w:pPr>
      <w:r w:rsidRPr="008C7FFA">
        <w:rPr>
          <w:rFonts w:ascii="Arial" w:hAnsi="Arial"/>
          <w:b/>
          <w:color w:val="000000"/>
          <w:sz w:val="22"/>
          <w:szCs w:val="22"/>
        </w:rPr>
        <w:t>Objective</w:t>
      </w:r>
      <w:r>
        <w:rPr>
          <w:rFonts w:ascii="Arial" w:hAnsi="Arial"/>
          <w:b/>
          <w:color w:val="000000"/>
          <w:sz w:val="22"/>
          <w:szCs w:val="22"/>
        </w:rPr>
        <w:t xml:space="preserve"> :</w:t>
      </w:r>
      <w:r>
        <w:rPr>
          <w:rFonts w:ascii="Arial" w:hAnsi="Arial"/>
          <w:b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To get a growth oriented position in a reputed organization where my skills can be utilized for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improvement and success of the organization</w:t>
      </w:r>
      <w:r>
        <w:rPr>
          <w:rFonts w:ascii="Arial" w:hAnsi="Arial"/>
          <w:color w:val="000000"/>
          <w:sz w:val="20"/>
          <w:szCs w:val="20"/>
        </w:rPr>
        <w:t>.</w:t>
      </w:r>
    </w:p>
    <w:p w14:paraId="4623DCC4" w14:textId="77777777" w:rsidR="00835573" w:rsidRDefault="00835573" w:rsidP="00F5281F">
      <w:pPr>
        <w:pStyle w:val="BodyText"/>
        <w:spacing w:after="0" w:line="240" w:lineRule="auto"/>
        <w:rPr>
          <w:rFonts w:ascii="Arial" w:hAnsi="Arial"/>
          <w:b/>
          <w:color w:val="000000"/>
          <w:sz w:val="20"/>
          <w:szCs w:val="20"/>
          <w:u w:val="single"/>
        </w:rPr>
      </w:pPr>
    </w:p>
    <w:p w14:paraId="6058744F" w14:textId="76340EAC" w:rsidR="008539BB" w:rsidRDefault="008539BB" w:rsidP="00F5281F">
      <w:pPr>
        <w:pStyle w:val="BodyText"/>
        <w:spacing w:after="0" w:line="240" w:lineRule="auto"/>
        <w:rPr>
          <w:rFonts w:hint="eastAsia"/>
        </w:rPr>
      </w:pPr>
      <w:bookmarkStart w:id="0" w:name="_GoBack"/>
      <w:bookmarkEnd w:id="0"/>
      <w:r>
        <w:rPr>
          <w:rFonts w:ascii="Arial" w:hAnsi="Arial"/>
          <w:b/>
          <w:color w:val="000000"/>
          <w:sz w:val="20"/>
          <w:szCs w:val="20"/>
          <w:u w:val="single"/>
        </w:rPr>
        <w:t>DECLARATION:</w:t>
      </w:r>
    </w:p>
    <w:p w14:paraId="3C72F030" w14:textId="3F4989F2" w:rsidR="008539BB" w:rsidRDefault="008539BB" w:rsidP="00F5281F">
      <w:pPr>
        <w:pStyle w:val="BodyText"/>
        <w:spacing w:after="0" w:line="435" w:lineRule="atLeast"/>
        <w:ind w:firstLine="709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  I hereby declare that all the information mentioned above is true to my knowledge and I bear the responsibility for the above mentioned particulars.</w:t>
      </w:r>
    </w:p>
    <w:p w14:paraId="033DD57F" w14:textId="77777777" w:rsidR="00835573" w:rsidRDefault="00835573" w:rsidP="00F5281F">
      <w:pPr>
        <w:pStyle w:val="BodyText"/>
        <w:spacing w:after="0" w:line="435" w:lineRule="atLeast"/>
        <w:ind w:firstLine="709"/>
        <w:rPr>
          <w:rFonts w:hint="eastAsia"/>
        </w:rPr>
      </w:pPr>
    </w:p>
    <w:p w14:paraId="20753416" w14:textId="77777777" w:rsidR="008539BB" w:rsidRDefault="0066481C">
      <w:pPr>
        <w:pStyle w:val="BodyText"/>
        <w:spacing w:after="0" w:line="435" w:lineRule="atLeast"/>
        <w:rPr>
          <w:rFonts w:hint="eastAsia"/>
        </w:rPr>
      </w:pPr>
      <w:r>
        <w:rPr>
          <w:rFonts w:ascii="Arial" w:hAnsi="Arial"/>
          <w:b/>
          <w:color w:val="000000"/>
          <w:sz w:val="20"/>
          <w:szCs w:val="20"/>
          <w:u w:val="single"/>
        </w:rPr>
        <w:t xml:space="preserve"> </w:t>
      </w:r>
      <w:r w:rsidR="008539BB">
        <w:rPr>
          <w:rFonts w:ascii="Arial" w:hAnsi="Arial"/>
          <w:b/>
          <w:color w:val="000000"/>
          <w:sz w:val="20"/>
          <w:szCs w:val="20"/>
          <w:u w:val="single"/>
        </w:rPr>
        <w:t>DATE:</w:t>
      </w:r>
    </w:p>
    <w:p w14:paraId="0403AA4C" w14:textId="322B5CD4" w:rsidR="008539BB" w:rsidRDefault="008539BB" w:rsidP="00825A79">
      <w:pPr>
        <w:pStyle w:val="BodyText"/>
        <w:spacing w:after="0" w:line="435" w:lineRule="atLeast"/>
        <w:rPr>
          <w:rFonts w:hint="eastAsia"/>
        </w:rPr>
      </w:pPr>
      <w:r>
        <w:rPr>
          <w:rFonts w:ascii="Arial" w:hAnsi="Arial"/>
          <w:b/>
          <w:color w:val="000000"/>
          <w:sz w:val="20"/>
          <w:szCs w:val="20"/>
          <w:u w:val="single"/>
        </w:rPr>
        <w:t>PLACE:</w:t>
      </w:r>
      <w:r w:rsidR="00486ACF">
        <w:rPr>
          <w:rFonts w:ascii="Arial" w:hAnsi="Arial"/>
          <w:color w:val="000000"/>
          <w:sz w:val="20"/>
          <w:szCs w:val="20"/>
        </w:rPr>
        <w:t xml:space="preserve"> Bikaner                  </w:t>
      </w:r>
      <w:r>
        <w:rPr>
          <w:rFonts w:ascii="Arial" w:hAnsi="Arial"/>
          <w:color w:val="000000"/>
          <w:sz w:val="20"/>
          <w:szCs w:val="20"/>
        </w:rPr>
        <w:t xml:space="preserve">                     </w:t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ab/>
      </w:r>
      <w:r w:rsidR="00486ACF">
        <w:rPr>
          <w:rFonts w:ascii="Arial" w:hAnsi="Arial"/>
          <w:b/>
          <w:color w:val="000000"/>
          <w:sz w:val="20"/>
          <w:szCs w:val="20"/>
        </w:rPr>
        <w:t xml:space="preserve">Harsh </w:t>
      </w:r>
      <w:proofErr w:type="spellStart"/>
      <w:r w:rsidR="00486ACF">
        <w:rPr>
          <w:rFonts w:ascii="Arial" w:hAnsi="Arial"/>
          <w:b/>
          <w:color w:val="000000"/>
          <w:sz w:val="20"/>
          <w:szCs w:val="20"/>
        </w:rPr>
        <w:t>vardhan</w:t>
      </w:r>
      <w:proofErr w:type="spellEnd"/>
      <w:r w:rsidR="00486ACF">
        <w:rPr>
          <w:rFonts w:ascii="Arial" w:hAnsi="Arial"/>
          <w:b/>
          <w:color w:val="000000"/>
          <w:sz w:val="20"/>
          <w:szCs w:val="20"/>
        </w:rPr>
        <w:t xml:space="preserve"> </w:t>
      </w:r>
      <w:proofErr w:type="spellStart"/>
      <w:r w:rsidR="00486ACF">
        <w:rPr>
          <w:rFonts w:ascii="Arial" w:hAnsi="Arial"/>
          <w:b/>
          <w:color w:val="000000"/>
          <w:sz w:val="20"/>
          <w:szCs w:val="20"/>
        </w:rPr>
        <w:t>kachhawa</w:t>
      </w:r>
      <w:r w:rsidR="00825A79">
        <w:rPr>
          <w:rFonts w:ascii="Arial" w:hAnsi="Arial"/>
          <w:b/>
          <w:color w:val="000000"/>
          <w:sz w:val="20"/>
          <w:szCs w:val="20"/>
        </w:rPr>
        <w:t>h</w:t>
      </w:r>
      <w:proofErr w:type="spellEnd"/>
    </w:p>
    <w:sectPr w:rsidR="008539BB" w:rsidSect="008C7FF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Noto Sans Syriac Estrangela"/>
    <w:charset w:val="01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"/>
      <w:lvlJc w:val="left"/>
      <w:pPr>
        <w:tabs>
          <w:tab w:val="num" w:pos="525"/>
        </w:tabs>
        <w:ind w:left="525" w:firstLine="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"/>
      <w:lvlJc w:val="left"/>
      <w:pPr>
        <w:tabs>
          <w:tab w:val="num" w:pos="525"/>
        </w:tabs>
        <w:ind w:left="525" w:firstLine="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"/>
      <w:lvlJc w:val="left"/>
      <w:pPr>
        <w:tabs>
          <w:tab w:val="num" w:pos="525"/>
        </w:tabs>
        <w:ind w:left="525" w:firstLine="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4257B95"/>
    <w:multiLevelType w:val="hybridMultilevel"/>
    <w:tmpl w:val="D230FF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A77A1A"/>
    <w:multiLevelType w:val="hybridMultilevel"/>
    <w:tmpl w:val="206A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43C91"/>
    <w:multiLevelType w:val="hybridMultilevel"/>
    <w:tmpl w:val="A9AC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648F1"/>
    <w:multiLevelType w:val="hybridMultilevel"/>
    <w:tmpl w:val="25DE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0775F"/>
    <w:multiLevelType w:val="hybridMultilevel"/>
    <w:tmpl w:val="975A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3F"/>
    <w:rsid w:val="00021386"/>
    <w:rsid w:val="00035E70"/>
    <w:rsid w:val="00070B74"/>
    <w:rsid w:val="000F7CC3"/>
    <w:rsid w:val="00186391"/>
    <w:rsid w:val="001871D5"/>
    <w:rsid w:val="0019552E"/>
    <w:rsid w:val="001B5943"/>
    <w:rsid w:val="001F4D83"/>
    <w:rsid w:val="002021C9"/>
    <w:rsid w:val="00205975"/>
    <w:rsid w:val="0024709A"/>
    <w:rsid w:val="00282270"/>
    <w:rsid w:val="002B1032"/>
    <w:rsid w:val="002D519F"/>
    <w:rsid w:val="002F0A9C"/>
    <w:rsid w:val="00301E3F"/>
    <w:rsid w:val="00307C31"/>
    <w:rsid w:val="00353DC6"/>
    <w:rsid w:val="00354901"/>
    <w:rsid w:val="00376078"/>
    <w:rsid w:val="003E0D80"/>
    <w:rsid w:val="003E2408"/>
    <w:rsid w:val="003E4DB2"/>
    <w:rsid w:val="003F3526"/>
    <w:rsid w:val="00433037"/>
    <w:rsid w:val="0043793F"/>
    <w:rsid w:val="00486ACF"/>
    <w:rsid w:val="00491870"/>
    <w:rsid w:val="004B53D9"/>
    <w:rsid w:val="004D00F8"/>
    <w:rsid w:val="004E3A02"/>
    <w:rsid w:val="00503B50"/>
    <w:rsid w:val="0056054E"/>
    <w:rsid w:val="00622391"/>
    <w:rsid w:val="00636AC6"/>
    <w:rsid w:val="0066481C"/>
    <w:rsid w:val="006736D6"/>
    <w:rsid w:val="006B18F6"/>
    <w:rsid w:val="006E6273"/>
    <w:rsid w:val="0073231F"/>
    <w:rsid w:val="00777B93"/>
    <w:rsid w:val="00795BB7"/>
    <w:rsid w:val="007A3EC4"/>
    <w:rsid w:val="007F43C4"/>
    <w:rsid w:val="00825A79"/>
    <w:rsid w:val="00835573"/>
    <w:rsid w:val="008539BB"/>
    <w:rsid w:val="008C7FFA"/>
    <w:rsid w:val="00923181"/>
    <w:rsid w:val="009A3D31"/>
    <w:rsid w:val="009A7396"/>
    <w:rsid w:val="009B7CFF"/>
    <w:rsid w:val="009C2401"/>
    <w:rsid w:val="009E13BE"/>
    <w:rsid w:val="009E2A80"/>
    <w:rsid w:val="00A06CA4"/>
    <w:rsid w:val="00A556D7"/>
    <w:rsid w:val="00A60A55"/>
    <w:rsid w:val="00AA4776"/>
    <w:rsid w:val="00AD011B"/>
    <w:rsid w:val="00B15842"/>
    <w:rsid w:val="00B33734"/>
    <w:rsid w:val="00B50232"/>
    <w:rsid w:val="00B54CBC"/>
    <w:rsid w:val="00B65D5F"/>
    <w:rsid w:val="00BD308E"/>
    <w:rsid w:val="00BD48A1"/>
    <w:rsid w:val="00C01369"/>
    <w:rsid w:val="00C45CBC"/>
    <w:rsid w:val="00C816ED"/>
    <w:rsid w:val="00CF139C"/>
    <w:rsid w:val="00D43711"/>
    <w:rsid w:val="00D5335E"/>
    <w:rsid w:val="00D92410"/>
    <w:rsid w:val="00DC78AF"/>
    <w:rsid w:val="00E13707"/>
    <w:rsid w:val="00E55D2D"/>
    <w:rsid w:val="00F5281F"/>
    <w:rsid w:val="00F95795"/>
    <w:rsid w:val="00FC06B3"/>
    <w:rsid w:val="00F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A39A44"/>
  <w15:chartTrackingRefBased/>
  <w15:docId w15:val="{8FCC80BF-BB3F-CB49-B341-F8E5B50C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86ACF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8C7F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5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D5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D5F"/>
    <w:rPr>
      <w:rFonts w:ascii="Liberation Serif" w:eastAsia="Noto Sans CJK SC Regular" w:hAnsi="Liberation Serif" w:cs="Mangal"/>
      <w:kern w:val="1"/>
      <w:szCs w:val="18"/>
      <w:lang w:val="en-IN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D5F"/>
    <w:rPr>
      <w:rFonts w:ascii="Liberation Serif" w:eastAsia="Noto Sans CJK SC Regular" w:hAnsi="Liberation Serif" w:cs="Mangal"/>
      <w:b/>
      <w:bCs/>
      <w:kern w:val="1"/>
      <w:szCs w:val="18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harshvardhan9829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42FB6-E871-9543-A741-B3DCFFF3E9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Links>
    <vt:vector size="6" baseType="variant">
      <vt:variant>
        <vt:i4>7995474</vt:i4>
      </vt:variant>
      <vt:variant>
        <vt:i4>0</vt:i4>
      </vt:variant>
      <vt:variant>
        <vt:i4>0</vt:i4>
      </vt:variant>
      <vt:variant>
        <vt:i4>5</vt:i4>
      </vt:variant>
      <vt:variant>
        <vt:lpwstr>mailto:harshvardhan9829@gmail.com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mimansha</dc:creator>
  <cp:keywords/>
  <cp:lastModifiedBy>Guest User</cp:lastModifiedBy>
  <cp:revision>71</cp:revision>
  <cp:lastPrinted>1899-12-31T18:30:00Z</cp:lastPrinted>
  <dcterms:created xsi:type="dcterms:W3CDTF">2018-09-22T03:03:00Z</dcterms:created>
  <dcterms:modified xsi:type="dcterms:W3CDTF">2019-07-13T15:11:00Z</dcterms:modified>
</cp:coreProperties>
</file>