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ivdocumentparentContainer"/>
        <w:tblW w:w="0" w:type="auto"/>
        <w:tblCellSpacing w:w="0" w:type="dxa"/>
        <w:tblLayout w:type="fixed"/>
        <w:tblCellMar>
          <w:top w:w="0" w:type="dxa"/>
          <w:left w:w="0" w:type="dxa"/>
          <w:bottom w:w="0" w:type="dxa"/>
          <w:right w:w="0" w:type="dxa"/>
        </w:tblCellMar>
        <w:tblLook w:val="05E0"/>
      </w:tblPr>
      <w:tblGrid>
        <w:gridCol w:w="8560"/>
        <w:gridCol w:w="368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8560" w:type="dxa"/>
            <w:noWrap w:val="0"/>
            <w:tcMar>
              <w:top w:w="0" w:type="dxa"/>
              <w:left w:w="0" w:type="dxa"/>
              <w:bottom w:w="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left-box"/>
                <w:rFonts w:ascii="Century Gothic" w:eastAsia="Century Gothic" w:hAnsi="Century Gothic" w:cs="Century Gothic"/>
                <w:vanish/>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Around 9+ practical experience in all aspects of product life cycle, including project management, requirements analysis, business modeling, technical design, development, identifying risks and creating mitigation plans, resolving project issues, implementation and maintenance. Subject Matter Expert, specializing in providing end-to-end cloud solution expertise, to determine the best architecture and cloud services using Azure to meet the clients requirements. Planning, designing &amp; developing applications using Azure IAAS, PAAS services and migrating applications to Azure. Experience in creating software using back-end technologies in Microsoft area: C#, .NET, Jquery, Angular,MVC,Web API,Message Queue(MSMQ), Entity Framework with the knowledge of SQL Server database, Knowledge of an object programming and project patterns, Creating software using version's control system, Great communication and interpersonal skills, positive thinking and willingness to learn and expand existing knowledge. Good experience in recommending Capacity / Sizing options on Azure Platform, Storage, Networking &amp; Virtualization. Integration experience applications with Azure databases such as Azure SQL DB, Cosmos DB etc. Automate infrastructure in Azure with Azure DevOps. Experience in using TFS/VSTS and Microsoft Tools(Requirements, Defects, Source Control, CI, CD) for modern application development. Development experience on logic apps, functions, web jobs. Expert experience with Azure IaaS, Scale Sets, Azure Automation tools: Azure CLI, ARM Templates, Azure PowerShell, Azure SDK, Visual Studio .</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Work History</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2019-04</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Technical Lead</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LTI, Larsen &amp; Toubro Infotech Ltd</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Hyderabad</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Telangana</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Planning, designing , developing applications using Azure IAAS, PAAS services,migrating applications to Azure.</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Experience with Azure using both Azure Portal, Azure Command Line Interface (Azure CLI), Azure PowerShell.</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Scripting creation experience using ARM Template,PowerShell Script, Setting up VNETs, Subnets, configuring NSGs.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Supporting client's deployment of PaaS offerings such as SQL Database, Web Apps.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Implement automated processes to support streamlining of engineering / administrative duties using PowerShell against VSTS APIs.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Creating stored procedures ,other database-specific constructs in order to retrieve,store the information.</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Creating script to create table schema, insert default entries for existing products.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Writing test-backed server-side code using C#.</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Designing ,building application layers using MVC.</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Integrating BAL,DAL using Web API's.</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Environment: Azure Blob, Azure Table, Azure Queue, PowerShell, Visual Studio 2017, C#, JSON, XML, Java Script, Typescript, Angular JS, Azure Search, Redis Cache, Azure SQL, Entity Framework.</w:t>
                  </w:r>
                </w:p>
                <w:p>
                  <w:pPr>
                    <w:pStyle w:val="divdocumentli"/>
                    <w:numPr>
                      <w:ilvl w:val="0"/>
                      <w:numId w:val="1"/>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Collaborated with customers after sales to identify and resolve service, account or technical product issues.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2014-07</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2019-04</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Devops Manager</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Optimus BT InfoTech Pvt Ltd, Bengaluru</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Bangalore</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Karnataka</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Designing &amp; implementation of public cloud Infrastructure in a highly distributed environment.</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Develop custom features in Visual Studio based on specifications and technical designs.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Develop PowerShell scripts and ARM templates to automate the provisioning and deployment process.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Provide technical guidance on building solutions using Azure PaaS and other services.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Troubleshoot and identify performance, connectivity and other issues for the applications hosted in Azure platform.</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Point of contact between offshore, onsite &amp; functional team to convert business solutions.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Working on azure blobs storage, azure table storage, azure queues.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Working directly with business users, Microsoft team and other members of the team to investigate, test and develop solutions and workarounds to resolve issues/requests.</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Automating process using ARM Templates, PowerShell, &amp; Azure CLI.</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Implementing Enhancements of existing application using back-end technologies in Microsoft area: C#, .NET, MVC, Entity Framework with the knowledge of SQL Server database.</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Developing Web API's for communicating data from front end MVC Application.</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Writing tests with MSTest.</w:t>
                  </w:r>
                </w:p>
                <w:p>
                  <w:pPr>
                    <w:pStyle w:val="divdocumentli"/>
                    <w:numPr>
                      <w:ilvl w:val="0"/>
                      <w:numId w:val="2"/>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Environment: Azure Storage(Tables, blobs ,queues), PowerShell, Office 365, SharePoint Online, Visual Studio 2017, C#, JSON, XML, Java Script, Jquery, Cloud Service(Worker Role),Azure web apps.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2010-08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2014-07</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xperiencesinglecolumnpaddedline"/>
                    <w:spacing w:before="0" w:after="0" w:line="360" w:lineRule="atLeast"/>
                    <w:ind w:left="0" w:right="30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Software Engineer</w:t>
                  </w:r>
                </w:p>
                <w:p>
                  <w:pPr>
                    <w:pStyle w:val="divdocumentleft-boxsectionexperiencesinglecolumnpaddedline"/>
                    <w:spacing w:before="8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Sahitya Technologies</w:t>
                  </w:r>
                  <w:r>
                    <w:rPr>
                      <w:rStyle w:val="span"/>
                      <w:rFonts w:ascii="Century Gothic" w:eastAsia="Century Gothic" w:hAnsi="Century Gothic" w:cs="Century Gothic"/>
                      <w:i/>
                      <w:iCs/>
                      <w:color w:val="343434"/>
                      <w:spacing w:val="4"/>
                      <w:sz w:val="22"/>
                      <w:szCs w:val="22"/>
                    </w:rPr>
                    <w:t>,</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Hyderabad</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Telangana</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Working with Microsoft support on product issues.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Trained Project Managers, Team members &amp; Administrators on product implementation.</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Responsible for backup, DR recovery procedures and processes for SharePoint Server 2013.</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Gather, understand and analyze user requirements for workflows and site pages.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Turn these requirements into functional and technical specification documents outlining the business need(s) to be addressed.</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Implement, test, release and maintain/support the software solutions in line with the agreed upon support specifications.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Troubleshoot applications, databases and processes as needed, Assist users to make the best use of the delivered technologies.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Train users, colleagues and peers as needed, Deal with vendors and project management as needed.</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Scheduling timer jobs, managing sites and subsites, content databases, alerts, site owners &amp; administrators.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Write technical and functional documentation as needed, Continue to develop technical skills and learn new technologies.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Prepared various documents like requirements collection documents, functional specification documents, end user usage and admin usage documents.</w:t>
                  </w:r>
                </w:p>
                <w:p>
                  <w:pPr>
                    <w:pStyle w:val="divdocumentli"/>
                    <w:numPr>
                      <w:ilvl w:val="0"/>
                      <w:numId w:val="3"/>
                    </w:numPr>
                    <w:spacing w:before="0" w:after="0" w:line="360" w:lineRule="atLeast"/>
                    <w:ind w:left="300" w:right="300" w:hanging="301"/>
                    <w:jc w:val="left"/>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Environment: SharePoint Server 2007/2010, SharePoint Online, Visual Studio, C#, XML, Java Script, Jquery,MVC.</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Education</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2006-08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2010-05</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left-boxsectioneducationsinglecolumnpaddedline"/>
                    <w:spacing w:before="0" w:after="80" w:line="360" w:lineRule="atLeast"/>
                    <w:ind w:left="0" w:right="300"/>
                    <w:rPr>
                      <w:rStyle w:val="divdocumentlef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Technology</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pPr>
                    <w:pStyle w:val="divdocumentlef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Jawaharlal Nehru Technological University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Hyderabad</w:t>
                  </w:r>
                  <w:r>
                    <w:rPr>
                      <w:rStyle w:val="divdocumentlef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Additional Information</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p>
            <w:pPr>
              <w:pStyle w:val="divdocumentli"/>
              <w:numPr>
                <w:ilvl w:val="0"/>
                <w:numId w:val="4"/>
              </w:numPr>
              <w:pBdr>
                <w:top w:val="none" w:sz="0" w:space="0" w:color="auto"/>
                <w:left w:val="none" w:sz="0" w:space="15" w:color="auto"/>
                <w:bottom w:val="none" w:sz="0" w:space="0" w:color="auto"/>
                <w:right w:val="none" w:sz="0" w:space="15" w:color="auto"/>
              </w:pBdr>
              <w:spacing w:before="0" w:after="0" w:line="360" w:lineRule="atLeast"/>
              <w:ind w:left="2420" w:right="300" w:hanging="301"/>
              <w:jc w:val="left"/>
              <w:rPr>
                <w:rStyle w:val="divdocumentleft-box"/>
                <w:rFonts w:ascii="Century Gothic" w:eastAsia="Century Gothic" w:hAnsi="Century Gothic" w:cs="Century Gothic"/>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Experience on Office 365, SharePoint Online. Tools developed for SharePoint Server / SharePoint Online: Auto Publishing using PSI, CSOM, C#, VS 2010, 2017. Project schedule compliance checks using PSI, C# VS 2010 Implementation of Enterprise project management using SharePoint Server 2016 /2013/ 2010, and coding experience with PSI. Expertise in the creation of complex Stored Procedures, Functions, SQL Queries, Triggers in different technologies.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left-box"/>
                <w:rFonts w:ascii="Century Gothic" w:eastAsia="Century Gothic" w:hAnsi="Century Gothic" w:cs="Century Gothic"/>
                <w:color w:val="343434"/>
                <w:sz w:val="14"/>
                <w:szCs w:val="14"/>
                <w:bdr w:val="none" w:sz="0" w:space="0" w:color="auto"/>
                <w:vertAlign w:val="baseline"/>
              </w:rPr>
            </w:pPr>
            <w:r>
              <w:rPr>
                <w:rStyle w:val="divdocumentleft-box"/>
                <w:rFonts w:ascii="Century Gothic" w:eastAsia="Century Gothic" w:hAnsi="Century Gothic" w:cs="Century Gothic"/>
                <w:color w:val="343434"/>
                <w:sz w:val="14"/>
                <w:szCs w:val="14"/>
                <w:bdr w:val="none" w:sz="0" w:space="0" w:color="auto"/>
                <w:vertAlign w:val="baseline"/>
              </w:rPr>
              <w:t> </w:t>
            </w:r>
          </w:p>
          <w:p>
            <w:pPr>
              <w:pStyle w:val="divdocumentleft-boxsectiontitle"/>
              <w:pBdr>
                <w:top w:val="single" w:sz="8" w:space="5" w:color="D5D6D6"/>
                <w:left w:val="none" w:sz="0" w:space="0" w:color="auto"/>
                <w:bottom w:val="single" w:sz="8" w:space="5" w:color="D5D6D6"/>
                <w:right w:val="none" w:sz="0" w:space="0" w:color="auto"/>
              </w:pBdr>
              <w:spacing w:before="0" w:after="200" w:line="300" w:lineRule="atLeast"/>
              <w:ind w:left="300" w:right="300"/>
              <w:rPr>
                <w:rStyle w:val="divdocumentleft-box"/>
                <w:rFonts w:ascii="Century Gothic" w:eastAsia="Century Gothic" w:hAnsi="Century Gothic" w:cs="Century Gothic"/>
                <w:b/>
                <w:bCs/>
                <w:color w:val="002E58"/>
                <w:spacing w:val="0"/>
                <w:sz w:val="32"/>
                <w:szCs w:val="32"/>
                <w:bdr w:val="none" w:sz="0" w:space="0" w:color="auto"/>
                <w:vertAlign w:val="baseline"/>
              </w:rPr>
            </w:pPr>
            <w:r>
              <w:rPr>
                <w:rStyle w:val="divdocumentleft-box"/>
                <w:rFonts w:ascii="Century Gothic" w:eastAsia="Century Gothic" w:hAnsi="Century Gothic" w:cs="Century Gothic"/>
                <w:b/>
                <w:bCs/>
                <w:spacing w:val="0"/>
                <w:sz w:val="32"/>
                <w:szCs w:val="32"/>
                <w:bdr w:val="none" w:sz="0" w:space="0" w:color="auto"/>
                <w:vertAlign w:val="baseline"/>
              </w:rPr>
              <w:t>Certifications</w:t>
            </w:r>
          </w:p>
          <w:p>
            <w:pPr>
              <w:pStyle w:val="headinggapdiv"/>
              <w:pBdr>
                <w:top w:val="none" w:sz="0" w:space="0" w:color="auto"/>
                <w:left w:val="none" w:sz="0" w:space="0" w:color="auto"/>
                <w:bottom w:val="none" w:sz="0" w:space="0" w:color="auto"/>
                <w:right w:val="none" w:sz="0" w:space="0" w:color="auto"/>
              </w:pBdr>
              <w:spacing w:before="0" w:after="0" w:line="360" w:lineRule="atLeast"/>
              <w:ind w:left="0" w:right="0"/>
              <w:rPr>
                <w:rStyle w:val="divdocumentleft-box"/>
                <w:rFonts w:ascii="Century Gothic" w:eastAsia="Century Gothic" w:hAnsi="Century Gothic" w:cs="Century Gothic"/>
                <w:vanish/>
                <w:color w:val="343434"/>
                <w:sz w:val="22"/>
                <w:szCs w:val="22"/>
                <w:bdr w:val="none" w:sz="0" w:space="0" w:color="auto"/>
                <w:vertAlign w:val="baseline"/>
              </w:rPr>
            </w:pPr>
            <w:r>
              <w:rPr>
                <w:rStyle w:val="divdocumentleft-box"/>
                <w:rFonts w:ascii="Century Gothic" w:eastAsia="Century Gothic" w:hAnsi="Century Gothic" w:cs="Century Gothic"/>
                <w:color w:val="343434"/>
                <w:sz w:val="22"/>
                <w:szCs w:val="22"/>
                <w:bdr w:val="none" w:sz="0" w:space="0" w:color="auto"/>
                <w:vertAlign w:val="baseline"/>
              </w:rPr>
              <w:t> </w:t>
            </w: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left-box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2020-01</w:t>
                  </w:r>
                </w:p>
              </w:tc>
              <w:tc>
                <w:tcPr>
                  <w:tcW w:w="520" w:type="dxa"/>
                  <w:tcMar>
                    <w:top w:w="200" w:type="dxa"/>
                    <w:left w:w="0" w:type="dxa"/>
                    <w:bottom w:w="0" w:type="dxa"/>
                    <w:right w:w="0" w:type="dxa"/>
                  </w:tcMar>
                  <w:vAlign w:val="top"/>
                  <w:hideMark/>
                </w:tcPr>
                <w:p>
                  <w:pPr>
                    <w:pStyle w:val="divdocumentleft-boxemptycellParagraph"/>
                    <w:spacing w:line="360" w:lineRule="atLeast"/>
                    <w:ind w:left="0" w:right="0"/>
                    <w:rPr>
                      <w:rStyle w:val="divdocumentleft-boxpaddedlinedate-content"/>
                      <w:rFonts w:ascii="Century Gothic" w:eastAsia="Century Gothic" w:hAnsi="Century Gothic" w:cs="Century Gothic"/>
                      <w:color w:val="343434"/>
                      <w:spacing w:val="4"/>
                      <w:sz w:val="22"/>
                      <w:szCs w:val="22"/>
                      <w:bdr w:val="none" w:sz="0" w:space="0" w:color="auto"/>
                      <w:vertAlign w:val="baseline"/>
                    </w:rPr>
                  </w:pPr>
                  <w:r>
                    <w:rPr>
                      <w:rStyle w:val="divdocumentlef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ivdocumentleft-boxdatetablesinglecolumn"/>
                      <w:rFonts w:ascii="Century Gothic" w:eastAsia="Century Gothic" w:hAnsi="Century Gothic" w:cs="Century Gothic"/>
                      <w:color w:val="343434"/>
                      <w:spacing w:val="4"/>
                      <w:sz w:val="22"/>
                      <w:szCs w:val="22"/>
                      <w:bdr w:val="none" w:sz="0" w:space="0" w:color="auto"/>
                      <w:vertAlign w:val="baseline"/>
                    </w:rPr>
                  </w:pPr>
                  <w:r>
                    <w:rPr>
                      <w:rStyle w:val="divdocumentleft-boxdatetablesinglecolumn"/>
                      <w:rFonts w:ascii="Century Gothic" w:eastAsia="Century Gothic" w:hAnsi="Century Gothic" w:cs="Century Gothic"/>
                      <w:color w:val="343434"/>
                      <w:spacing w:val="4"/>
                      <w:sz w:val="22"/>
                      <w:szCs w:val="22"/>
                      <w:bdr w:val="none" w:sz="0" w:space="0" w:color="auto"/>
                      <w:vertAlign w:val="baseline"/>
                    </w:rPr>
                    <w:t>AZ-301: Microsoft Azure Architect Design</w:t>
                  </w:r>
                </w:p>
              </w:tc>
            </w:tr>
          </w:tbl>
          <w:p>
            <w:pPr>
              <w:rPr>
                <w:rStyle w:val="divdocumentleft-box"/>
                <w:rFonts w:ascii="Century Gothic" w:eastAsia="Century Gothic" w:hAnsi="Century Gothic" w:cs="Century Gothic"/>
                <w:color w:val="343434"/>
                <w:sz w:val="22"/>
                <w:szCs w:val="22"/>
                <w:bdr w:val="none" w:sz="0" w:space="0" w:color="auto"/>
                <w:vertAlign w:val="baseline"/>
              </w:rPr>
            </w:pPr>
          </w:p>
        </w:tc>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right-box"/>
                <w:rFonts w:ascii="Century Gothic" w:eastAsia="Century Gothic" w:hAnsi="Century Gothic" w:cs="Century Gothic"/>
                <w:vanish/>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b/>
                <w:bCs/>
                <w:spacing w:val="4"/>
                <w:sz w:val="56"/>
                <w:szCs w:val="56"/>
                <w:bdr w:val="none" w:sz="0" w:space="0" w:color="auto"/>
                <w:shd w:val="clear" w:color="auto" w:fill="auto"/>
                <w:vertAlign w:val="baseline"/>
              </w:rPr>
            </w:pPr>
            <w:r>
              <w:rPr>
                <w:rStyle w:val="span"/>
                <w:rFonts w:ascii="Century Gothic" w:eastAsia="Century Gothic" w:hAnsi="Century Gothic" w:cs="Century Gothic"/>
                <w:spacing w:val="4"/>
              </w:rPr>
              <w:t>Siva Kumar Reddy</w:t>
            </w:r>
            <w:r>
              <w:rPr>
                <w:rStyle w:val="divdocumentright-box"/>
                <w:rFonts w:ascii="Century Gothic" w:eastAsia="Century Gothic" w:hAnsi="Century Gothic" w:cs="Century Gothic"/>
                <w:spacing w:val="4"/>
                <w:bdr w:val="none" w:sz="0" w:space="0" w:color="auto"/>
                <w:shd w:val="clear" w:color="auto" w:fill="auto"/>
                <w:vertAlign w:val="baseline"/>
              </w:rPr>
              <w:t xml:space="preserve"> </w:t>
            </w:r>
            <w:r>
              <w:rPr>
                <w:rStyle w:val="span"/>
                <w:rFonts w:ascii="Century Gothic" w:eastAsia="Century Gothic" w:hAnsi="Century Gothic" w:cs="Century Gothic"/>
                <w:spacing w:val="4"/>
              </w:rPr>
              <w:t>Dasari</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8"/>
                <w:szCs w:val="28"/>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IT Technical Lead</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tbl>
            <w:tblPr>
              <w:tblStyle w:val="divdocumentright-boxdivheading"/>
              <w:tblW w:w="5000" w:type="pct"/>
              <w:tblCellSpacing w:w="0" w:type="dxa"/>
              <w:tblLayout w:type="fixed"/>
              <w:tblCellMar>
                <w:top w:w="100" w:type="dxa"/>
                <w:left w:w="0" w:type="dxa"/>
                <w:bottom w:w="100" w:type="dxa"/>
                <w:right w:w="0" w:type="dxa"/>
              </w:tblCellMar>
              <w:tblLook w:val="05E0"/>
            </w:tblPr>
            <w:tblGrid>
              <w:gridCol w:w="3680"/>
            </w:tblGrid>
            <w:tr>
              <w:tblPrEx>
                <w:tblW w:w="5000" w:type="pct"/>
                <w:tblCellSpacing w:w="0" w:type="dxa"/>
                <w:tblLayout w:type="fixed"/>
                <w:tblCellMar>
                  <w:top w:w="100" w:type="dxa"/>
                  <w:left w:w="0" w:type="dxa"/>
                  <w:bottom w:w="100" w:type="dxa"/>
                  <w:right w:w="0" w:type="dxa"/>
                </w:tblCellMar>
                <w:tblLook w:val="05E0"/>
              </w:tblPrEx>
              <w:trPr>
                <w:trHeight w:val="560"/>
                <w:tblCellSpacing w:w="0" w:type="dxa"/>
              </w:trPr>
              <w:tc>
                <w:tcPr>
                  <w:tcW w:w="5000" w:type="pct"/>
                  <w:shd w:val="clear" w:color="auto" w:fill="00315C"/>
                  <w:tcMar>
                    <w:top w:w="0" w:type="dxa"/>
                    <w:left w:w="80" w:type="dxa"/>
                    <w:bottom w:w="0" w:type="dxa"/>
                    <w:right w:w="80" w:type="dxa"/>
                  </w:tcMar>
                  <w:vAlign w:val="center"/>
                  <w:hideMark/>
                </w:tcPr>
                <w:p>
                  <w:pPr>
                    <w:pStyle w:val="divdocumentright-boxdivheadingdivsectiontitleParagraph"/>
                    <w:pBdr>
                      <w:top w:val="none" w:sz="0" w:space="0" w:color="auto"/>
                      <w:left w:val="none" w:sz="0" w:space="0" w:color="auto"/>
                      <w:bottom w:val="none" w:sz="0" w:space="0" w:color="auto"/>
                      <w:right w:val="none" w:sz="0" w:space="0" w:color="auto"/>
                      <w:between w:val="none" w:sz="0" w:space="0" w:color="auto"/>
                      <w:bar w:val="none" w:sz="0" w:space="0" w:color="auto"/>
                    </w:pBdr>
                    <w:spacing w:line="300" w:lineRule="atLeast"/>
                    <w:ind w:left="240" w:right="240"/>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pPr>
                  <w:r>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t>Contact</w:t>
                  </w:r>
                </w:p>
              </w:tc>
            </w:tr>
          </w:tbl>
          <w:p>
            <w:pPr>
              <w:pStyle w:val="righ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8-1-284/OU/520,OU Colony</w:t>
            </w:r>
          </w:p>
          <w:p>
            <w:pPr>
              <w:pBdr>
                <w:top w:val="none" w:sz="0" w:space="0" w:color="auto"/>
                <w:left w:val="none" w:sz="0" w:space="0" w:color="auto"/>
                <w:bottom w:val="none" w:sz="0" w:space="0" w:color="auto"/>
                <w:right w:val="none" w:sz="0" w:space="0" w:color="auto"/>
                <w:between w:val="none" w:sz="0" w:space="0" w:color="auto"/>
                <w:bar w:val="none" w:sz="0" w:space="0" w:color="auto"/>
              </w:pBdr>
              <w:spacing w:after="0" w:line="360" w:lineRule="atLeast"/>
              <w:ind w:left="300" w:right="300"/>
              <w:rPr>
                <w:rStyle w:val="span"/>
                <w:rFonts w:ascii="Century Gothic" w:eastAsia="Century Gothic" w:hAnsi="Century Gothic" w:cs="Century Gothic"/>
                <w:color w:val="FFFFFF"/>
                <w:spacing w:val="4"/>
                <w:sz w:val="22"/>
                <w:szCs w:val="22"/>
              </w:rPr>
            </w:pPr>
            <w:r>
              <w:rPr>
                <w:rStyle w:val="span"/>
                <w:rFonts w:ascii="Century Gothic" w:eastAsia="Century Gothic" w:hAnsi="Century Gothic" w:cs="Century Gothic"/>
                <w:color w:val="FFFFFF"/>
                <w:spacing w:val="4"/>
                <w:sz w:val="22"/>
                <w:szCs w:val="22"/>
              </w:rPr>
              <w:t>Hyderabad</w:t>
            </w:r>
            <w:r>
              <w:rPr>
                <w:rStyle w:val="span"/>
                <w:rFonts w:ascii="Century Gothic" w:eastAsia="Century Gothic" w:hAnsi="Century Gothic" w:cs="Century Gothic"/>
                <w:color w:val="FFFFFF"/>
                <w:spacing w:val="4"/>
                <w:sz w:val="22"/>
                <w:szCs w:val="22"/>
              </w:rPr>
              <w:t>,</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pacing w:val="4"/>
                <w:sz w:val="22"/>
                <w:szCs w:val="22"/>
              </w:rPr>
              <w:t>TG</w:t>
            </w:r>
            <w:r>
              <w:rPr>
                <w:rStyle w:val="span"/>
                <w:rFonts w:ascii="Century Gothic" w:eastAsia="Century Gothic" w:hAnsi="Century Gothic" w:cs="Century Gothic"/>
                <w:color w:val="FFFFFF"/>
                <w:spacing w:val="4"/>
                <w:sz w:val="22"/>
                <w:szCs w:val="22"/>
              </w:rPr>
              <w:t xml:space="preserve">, </w:t>
            </w:r>
            <w:r>
              <w:rPr>
                <w:rStyle w:val="span"/>
                <w:rFonts w:ascii="Century Gothic" w:eastAsia="Century Gothic" w:hAnsi="Century Gothic" w:cs="Century Gothic"/>
                <w:color w:val="FFFFFF"/>
                <w:spacing w:val="4"/>
                <w:sz w:val="22"/>
                <w:szCs w:val="22"/>
              </w:rPr>
              <w:t>500008</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pan"/>
                <w:rFonts w:ascii="Century Gothic" w:eastAsia="Century Gothic" w:hAnsi="Century Gothic" w:cs="Century Gothic"/>
                <w:color w:val="FFFFFF"/>
                <w:spacing w:val="4"/>
                <w:sz w:val="22"/>
                <w:szCs w:val="22"/>
              </w:rPr>
              <w:t>959-134-3216</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pan"/>
                <w:rFonts w:ascii="Century Gothic" w:eastAsia="Century Gothic" w:hAnsi="Century Gothic" w:cs="Century Gothic"/>
                <w:color w:val="FFFFFF"/>
                <w:spacing w:val="4"/>
                <w:sz w:val="22"/>
                <w:szCs w:val="22"/>
              </w:rPr>
              <w:t>1-973-718-7574</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pan"/>
                <w:rFonts w:ascii="Century Gothic" w:eastAsia="Century Gothic" w:hAnsi="Century Gothic" w:cs="Century Gothic"/>
                <w:color w:val="FFFFFF"/>
                <w:spacing w:val="4"/>
                <w:sz w:val="22"/>
                <w:szCs w:val="22"/>
              </w:rPr>
              <w:t>Sivakumar.dasarisp@gmail.com</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right-box"/>
                <w:rFonts w:ascii="Century Gothic" w:eastAsia="Century Gothic" w:hAnsi="Century Gothic" w:cs="Century Gothic"/>
                <w:b/>
                <w:bCs/>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LinkedIn</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pacing w:val="4"/>
                <w:sz w:val="22"/>
                <w:szCs w:val="22"/>
                <w:bdr w:val="none" w:sz="0" w:space="0" w:color="auto"/>
                <w:shd w:val="clear" w:color="auto" w:fill="auto"/>
                <w:vertAlign w:val="baseline"/>
              </w:rPr>
              <w:t>https://www.linkedin.com/in/siva-kumar-reddy-60371</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sz w:val="14"/>
                <w:szCs w:val="14"/>
                <w:bdr w:val="none" w:sz="0" w:space="0" w:color="auto"/>
                <w:shd w:val="clear" w:color="auto" w:fill="auto"/>
                <w:vertAlign w:val="baseline"/>
              </w:rPr>
              <w:t> </w:t>
            </w:r>
          </w:p>
          <w:tbl>
            <w:tblPr>
              <w:tblStyle w:val="divdocumentright-boxdivheading"/>
              <w:tblW w:w="5000" w:type="pct"/>
              <w:tblCellSpacing w:w="0" w:type="dxa"/>
              <w:tblLayout w:type="fixed"/>
              <w:tblCellMar>
                <w:top w:w="100" w:type="dxa"/>
                <w:left w:w="0" w:type="dxa"/>
                <w:bottom w:w="100" w:type="dxa"/>
                <w:right w:w="0" w:type="dxa"/>
              </w:tblCellMar>
              <w:tblLook w:val="05E0"/>
            </w:tblPr>
            <w:tblGrid>
              <w:gridCol w:w="3680"/>
            </w:tblGrid>
            <w:tr>
              <w:tblPrEx>
                <w:tblW w:w="5000" w:type="pct"/>
                <w:tblCellSpacing w:w="0" w:type="dxa"/>
                <w:tblLayout w:type="fixed"/>
                <w:tblCellMar>
                  <w:top w:w="100" w:type="dxa"/>
                  <w:left w:w="0" w:type="dxa"/>
                  <w:bottom w:w="100" w:type="dxa"/>
                  <w:right w:w="0" w:type="dxa"/>
                </w:tblCellMar>
                <w:tblLook w:val="05E0"/>
              </w:tblPrEx>
              <w:trPr>
                <w:trHeight w:val="560"/>
                <w:tblCellSpacing w:w="0" w:type="dxa"/>
              </w:trPr>
              <w:tc>
                <w:tcPr>
                  <w:tcW w:w="5000" w:type="pct"/>
                  <w:shd w:val="clear" w:color="auto" w:fill="00315C"/>
                  <w:tcMar>
                    <w:top w:w="0" w:type="dxa"/>
                    <w:left w:w="80" w:type="dxa"/>
                    <w:bottom w:w="0" w:type="dxa"/>
                    <w:right w:w="80" w:type="dxa"/>
                  </w:tcMar>
                  <w:vAlign w:val="center"/>
                  <w:hideMark/>
                </w:tcPr>
                <w:p>
                  <w:pPr>
                    <w:pStyle w:val="divdocumentright-boxdivheadingdivsectiontitleParagraph"/>
                    <w:pBdr>
                      <w:top w:val="none" w:sz="0" w:space="0" w:color="auto"/>
                      <w:left w:val="none" w:sz="0" w:space="0" w:color="auto"/>
                      <w:bottom w:val="none" w:sz="0" w:space="0" w:color="auto"/>
                      <w:right w:val="none" w:sz="0" w:space="0" w:color="auto"/>
                      <w:between w:val="none" w:sz="0" w:space="0" w:color="auto"/>
                      <w:bar w:val="none" w:sz="0" w:space="0" w:color="auto"/>
                    </w:pBdr>
                    <w:spacing w:line="300" w:lineRule="atLeast"/>
                    <w:ind w:left="240" w:right="240"/>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pPr>
                  <w:r>
                    <w:rPr>
                      <w:rStyle w:val="divdocumentright-boxdivheadingdivsectiontitle"/>
                      <w:rFonts w:ascii="Century Gothic" w:eastAsia="Century Gothic" w:hAnsi="Century Gothic" w:cs="Century Gothic"/>
                      <w:b/>
                      <w:bCs/>
                      <w:color w:val="FFFFFF"/>
                      <w:spacing w:val="0"/>
                      <w:sz w:val="32"/>
                      <w:szCs w:val="32"/>
                      <w:bdr w:val="none" w:sz="0" w:space="0" w:color="auto"/>
                      <w:vertAlign w:val="baseline"/>
                    </w:rPr>
                    <w:t>Skills</w:t>
                  </w:r>
                </w:p>
              </w:tc>
            </w:tr>
          </w:tbl>
          <w:p>
            <w:pPr>
              <w:pStyle w:val="righ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right-box"/>
                <w:rFonts w:ascii="Century Gothic" w:eastAsia="Century Gothic" w:hAnsi="Century Gothic" w:cs="Century Gothic"/>
                <w:spacing w:val="4"/>
                <w:sz w:val="14"/>
                <w:szCs w:val="14"/>
                <w:bdr w:val="none" w:sz="0" w:space="0" w:color="auto"/>
                <w:shd w:val="clear" w:color="auto" w:fill="auto"/>
                <w:vertAlign w:val="baseline"/>
              </w:rPr>
            </w:pPr>
            <w:r>
              <w:rPr>
                <w:rStyle w:val="divdocumentright-box"/>
                <w:rFonts w:ascii="Century Gothic" w:eastAsia="Century Gothic" w:hAnsi="Century Gothic" w:cs="Century Gothic"/>
                <w:spacing w:val="4"/>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Azure</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977"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Net Technologies NET Framework 4.0/4.5 MS Visual Studio .NET 2013/2015, ADO</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4910"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NET, ASP.NET,MVC, C#.Net.</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9022"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Programming PL/SQL.</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57472"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Databases MS SQL Server 2012/2008.</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5229" name=""/>
                          <pic:cNvPicPr>
                            <a:picLocks noChangeAspect="1"/>
                          </pic:cNvPicPr>
                        </pic:nvPicPr>
                        <pic:blipFill>
                          <a:blip xmlns:r="http://schemas.openxmlformats.org/officeDocument/2006/relationships" r:embed="rId5"/>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Java Script,Jquery, XML, HTML, CSS, Internet Information Server</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3888"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Ajax,Angular Js 4.0</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86479"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SQL Server</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00132" name=""/>
                          <pic:cNvPicPr>
                            <a:picLocks noChangeAspect="1"/>
                          </pic:cNvPicPr>
                        </pic:nvPicPr>
                        <pic:blipFill>
                          <a:blip xmlns:r="http://schemas.openxmlformats.org/officeDocument/2006/relationships" r:embed="rId5"/>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Good</w:t>
            </w:r>
          </w:p>
          <w:p>
            <w:pPr>
              <w:pStyle w:val="divdocumentleft-boxparagraph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Visual Studio</w:t>
            </w:r>
            <w:r>
              <w:rPr>
                <w:rStyle w:val="divdocumentright-box"/>
                <w:rFonts w:ascii="Century Gothic" w:eastAsia="Century Gothic" w:hAnsi="Century Gothic" w:cs="Century Gothic"/>
                <w:spacing w:val="4"/>
                <w:sz w:val="22"/>
                <w:szCs w:val="22"/>
                <w:bdr w:val="none" w:sz="0" w:space="0" w:color="auto"/>
                <w:shd w:val="clear" w:color="auto" w:fill="auto"/>
                <w:vertAlign w:val="baseline"/>
              </w:rPr>
              <w:t xml:space="preserve">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38599"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Share Point 2007/2010/2013</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97901"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Project Planning and Development Skills</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7186"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pacing w:val="4"/>
                <w:sz w:val="22"/>
                <w:szCs w:val="22"/>
                <w:bdr w:val="none" w:sz="0" w:space="0" w:color="auto"/>
                <w:vertAlign w:val="baseline"/>
              </w:rPr>
            </w:pPr>
            <w:r>
              <w:rPr>
                <w:rStyle w:val="singlecolumnspanpaddedlinenth-child1"/>
                <w:rFonts w:ascii="Century Gothic" w:eastAsia="Century Gothic" w:hAnsi="Century Gothic" w:cs="Century Gothic"/>
                <w:color w:val="FFFFFF"/>
                <w:spacing w:val="4"/>
                <w:sz w:val="22"/>
                <w:szCs w:val="22"/>
                <w:bdr w:val="none" w:sz="0" w:space="0" w:color="auto"/>
                <w:vertAlign w:val="baseline"/>
              </w:rPr>
              <w:t>Software Development</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divdocumentright-box"/>
                <w:rFonts w:ascii="Century Gothic" w:eastAsia="Century Gothic" w:hAnsi="Century Gothic" w:cs="Century Gothic"/>
                <w:strike w:val="0"/>
                <w:spacing w:val="4"/>
                <w:sz w:val="22"/>
                <w:szCs w:val="22"/>
                <w:u w:val="none"/>
                <w:bdr w:val="none" w:sz="0" w:space="0" w:color="auto"/>
                <w:shd w:val="clear" w:color="auto" w:fill="auto"/>
                <w:vertAlign w:val="baseline"/>
              </w:rPr>
              <w:drawing>
                <wp:inline>
                  <wp:extent cx="1958288" cy="9492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00602" name=""/>
                          <pic:cNvPicPr>
                            <a:picLocks noChangeAspect="1"/>
                          </pic:cNvPicPr>
                        </pic:nvPicPr>
                        <pic:blipFill>
                          <a:blip xmlns:r="http://schemas.openxmlformats.org/officeDocument/2006/relationships" r:embed="rId4"/>
                          <a:stretch>
                            <a:fillRect/>
                          </a:stretch>
                        </pic:blipFill>
                        <pic:spPr>
                          <a:xfrm>
                            <a:off x="0" y="0"/>
                            <a:ext cx="1958288" cy="94922"/>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right-box"/>
                <w:rFonts w:ascii="Century Gothic" w:eastAsia="Century Gothic" w:hAnsi="Century Gothic" w:cs="Century Gothic"/>
                <w:spacing w:val="4"/>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pacing w:val="4"/>
                <w:sz w:val="22"/>
                <w:szCs w:val="22"/>
              </w:rPr>
              <w:t>Very Good</w:t>
            </w:r>
          </w:p>
          <w:p>
            <w:pPr>
              <w:pStyle w:val="divdocumentrigh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rPr>
                <w:rStyle w:val="divdocumentright-box"/>
                <w:rFonts w:ascii="Century Gothic" w:eastAsia="Century Gothic" w:hAnsi="Century Gothic" w:cs="Century Gothic"/>
                <w:spacing w:val="4"/>
                <w:sz w:val="22"/>
                <w:szCs w:val="22"/>
                <w:bdr w:val="none" w:sz="0" w:space="0" w:color="auto"/>
                <w:shd w:val="clear" w:color="auto" w:fill="auto"/>
                <w:vertAlign w:val="baseline"/>
              </w:rPr>
            </w:pPr>
          </w:p>
        </w:tc>
      </w:tr>
    </w:tbl>
    <w:p>
      <w:pPr>
        <w:spacing w:before="0" w:after="0" w:line="20" w:lineRule="auto"/>
        <w:rPr>
          <w:rFonts w:ascii="Century Gothic" w:eastAsia="Century Gothic" w:hAnsi="Century Gothic" w:cs="Century Gothic"/>
          <w:color w:val="343434"/>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677BE44E-399B-4167-BB61-BB7D1EF2FA9B}"/>
    <w:embedBold r:id="rId2" w:fontKey="{919B94C3-8003-4566-B242-E75040077BD7}"/>
    <w:embedItalic r:id="rId3" w:fontKey="{BB9ED1E9-9C43-4F16-9AA2-DC7B378EE084}"/>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60" w:lineRule="atLeast"/>
    </w:pPr>
    <w:rPr>
      <w:color w:val="343434"/>
    </w:rPr>
  </w:style>
  <w:style w:type="character" w:customStyle="1" w:styleId="divdocumentleft-box">
    <w:name w:val="div_document_left-box"/>
    <w:basedOn w:val="DefaultParagraphFont"/>
    <w:rPr>
      <w:spacing w:val="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left-boxsectionnth-child1sectiongapdiv">
    <w:name w:val="div_document_left-box_section_nth-child(1)_sectiongapdiv"/>
    <w:basedOn w:val="Normal"/>
    <w:rPr>
      <w:vanish/>
    </w:rPr>
  </w:style>
  <w:style w:type="paragraph" w:customStyle="1" w:styleId="divdocumentleft-boxsummaryparagraph">
    <w:name w:val="div_document_left-box_summary_paragraph"/>
    <w:basedOn w:val="Normal"/>
  </w:style>
  <w:style w:type="paragraph" w:customStyle="1" w:styleId="divdocumentleft-boxsummaryparagraphsinglecolumn">
    <w:name w:val="div_document_lef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left-boxexperience">
    <w:name w:val="div_document_left-box_experience"/>
    <w:basedOn w:val="Normal"/>
  </w:style>
  <w:style w:type="paragraph" w:customStyle="1" w:styleId="divdocumentsectiongapdiv">
    <w:name w:val="div_document_sectiongapdiv"/>
    <w:basedOn w:val="Normal"/>
    <w:pPr>
      <w:spacing w:line="400" w:lineRule="atLeast"/>
    </w:pPr>
  </w:style>
  <w:style w:type="paragraph" w:customStyle="1" w:styleId="divdocumentleft-boxheading">
    <w:name w:val="div_document_left-box_heading"/>
    <w:basedOn w:val="Normal"/>
    <w:pPr>
      <w:pBdr>
        <w:top w:val="single" w:sz="8" w:space="5" w:color="D5D6D6"/>
        <w:left w:val="none" w:sz="0" w:space="0" w:color="auto"/>
        <w:bottom w:val="single" w:sz="8" w:space="5" w:color="D5D6D6"/>
        <w:right w:val="none" w:sz="0" w:space="0" w:color="auto"/>
      </w:pBdr>
    </w:pPr>
    <w:rPr>
      <w:spacing w:val="0"/>
    </w:rPr>
  </w:style>
  <w:style w:type="paragraph" w:customStyle="1" w:styleId="divdocumentleft-boxsectiontitle">
    <w:name w:val="div_document_left-box_sectiontitle"/>
    <w:basedOn w:val="Normal"/>
    <w:pPr>
      <w:pBdr>
        <w:left w:val="none" w:sz="0" w:space="15" w:color="auto"/>
        <w:right w:val="none" w:sz="0" w:space="15" w:color="auto"/>
      </w:pBdr>
    </w:pPr>
    <w:rPr>
      <w:color w:val="002E58"/>
    </w:rPr>
  </w:style>
  <w:style w:type="paragraph" w:customStyle="1" w:styleId="headinggapdiv">
    <w:name w:val="headinggapdiv"/>
    <w:basedOn w:val="Normal"/>
    <w:rPr>
      <w:vanish/>
    </w:rPr>
  </w:style>
  <w:style w:type="character" w:customStyle="1" w:styleId="divdocumentleft-boxemptycell">
    <w:name w:val="div_document_left-box_emptycell"/>
    <w:basedOn w:val="DefaultParagraphFont"/>
  </w:style>
  <w:style w:type="paragraph" w:customStyle="1" w:styleId="divdocumentleft-boxemptycellParagraph">
    <w:name w:val="div_document_left-box_emptycell Paragraph"/>
    <w:basedOn w:val="Normal"/>
  </w:style>
  <w:style w:type="character" w:customStyle="1" w:styleId="divdocumentleft-boxpaddedlinedate-content">
    <w:name w:val="div_document_lef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span">
    <w:name w:val="span"/>
    <w:basedOn w:val="DefaultParagraphFont"/>
    <w:rPr>
      <w:bdr w:val="none" w:sz="0" w:space="0" w:color="auto"/>
      <w:vertAlign w:val="baseline"/>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style>
  <w:style w:type="paragraph" w:customStyle="1" w:styleId="divdocumentleft-boxsectionexperiencesinglecolumnpaddedline">
    <w:name w:val="div_document_lef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left-boxsectionexperiencesinglecolumnjobline">
    <w:name w:val="div_document_lef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left-boxeducation">
    <w:name w:val="div_document_left-box_education"/>
    <w:basedOn w:val="Normal"/>
  </w:style>
  <w:style w:type="paragraph" w:customStyle="1" w:styleId="divdocumentleft-boxsectioneducationsinglecolumnpaddedline">
    <w:name w:val="div_document_lef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table" w:customStyle="1" w:styleId="divdocumentsectioneducationparagraph">
    <w:name w:val="div_document_section_education_paragraph"/>
    <w:basedOn w:val="TableNormal"/>
    <w:tblPr/>
  </w:style>
  <w:style w:type="paragraph" w:customStyle="1" w:styleId="divdocumentdivparagraphfirstparagraph">
    <w:name w:val="div_document_div_paragraph_firstparagraph"/>
    <w:basedOn w:val="Normal"/>
  </w:style>
  <w:style w:type="paragraph" w:customStyle="1" w:styleId="divdocumentleft-boxparagraphsinglecolumn">
    <w:name w:val="div_document_left-box_paragraph_singlecolumn"/>
    <w:basedOn w:val="Normal"/>
  </w:style>
  <w:style w:type="paragraph" w:customStyle="1" w:styleId="divdocumentleft-boxcertification">
    <w:name w:val="div_document_left-box_certification"/>
    <w:basedOn w:val="Normal"/>
  </w:style>
  <w:style w:type="table" w:customStyle="1" w:styleId="divdocumentsectioncertificationparagraph">
    <w:name w:val="div_document_section_certification_paragraph"/>
    <w:basedOn w:val="TableNormal"/>
    <w:tblPr/>
  </w:style>
  <w:style w:type="character" w:customStyle="1" w:styleId="divdocumentright-box">
    <w:name w:val="div_document_right-box"/>
    <w:basedOn w:val="DefaultParagraphFont"/>
    <w:rPr>
      <w:color w:val="FFFFFF"/>
      <w:shd w:val="clear" w:color="auto" w:fill="003D73"/>
    </w:rPr>
  </w:style>
  <w:style w:type="paragraph" w:customStyle="1" w:styleId="divdocumentright-boxsection">
    <w:name w:val="div_document_right-box_section"/>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630" w:lineRule="atLeast"/>
      <w:jc w:val="left"/>
    </w:pPr>
    <w:rPr>
      <w:b/>
      <w:bCs/>
      <w:color w:val="FFFFFF"/>
      <w:sz w:val="56"/>
      <w:szCs w:val="56"/>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right-boxdivheadingdivsectiontitle">
    <w:name w:val="div_document_right-box_div_heading_div_sectiontitle"/>
    <w:basedOn w:val="DefaultParagraphFont"/>
  </w:style>
  <w:style w:type="paragraph" w:customStyle="1" w:styleId="divdocumentright-boxdivheadingdivsectiontitleParagraph">
    <w:name w:val="div_document_right-box_div_heading_div_sectiontitle Paragraph"/>
    <w:basedOn w:val="Normal"/>
  </w:style>
  <w:style w:type="table" w:customStyle="1" w:styleId="divdocumentright-boxdivheading">
    <w:name w:val="div_document_right-box_div_heading"/>
    <w:basedOn w:val="TableNormal"/>
    <w:tblPr/>
  </w:style>
  <w:style w:type="paragraph" w:customStyle="1" w:styleId="right-boxheadinggapdiv">
    <w:name w:val="right-box_headinggapdiv"/>
    <w:basedOn w:val="Normal"/>
    <w:pPr>
      <w:spacing w:line="200" w:lineRule="atLeast"/>
    </w:pPr>
    <w:rPr>
      <w:sz w:val="14"/>
      <w:szCs w:val="14"/>
    </w:rPr>
  </w:style>
  <w:style w:type="paragraph" w:customStyle="1" w:styleId="txtBold">
    <w:name w:val="txtBold"/>
    <w:basedOn w:val="Normal"/>
    <w:rPr>
      <w:b/>
      <w:bCs/>
    </w:rPr>
  </w:style>
  <w:style w:type="paragraph" w:customStyle="1" w:styleId="mt5">
    <w:name w:val="mt5"/>
    <w:basedOn w:val="Normal"/>
  </w:style>
  <w:style w:type="character" w:customStyle="1" w:styleId="singlecolumnspanpaddedlinenth-child1">
    <w:name w:val="singlecolumn_span_paddedline_nth-child(1)"/>
    <w:basedOn w:val="DefaultParagraphFont"/>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right-boxParagraph">
    <w:name w:val="div_document_right-box Paragraph"/>
    <w:basedOn w:val="Normal"/>
    <w:pPr>
      <w:pBdr>
        <w:top w:val="none" w:sz="0" w:space="15" w:color="auto"/>
        <w:bottom w:val="none" w:sz="0" w:space="15" w:color="auto"/>
      </w:pBdr>
      <w:shd w:val="clear" w:color="auto" w:fill="003D73"/>
    </w:pPr>
    <w:rPr>
      <w:color w:val="FFFFFF"/>
      <w:shd w:val="clear" w:color="auto" w:fill="003D73"/>
    </w:r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Kumar ReddyDasariIT Technical Lead</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zFoAAB+LCAAAAAAABAAUm8Vy41AQRT9ICzEtxcysnZgZo68fz8qplFx29LrvPSdxeByGCQHhcFHEcJbBYZTEORZnUQQTf4+0FNGjfFKzNW0VviNPQz3seI+fcucqCoHmG6Bki5PmGffK1w/ex3KZCaOuJPfCqZH+naY1eahN8mdR76f/OZWxGfdG4SpTl+YumtVL/a1ITUIRLSzZHsyn4L52PvrzhPOURgh/Zjh7h+Y+Nwiz4Bn+LizJ9w2Ium0</vt:lpwstr>
  </property>
  <property fmtid="{D5CDD505-2E9C-101B-9397-08002B2CF9AE}" pid="3" name="x1ye=1">
    <vt:lpwstr>p6FmQhL4OA6DVZ7C6/Vhw9vdOGVidtUn945D9Dg785EjRGEnb8pc+/KvKDZBGyN4s41UJa1GN8w8MKcrF2m9oQuAUZ3Ul6btj80IrGoSmvHfWqzoQxUCC8bf7Y6gyaleu9S/Gw+Fyx3j/EKkKtRKegODRp29+eWoP2dhzS5DVJQxomExxLAWIyOBKQi1ORKzz6ejmz/+qzeTSyjJon+oMh5YsSqoLDMetuRn+qD53IFE2QG/0IZ4bsJND9PHS6x</vt:lpwstr>
  </property>
  <property fmtid="{D5CDD505-2E9C-101B-9397-08002B2CF9AE}" pid="4" name="x1ye=10">
    <vt:lpwstr>4Rijk7DEX92pGe6+zsvYMGcMuT3e1ZppTBUVxrtD+IW5uV3igheN4AlNmcXPdchoWvxQlGGRHV4T/AxAxCaSqhC8mzMT2vsOFoyRpaXssLlkzYVfY+6keLYl9Bb22dTTiZerOLo5kXQDUTLi0Z9scidu8pvuOYVPk++oJs8LN2Md3Qcl6SOh1gNcCa60EUmkXjb6ql2esaoPk9p4gC/Q4pm5gyM5CH6YwCVR7yNQglDP9izKHWYJKB7H3XLEmjY</vt:lpwstr>
  </property>
  <property fmtid="{D5CDD505-2E9C-101B-9397-08002B2CF9AE}" pid="5" name="x1ye=11">
    <vt:lpwstr>BlRaawpHAbdP8Z8WUpLm/Uva/VgMxu0AvLHMr9Z4/O9ZXIPvl/J7820SYto/vvt4FFHghhWASpYeGXmFNtaivlj0hwR5Fb1MN1KwA1vp031HU1q8qhcKNO8mTZa72HvRBSDTF8DSK62cd6Cv+ESW0GrjinsgDucIdLuBPZvX1TbhHloEBdTENqXMPh9cPWgwJ14lwCTGH7NPuEX2OeR3gTpmU/VIGxIgMrBvbYyVsIPirRcFaMMVxq7AVWzp3NZ</vt:lpwstr>
  </property>
  <property fmtid="{D5CDD505-2E9C-101B-9397-08002B2CF9AE}" pid="6" name="x1ye=12">
    <vt:lpwstr>gymAtdaObxKROSQwzUh7oH5UMT7P+5LH7X0OsYXOAFfRmLqgVY5wDqC5sMXi+FIHUWqtFwDFX6n8oiIQb5d/7JEjZwdwR+6d5KQNONRRmb1q9+wP9UTywv7U3I+PPHXc2GaxP07BxgpmTqCHwzGRbahPlBBFh7OARbUq/hQr6ATBRgYoc4ZY1HfgQsxrPSp9izcAqw0cpA3XY/CEVAa08ZKKgMuviDdm/+0KFqv0G0OS6JLsKr5hVtDWjRuM6GZ</vt:lpwstr>
  </property>
  <property fmtid="{D5CDD505-2E9C-101B-9397-08002B2CF9AE}" pid="7" name="x1ye=13">
    <vt:lpwstr>TGlmd78xNBSXGTzgS5VUvkOJiWaXrrU5C4S3TNFY9yKpP5F4dJnTNnTJ+qH+Ws7MMVttLaiN7TKvr7/oMlcb3z05ISCgrOjjf6wlr1GKPf/ZYc1THC46MvfZvj5YnoLu6CX+ddSIuVigdUKlvRNeCtGe/qNt6GmaTi3f8Oa+bejKBua8nEkNBVw5LDRyx1JnNA7hsqdr+xsY4dzs97CgEGMN55kK1R+e4b9hbhTIG3V+WPSOv8V6elw7+FIL1zt</vt:lpwstr>
  </property>
  <property fmtid="{D5CDD505-2E9C-101B-9397-08002B2CF9AE}" pid="8" name="x1ye=14">
    <vt:lpwstr>49Jl7dnMnfM2orBzgvj1y6BsWAed0CBLHZpIrWE1NZb8baVbOrF1jafWwApIuze8nnMmbWfkEb0/2pYI8VWoZEvM52QUjDFguUXnvJTSbjMIKTt5x9jfK6LaODSNOsxskVJeQmhAVPVVyPahW7eqYyw3xUBafxr86su+MK+LtNWgjKcOl8PoNYsNDapcW+i58aOPZAGEy4osDxWzStqmp5hOmxc+gZEQDIdILrjxlh7RaBGjYRf69tE5KDNgXUY</vt:lpwstr>
  </property>
  <property fmtid="{D5CDD505-2E9C-101B-9397-08002B2CF9AE}" pid="9" name="x1ye=15">
    <vt:lpwstr>DyGG+LzW5T43m4MlGj/alllwbnhIhbdDKt1Bxb+w08ZJ4DQhWr3768/aqUunKwZnN6qpwgc2ODhfuLWiWqtsWL21D9nxLUypxScuamC1MQySMaeUFRFgjFidlPMce+c387QdxuoAUsQEjBKbDAj+Av7P8dHnjBa2mtBylHl9mA7R59i7M689zf8gLT1uRt7NJ/P1x4WNrgRQFpl2uGgNO/6I1KTI41VzkpItSXWJX7BsBwdOBS4h6EsYr387Zq8</vt:lpwstr>
  </property>
  <property fmtid="{D5CDD505-2E9C-101B-9397-08002B2CF9AE}" pid="10" name="x1ye=16">
    <vt:lpwstr>Ql2dUxC7cqx7bHpAAoWgdsgpII80+501BOKFgixaMl9LoMApfAwdPpye9vMGh6qfB5cDJAj5A+armUmVZPE2zd7RCHQE+sQudBmch+9PreVP5s7Jg2/7v8AKa63O9ktxiHvvVBg5h/lqgDROlGt+O7YHqD6K5T/EPk4y8hn/yFZlJaDSpPu21dWTBOJlz8abipQnIrvg6gFsbavzXsJWW+wju86hhsVzGii8mXK3OW5/9HiaP0VsZSyF1y8LUGX</vt:lpwstr>
  </property>
  <property fmtid="{D5CDD505-2E9C-101B-9397-08002B2CF9AE}" pid="11" name="x1ye=17">
    <vt:lpwstr>MaMonJrh1kHSsMF7Eh0H4mWOudRs5ItX1wAVfLJoPCq83owOOpmKlNj9l00CAnRKIefjQNIAc09hDKID3rgbzj/zF81++zcxYBP3SKeVybyb/x/a4cgtiq5XCVwMlWYlUvd3J32cRqngNKqt8v0VBe8JOWsf0h4x3Uo2HL2WZCvrHMtDcXCthcUifEoyc6NQu8gXdEaJqzHHJX4oAEIx31BRH3s3bmMXPUot1CCNWsWqwMdldZ50J5vBbaqwRYl</vt:lpwstr>
  </property>
  <property fmtid="{D5CDD505-2E9C-101B-9397-08002B2CF9AE}" pid="12" name="x1ye=18">
    <vt:lpwstr>fg8eTxF2A+P9oKlbPEz9yGv7C2odo6yDx3JAtvBGrChxLyVxRW3gGY0Uuadln/Gqr4qr7WFUj1UaFP3idySsG0DtOuceFnXHsYS+xUczUztRu01m4bcorrrOelE1vMr/GUxLuP4dzJcS3S+PqfmvJ7TwTVn3C0/A8o1OC2ByiK/8rXvpBKbH/ebE3fR38hLOa2gZwr87pNi3QW1DvsvpZ4VFLszAYLajA3DdKOnhsJWZQnFqcj+QsEFB0ZXcNrM</vt:lpwstr>
  </property>
  <property fmtid="{D5CDD505-2E9C-101B-9397-08002B2CF9AE}" pid="13" name="x1ye=19">
    <vt:lpwstr>ThUNUlL+u93SGld+X+lR6Ccn+rpWqM5fDDf8mqy0EEbGAeWnaZP44grP7bWkQkyCHzYTXLC8Vcl6ncUjPDOp1yG50T6a/dO5CZ/nCE7RhTXG8HwFZ/9BLvd1JZ0700PI6JyIACH4wclBQKuyb+ZkR1Bn861BXmY9U/sHvkSEdPugmLsJAIANLziaujvfANKBxbqcbIdWryuxBXCoE97bmB85lBRavkmvLnSCvLn42sFVFowt90/i3nLIa0eYZe8</vt:lpwstr>
  </property>
  <property fmtid="{D5CDD505-2E9C-101B-9397-08002B2CF9AE}" pid="14" name="x1ye=2">
    <vt:lpwstr>Jw98ka78llZBmSW72t13zfLglkwHfBMOr7gBylotLcsJioOjhYOEMmRizqcoDAPS0vMET/RMniVCyWBlQAFlHapzEaqy5PgGS5i0/kcXZ/keOqH7HN9/LR+uhlnNbAChtDaJkQ/8gxayvI5j+K4pxPQtixsHdLutAS446arpEeG/G/9K1EvdMXmNeRl9o+UVNfytyqpWguLUG3xOWKq4Md5Xf9GDRtPfxFjZJa7yBkYtHCb5/SmUZBPbBWpBvcJ</vt:lpwstr>
  </property>
  <property fmtid="{D5CDD505-2E9C-101B-9397-08002B2CF9AE}" pid="15" name="x1ye=20">
    <vt:lpwstr>wskrLGOEJ+tksKoZLLqorRYIcprT8fSrT0PcuyDf2uIVOjO5VyULYpVoPv7VO5kaW8OXNsEqYPaDr4vy3KmcPo70BlWg48vZrumn7ASD3IQsQ7r6rT9kfOl5KWmQal2ieTqjZmEqh+2pn2DGMlNaYiHRUQF5GBI7u7ZNmUMyH0KN/qpiYm+QMiNE2HRI2XjlZ40C1irHZ1Pjnmzv6j/49O280H0KR1znD+Z+AZdsfiWIWcIpQ2SIP2m9K/cn5cr</vt:lpwstr>
  </property>
  <property fmtid="{D5CDD505-2E9C-101B-9397-08002B2CF9AE}" pid="16" name="x1ye=21">
    <vt:lpwstr>zsOlm+LxW5Po2NOQ88N7aouQ+upkgQr1rL8+hZEx9CumbC64/LVeDyyqjRm3jSzfVKE+cFGXh3C5C8wO0oF7uwiNaLTkHp9KQZFUM+3byV2/9OLWjbL3yhXR153zunKWsiiVpAvlTXiMLiRkQT67XJkxaH7d5Iy4eDs9OM1Kovgy6508Ut3i79UresRNBfp4W3GLEtAS+UnZ4FvujEpxTmH7Y7MRR1RUNewaybmMQMqw8X9HMGL4DKynUAPLM2m</vt:lpwstr>
  </property>
  <property fmtid="{D5CDD505-2E9C-101B-9397-08002B2CF9AE}" pid="17" name="x1ye=22">
    <vt:lpwstr>E1HmLhJfXrTj8RUqUF28rOykwpArCBvBE4tzXzh45KJuWsEtQCYuZEa8myvnMnNmLkNlKOliXkCG8illgeQyBib/xtQkKQ0e04lyczMzjHv1iY5wo6DE0DADojQxyQ9/VwqproGbytFsaBZRlWaX1a9Rl2e/RFm7RJUMkNnuGJDWDROdh+wKMqEUShbcAB8WNLYoH8Be3bQn3ciSx3OzCM0DpSULmxaqV17vo5Ir8NQ8BnHOk0Da2f7PK3esGta</vt:lpwstr>
  </property>
  <property fmtid="{D5CDD505-2E9C-101B-9397-08002B2CF9AE}" pid="18" name="x1ye=23">
    <vt:lpwstr>Yb0AgKV3JCRxzcGuPV486DttJx62XhRgbb0gfxFSGJ2kunxkTojk4HOFME98nZK51ZTb8MHtS/DuYokKFvKQtVFGGaWIQTarVRZxzawCrO3y5Ed8/py8R8miWSKaCOo4D1GDtpMJQrU+JxSaDfmWKbcPqMefzSaL64pRH6dU5N6t/S05vH+AdSuF68mDa7/iKqA3WCxnHW9RCG7R1m2MGhX/T2JtQkBr0jxVyta2fonFbKx1HhTJ4KH9xPDEhTW</vt:lpwstr>
  </property>
  <property fmtid="{D5CDD505-2E9C-101B-9397-08002B2CF9AE}" pid="19" name="x1ye=24">
    <vt:lpwstr>lRvGv5d9YO6XDPLskszfaqexEo75jUasHgr2RBLYn3gwd+Cf0P2TxBezIiT8BhvJZYG5fwD8PvV4Xd5cLT9z8pq4soPhCoFzqVdysIzFuKi3wpn9ns9ffMAF19SUt0EF2RPgoqMVi0QDXmfmA0cPjw0v8YoeHS+obUoB+wPF/WexwmOYCihVI2lDkc3cdyi9THLWnKVt8FI37pBTBYJkVcUKUVwgZLb7nUSlpDZ8LqHbTmrD71oXm8qcLFKVmSd</vt:lpwstr>
  </property>
  <property fmtid="{D5CDD505-2E9C-101B-9397-08002B2CF9AE}" pid="20" name="x1ye=25">
    <vt:lpwstr>fX7zb9uUhsXYjH4Qu/vFOStVQlyuu6k8/gx3a/AaXqnsE/25Wvnq4OWTpO3iHNEGfEc4an6/uV68B8krzOcZ/ttXv69v0xzc4uqnnQo49QhS0fWd51Efi4hpXBz4Z6bglVGfGQsjcAIMC1Ym53yLi5bmyGodjrGcjDTV8vW23rkP3hK/WekP2QC5N1z0OBJ9sjjjisOGx7g89gKTrSPtijd1lL176BNEOqlUHM+Xyo4O7Q7A5BOKDHpkOVitsGP</vt:lpwstr>
  </property>
  <property fmtid="{D5CDD505-2E9C-101B-9397-08002B2CF9AE}" pid="21" name="x1ye=26">
    <vt:lpwstr>Y2ZQTcd3jAKG3Jiu+e1JJLNXll9MhChjeSGM2/kjjycv9DN2jQ/JWQGEMNz0z8u9e9YzdUKHdtDxB1DBZG2NvouRHao6OaYDJvCviTJ0rhQkgIlCj6ZvO/Q+j4XrUj87fqTbVexdotn/YF/IZxf0bqpvjwBY27SZhkgEr0uQhGcGlHlT/mK1cBHDZEs8hjshxJLK15dHYPVcE4CuizpUKYa423hsYUFl/6vLO0YvlBcQrevFxg1XwDXzh3fscRo</vt:lpwstr>
  </property>
  <property fmtid="{D5CDD505-2E9C-101B-9397-08002B2CF9AE}" pid="22" name="x1ye=27">
    <vt:lpwstr>Ss7+9vAcL/AaTgHyQM+fnVC1krh+8/9CZp7sBCaQjvNdiiDB1g00I7cUqMkh1jMVnpz7XOefvU6G+80K5BYyFHEj+OCywmgoT8t9NCbjUfMg4QNONYG6qmTWavI/blaBqdVAKxN3Ghmx1zafrTqrUFSrXWwBOsPamprNBmclQmCJnyTWku3GU/R8qOo3Mnv2hJ14HGeqgWMhwaMcH15by/QGyZnqG7+rOBAdmuagR0nOkB+i57xKGk7EFI2GpIC</vt:lpwstr>
  </property>
  <property fmtid="{D5CDD505-2E9C-101B-9397-08002B2CF9AE}" pid="23" name="x1ye=28">
    <vt:lpwstr>GmWAO3KyjrAkYmXUmiZ1bQJjOXEJlyy/PL/bJkP5uMIPWqhk91gZeCKj6bwn3Cirl3H4EyOzx1B9YhTRbYdrvi+wSvPMO1PPO+dRCSkUccK5dTB6T/XfkLALTgnI76ka25HU/0nTf0K9fz85n2w6Z99fZbsABQlOzGfV8NZYPq12/YtwlMJFoife0hmYhOFJwjYTR/d4e9b1ytgICqsotv8uhMbnGis4m7NZ6pUJf6/MjaeAzrl2nyiZF8sojUm</vt:lpwstr>
  </property>
  <property fmtid="{D5CDD505-2E9C-101B-9397-08002B2CF9AE}" pid="24" name="x1ye=29">
    <vt:lpwstr>Fp15gl1P2/iBUOHd7EYW8H0H8SjN+4LWUpt+68gA365zpCdSHJwMcIhGbsRxGc8DPFc+RzYaTKbx0jJm/7trhrx/VZaxfy7CdXPtSX7wLWMzagavyh37gMe3xX6MPJM8IQB5U88e0PE7aT1GyMlLblVkTdq2Cq89lxSWMYqeHKgc55y2funkLDJtFYR5Kc1jQ5AAA3F/bhNRFzsafA8qW1y8M+b2T+3kX1TpoS/wlqRKooqgvYAmb+UbMyy5rq2</vt:lpwstr>
  </property>
  <property fmtid="{D5CDD505-2E9C-101B-9397-08002B2CF9AE}" pid="25" name="x1ye=3">
    <vt:lpwstr>u8SltGaL8EFDg5pq7bNYp/UxSvrcdD0mK4W+/hH769X/JGp62sRtb5CBAVinystDtjWXZ6fCnpzUDuVYMbmsyfOABk3MNutUHP4h/3G92mMtwfURFx3YajMfgtztuxf+rkwlPv8x4pg/3Bs6QZ6W1FQqfH2Q+hNfJrdORmV/X1NKBa/kiTtoW8aqFjo7M/P1FJ+p+eU+9TP9xmuH7luq51muT/Qn916kMeirKKC2WbUM/GWsgAlJeXUEfKbtRgH</vt:lpwstr>
  </property>
  <property fmtid="{D5CDD505-2E9C-101B-9397-08002B2CF9AE}" pid="26" name="x1ye=30">
    <vt:lpwstr>5KshB6+QtEwZT/+brDDpjhVRwreYl46m+YOLwvu/b1BO1d3otEzNYXS7bSLoW2CF3sSUGdIEYSlgMRKLv3d2wKC4eMv7qDZV+jGSTVD83//miUJEtl3+UPlKILiDJaH6jzF4wNjwNNbn70SkudVnXZ9BQp9Av3uV9WtfQmWZrcxSwx6nXnHPNMazBgtDkk0vllPKqPwx4VZTtOZU0mly+iiKkqoeWp4zqyE3XoSLYox6xOYN94kviuVP0qPE74k</vt:lpwstr>
  </property>
  <property fmtid="{D5CDD505-2E9C-101B-9397-08002B2CF9AE}" pid="27" name="x1ye=31">
    <vt:lpwstr>L6fJVXKt2wKo961TsEVgkH1+g8CCZ4y2+n+61MwlkP0Z4r674qBX7Wjn9yQ4sdPXPoSQB3m6WzmECq7QvfRKRRtbS3D47t88ZYu2+DfWBXloRL+Zzlq/ZcrZD3QKPQHGre4MOWf8RWNb7jmOAzXy8LC3x9OkYGEdB/sg45DklYcFqYrrfW7tiSSwUM5IwYrQYKdIgNVV+Jt/FnzT+Ux+fnGIurvH8AgUenR5lPD2ld9ZGYswYTC/XdEpJjlW+SS</vt:lpwstr>
  </property>
  <property fmtid="{D5CDD505-2E9C-101B-9397-08002B2CF9AE}" pid="28" name="x1ye=32">
    <vt:lpwstr>E+QpYo5Gv4R86RWfAeToLr9rU+equRHZaAtTqcUiPxQV2NIVopwV/3Kw/MN/4M01lsnRCVTNRpgnXXXtwSLJUzUjVOUgeVJGRZ4ji7wXlkWXy5UJRduCmvvSf58Szh58+m1uQpbhygeoZW6rQaBfZWu3dpCQmP7UkrD1nPd8aAXhIWKRmkYWIL/QVCPS5IHiDbhLJqDPy6QIBKm9Yh/yFKxaH5aErt2ieIbdzYCNcTB5+K5r8Fs4P+jnSqQRR/Y</vt:lpwstr>
  </property>
  <property fmtid="{D5CDD505-2E9C-101B-9397-08002B2CF9AE}" pid="29" name="x1ye=33">
    <vt:lpwstr>chGK3E3PyYkuANx+wt7aJTgeVayMjWtAT2+YE/9uspg1crt98mXr/rGUdyt8NOm9Nz3gX1WosuF98VR5Vx7pyPqPf3QGIUOvCDhdH16wy4Ee0Zk/8wkouoP+/HZz5mfCxn7ciAYhHHZ78TTG7m4E5FmfHVjKxJsMAPqGtbNQULLlGxUDe2OH8uih8r5jpzfLPEtAa/7utU5TUIshEk47yNz/k66YmGJc/VE8XrRBstw+08BVkJ1puh7gDsm6upC</vt:lpwstr>
  </property>
  <property fmtid="{D5CDD505-2E9C-101B-9397-08002B2CF9AE}" pid="30" name="x1ye=34">
    <vt:lpwstr>1iQjcY6XdUnE+3kRDCPAoOndr1GgAOmoFj/NUc0Vfs0HAKDapKyvt348M5OvEJHD7tIKK4dXnrbohr/NQ+K9EieSjJUNL3MSnFm9wRz4Oao3/tZ94csenJnmaMSh79kRFF/EOF6XxAKv/pSKjjD7wk/d7n8ArMtaIr5ZLZqZW+UdLNZbATFqqHyGph/iFlWertCSVUoEQbyF5iEG9DTmsTUHQ+hKJXWf9yo5waKkm5p3A2nRc41QspdMzzlEvvv</vt:lpwstr>
  </property>
  <property fmtid="{D5CDD505-2E9C-101B-9397-08002B2CF9AE}" pid="31" name="x1ye=35">
    <vt:lpwstr>IZPp0uhPW+hrdtNubou2QZ4JYGm/RUc5WUNPMTmM3byS8ftswehQauqyZunbXRIVRkUE24VnZfkqQlt9Mv0WwyYjlMsiXey8UQa1sXjkQeblTTuQimguOB4QEOiIxri/Lf6vUklA8eotLxAvy1P199sClyywxXY4AtcN2UMpqa0/TxwcNmNBiWp+zDDGGZM/b1xem7XtkJEY1JH5Ptx0F/vH8KUYwUbfJ6xfA0O9UQI21nyDQV9Yb15ToStqRrv</vt:lpwstr>
  </property>
  <property fmtid="{D5CDD505-2E9C-101B-9397-08002B2CF9AE}" pid="32" name="x1ye=36">
    <vt:lpwstr>f6qRNBrtnzltKssYo9RI5495aLvui/xgT61Qrr9vtNFuF8I7FphOU5+r/JW6nR87tdysh9tRc8IpgIdGt2fojYfD6B18mfx4QiUvrRSbgTzIkBuLBFVySgyqy30V30+C3sdaZp4O9Pi542lBQhznlljzrhGZDtcSEYQ41ITaUzMwwmWP7Yrt+xPwunVV00Nux/uDA74oz6/beC4nc9iPAxmhNggaB13T9+VnZtMHBRgnFe+fvFNB50f48KfoZLT</vt:lpwstr>
  </property>
  <property fmtid="{D5CDD505-2E9C-101B-9397-08002B2CF9AE}" pid="33" name="x1ye=37">
    <vt:lpwstr>H1lgwjJna6UU1THKsf/jOyaKbs/tagK6cZcT7Gwm+eto6qp48cPZfx9YN9ySxy3DLIbvOOfDRp5oEJfnY3OlJfCAu1EPpiiq609/OH0iBJ/OHTe55seeRYo3cy6eyEWkN/sYVoZ5SYimxourCt5zcg0MSKcOlthT6jM5mXVVA/zH2qe4m/YGc6vjUbmsCnFzVQUnxpcIFbwHlb2aaWlSI5ajeiIJGyEg2lqBkk8Mhm7bp3Wxj4a/S7Jpsd1Gq8S</vt:lpwstr>
  </property>
  <property fmtid="{D5CDD505-2E9C-101B-9397-08002B2CF9AE}" pid="34" name="x1ye=38">
    <vt:lpwstr>HXm7lnw+vEXS/EDY8q/qYp9UxI7cw9pFrFpvnJGDH1SoD4TxfsIT7m8a2tvUDoRzWoxh60+tcfD9K4x/zDNb+5TkK2WvGM76lX+eqlfXQDYBOw9o7ktAp1KeecZv8FLGVDBtUdYDRWchZNbL78raY1WkDMGbc6M2iKNLFua8NWI17npVLkHMrQttYiLiByq/jG/olj7j4o4hNxvKd858M5wuqJA5WhkKDE+p10qvz6cyRA+nMcaxHqK2xUpcJxW</vt:lpwstr>
  </property>
  <property fmtid="{D5CDD505-2E9C-101B-9397-08002B2CF9AE}" pid="35" name="x1ye=39">
    <vt:lpwstr>7hGthmHL4FSsGHDHRFg3hqxNdpOm8P3h71FMRzon5w9OWYqKATg5WsLUpzuOZXqxiuAnDVhqQpPVbmsCJJmc95Nq4g6xBol0B9cJrhLlUUI+pa2w8Tf34kIvMPoP8Aq2ds7lD0d3Uv/+W7XHnFWrbgf6K0kVn6/dP3USIFiaUs7ifJd01zlSjIrbrkWLUVx8KqZspHrrfFdhb/XlsQZ+Nkszxqx1hYywuyAjrG3ynwcSUQPSnC9Ol7tABiKnskQ</vt:lpwstr>
  </property>
  <property fmtid="{D5CDD505-2E9C-101B-9397-08002B2CF9AE}" pid="36" name="x1ye=4">
    <vt:lpwstr>jTfh4tz+Pq9n/0x6RB+Eno6i4QksOSk634Bj1sP0gpWDi5zOMrfAM713E2POR1uzW8Hk5IdCRWNlz2eCR0rPRu5FT3/HduoTC19Aj4z86bGJjU01uJ+1s3yYeD1emB483HwM0PT3wW1R8ydZcT7gzBEGDAAhumfnFhghFvYXi0D7YqJB4iTcdzq5BorjAROPqBMYM0qcskHi9BditFvfEVviY11tagL6oGunxqLQpNx1OqHYg0Njm47ZtNG+WwN</vt:lpwstr>
  </property>
  <property fmtid="{D5CDD505-2E9C-101B-9397-08002B2CF9AE}" pid="37" name="x1ye=40">
    <vt:lpwstr>+cMsqrzSj4D/0LPYtTgn8b8jD3ob6Mr9gWMsJ8RFAsqfo671rhyvuPhyDDY+27JXaPPO6lin7eZ9rdZWo7mQ2j5ZuX3GB8jfXbb0S7Dl19/z8v65YNdD7uiDU1Ur4y+ZASVes99GAnDnA5MybhbUcFlKNKKwEDibxrneyvyfw2Gn8bDOY0h2nRIpDac5SiYYcVzU/M4pmYOJHCwm4rYQblMavGpiHoK/e1rPUp/mcJyggwqvClI7OWu4zhFXFFc</vt:lpwstr>
  </property>
  <property fmtid="{D5CDD505-2E9C-101B-9397-08002B2CF9AE}" pid="38" name="x1ye=41">
    <vt:lpwstr>4kEeKhWqrfI/rwBqU47teLTYoTzS32jYlzpjyUJq0lw74QmrYmHpTChTFL0zG8DD8FSJ3MT03N/YvE3iweIrTNZA1/lIJPD00xXtspkN5bMTWj9XqF1nnw/hLa0KnINm8x9Ehxt/XJujh/7/cyo6EYSbawQUQtK6bz387UZpRVEOL5KXzERBPe7toK3hjYn/VIv7omBVXkPbwg/AiOWp7wIWxjc2wc/8xSBpsUZA9nPrDZi7mDmTdnI4A/cRCym</vt:lpwstr>
  </property>
  <property fmtid="{D5CDD505-2E9C-101B-9397-08002B2CF9AE}" pid="39" name="x1ye=42">
    <vt:lpwstr>unixImVOt9lPHnOKCAjY5NdSIsEsDi5VamZ0eDpQNssqKoBQkG1VuPJnEqN68FMbbXS77DaAg5joCnthHnEVoGWT+e1Q5+LK1Pn3nfV9ewvTNwaXlNdGZ2FyrZLKdoLCV8mcsC1DFoMxRst7Blkdtg1H95xK7TL5PDFiqA4S/l/ds3/q6yVT5mPMXFM+rf8ZNw8SCJWOgRLqwx/DFZt+BjdiIptoMvicQ/Znx9uQlkM+T0XzNVrPiEzq9AX7YkZ</vt:lpwstr>
  </property>
  <property fmtid="{D5CDD505-2E9C-101B-9397-08002B2CF9AE}" pid="40" name="x1ye=43">
    <vt:lpwstr>klAP0QJhmr2/N9uJf0LpNUNt5G06x1I+KoE8Yq20PYJuNfBTo6drRfPoc/fk+UPjOIydC77VsdkFl+3fHV0Y2QCllg0+xzMNeWhHhfZ9gfDGcAFnitjAOu9LQrjWkGlfz/2bODqkTkplXaQHiJFFVw76LyHgEvKOwoWDew2zMpL9lzpueccyvZVI96nUcoDEAYdZVt+h3n2/NuwhOAvbNhE2jvIsdZWw3aDkQ+mdnryglKK6DYZzQpfnJ9Xg9xF</vt:lpwstr>
  </property>
  <property fmtid="{D5CDD505-2E9C-101B-9397-08002B2CF9AE}" pid="41" name="x1ye=44">
    <vt:lpwstr>NrZWTNh7QKTTFfgjeaNaFJkhRdl9qF6r+KnYZ580AoTpE7bpjMPrbhCxOoJHnMG/epkB2SuhOGJl2MgQqRB/aH3Ddn2LnRT4i/IOQc9PZv8O2ktw4WiQDVlzaZk88KoGTdMk8MavANJ18xmhAqIWClXUXkyDQhpXuYr9N7dmcOp2/dQsz+ubPo2zjYjWwAHOJ8YJoTOr689grmhNmC7uCrU6tumvpjTt/evMxzYDGnTZH81sck2YvzcPEdCQgI2</vt:lpwstr>
  </property>
  <property fmtid="{D5CDD505-2E9C-101B-9397-08002B2CF9AE}" pid="42" name="x1ye=45">
    <vt:lpwstr>MHJ+7R1iqJMGzQRX3azubHzi1RwmqiyGZPNLsfY1BChL8kSvSWQjthXJxnggL6O/7HV1qmZHj96WxDgxs6zizoNI7jEvGr8tBSEWll+XdjRriZhALGCKaM57QON+091tvL+RZfcfOIobcdtiqhyW6jEyGlBmVpUfc4zkRR8JWASj6WUrUDmO2o/V1DxYCbb6IXchf+PVB5Zuq4Ay/4f7hfU8v1pwDG3ngB++Pq8/yCvpdAuo1UZxlNy5nEMxtFs</vt:lpwstr>
  </property>
  <property fmtid="{D5CDD505-2E9C-101B-9397-08002B2CF9AE}" pid="43" name="x1ye=46">
    <vt:lpwstr>7eZ12iH6HaXJH0/K4HsXhMf93s2nNCu3oiQgIMT60GWpQB+kaqjV6/f8eAd5Y3GvLfNlJ//eCCHpc5pmVCg+IZHTwySylXvuYerR0+yIhR+1+tWNgdrk/bpBHk+jQO/kDKuvPftGUVXs63n8xiaYD9tJ2pRyfbHyAtqjwv10X1fDAKAtf0k8Wpk1ofz88sRjVqIZLQtbE6PAulzb98zl082AYFQQhfspbnl7fHxrcJkhNM/rRorXaO4xrpViSu8</vt:lpwstr>
  </property>
  <property fmtid="{D5CDD505-2E9C-101B-9397-08002B2CF9AE}" pid="44" name="x1ye=47">
    <vt:lpwstr>iiaKAHRYSAyXx3cqCVPhzhm+AA0i8UuaJulu/yGUnPANUgUEZw7U/aYk8hU9TSJ7Vv66ZoK2ui5Gzaf5g+INJvq5ZSZ1RN2SbXVy30UsrWCfeqxOQdfwx0jzqSvcIpvz2mRk7EdqkA7FKDpI/YpUcjvt/0adIGGUbaj/jrZUNOw+LEl+GdEY3igcy0Uwn3Hf9OvDNPM/eGHRwu1ocjoTTXAA13YM1K5VWi0wa/hQvd7OH/6LZeKt4ta9OyWV0Gd</vt:lpwstr>
  </property>
  <property fmtid="{D5CDD505-2E9C-101B-9397-08002B2CF9AE}" pid="45" name="x1ye=48">
    <vt:lpwstr>kdnHVi3BhUPX/aUJqrfzGFLSfEhi1+YjQgGKIKRvx63o9uHTxJAcYDMjlshz4xH6WY6mhQQ5xuzsKYSmGuQ2E8+iYwaGE9qE/UeHbw0CnLpRN3eGtvMnS+X8npY/1HdTR7dw/zzXLBUGd2LdzIvMThS4nfXEhPcxovX+4TuN/MN/28zXAJ5xofjtkVbcbqBPm6d9Ej3+NpvvVDsI3PfvkABTFPlKTUnzVHHPpQdMy4+aTNbXkvvvpvVcFNonipo</vt:lpwstr>
  </property>
  <property fmtid="{D5CDD505-2E9C-101B-9397-08002B2CF9AE}" pid="46" name="x1ye=49">
    <vt:lpwstr>gsQdYSVyIezX1HgKwmguZAs2C8IGaq+yJkGdSV9gMVakumDMcaZ3QIJpifKomZCLiAf56Rk1/m37+RVo1fD8dK+0R9yUlnrY+QPxRgfwCzPjncudLKYz8LzDOjXedaXH3JgcVuxlfJyDK08fV349rRz8NHkpxL+mu3rvDRAOG17lGywelS2IGGREa5d2QfafXiJAbWLUBcAQvv+b1SxIbd0lvCHwwnRNFMbLUBFfIpZ0v2aX6Dkpi5AaOjr/pSh</vt:lpwstr>
  </property>
  <property fmtid="{D5CDD505-2E9C-101B-9397-08002B2CF9AE}" pid="47" name="x1ye=5">
    <vt:lpwstr>QiSVCh4oecvLR7N4Y+WvaUpzLFGALsfA+AIh5XtK8Luu4tfAfpNHOu8udVQ2LwQQ35SDKjGTXnJdGfaZlEIvcjZNquVoQ26rhCAh6AxP1l58Yvbd6DSOrp5AriPMeKwecL0BnDcM6+JAfUIxysIHsKmHYiUdubeX7gfNmT6S9JhjXNJvVQy8yuYSz/L4WjuEmlMao/CnyX5l22uhjIJzZeVbhPaCsvwkKusqc2u6VtfmIS/RYt71AV1k2eXwtjC</vt:lpwstr>
  </property>
  <property fmtid="{D5CDD505-2E9C-101B-9397-08002B2CF9AE}" pid="48" name="x1ye=50">
    <vt:lpwstr>wwQlPp4som3QbELc0NUDo2eSKhZ9bqKZYCawis4Wjnqar7Tin+wtfoNc29EOYPDcFvZxNc6tA46Ndn8epTuzZY9C0JrcSV76fCJI9pljnkm5TvIaErSNLiclIvcXexh5N+I0KSlKiPX1VYGKsfQRVtAabuoIl6iNtYfqwEyefyfJ9NiH1212XQJrtidfim+QQ1xRI5CZj8yLIJcQoQQoZ4eZ3ryMIJ5uUTpUHXshK+l4lrxUVESaHpmbSFn2UDb</vt:lpwstr>
  </property>
  <property fmtid="{D5CDD505-2E9C-101B-9397-08002B2CF9AE}" pid="49" name="x1ye=51">
    <vt:lpwstr>skALi3gZUND4P55uIY06A5myAO5rd1bheX1SUPf1piBFYIxpzFaWn822+KR+giE2BuzVKmzd5WAQ06dCP+AE/CNLHpJsEpyG4GQP0LWKkwsApSOevSXd7VhOlFGnw4e3gdeUNmuT2RFoSN3DoYAEpveqmsfrKYzMAAcy+nAUSxl81WFPEhwzYSb2d62s8zK1cFnpFEmjMlA48XM2QzpeeYNSccWxHJQc0bKje/fbBd0PkNC2xNPYF8PNV/SCfh/</vt:lpwstr>
  </property>
  <property fmtid="{D5CDD505-2E9C-101B-9397-08002B2CF9AE}" pid="50" name="x1ye=52">
    <vt:lpwstr>viAJjgdyGlTkY46D2GaadT0P4kUl1KjJ7BfbfVPuXNJEAt1zNjE3suaRTXZCXYUDRR0B1RAZMDLXYMgqSKGvKkJrzbv+Loq/Z5LP0CUdzgh8HbUXdWMQF2VCUlksbMjF6Cncvx9EJnGjH3WH3Tys9dFu6bl9JAGDfIuJQuz5mI7fBVY8Rnrk57izmx3PAOb6sQhjO+0xiOvaMt1ygCfYolEaDPVEUk4TcHEiUSW0gNx0/UlF2cM/sCtJiIKlgUk</vt:lpwstr>
  </property>
  <property fmtid="{D5CDD505-2E9C-101B-9397-08002B2CF9AE}" pid="51" name="x1ye=53">
    <vt:lpwstr>/xjbALj7/Gpgy3Qiaf90dYltKLvTfUYwd2I5HmW5QW3AEcbREN7SOQBHzadigQh4kgNcp5Nm3HuwskLjzQ+SuzWbGTfujpetLBmFRGyTrsRvn8GP2QFjPwKRZOezcGqaZcRaIcJbspahBGB34otkVX+B+lPGTK7b+USFE/9YzCMy3TbcHyyajoLXxL1kJqD/kQpNJKNLe6OxFN5l7Sj72aZxtPDoBWbSyv8gOJOHaFEb1leckDy/wjCXzlAhR0E</vt:lpwstr>
  </property>
  <property fmtid="{D5CDD505-2E9C-101B-9397-08002B2CF9AE}" pid="52" name="x1ye=54">
    <vt:lpwstr>Tb8aOtEJgIWDWV4sTYVi0D7fydKfo4Sr0Hak8LTFQL/2RDFv9O7NPrpOQDpBDO34M3qgvXklm6miBa1LF9MuK9XvPYi9GLBneFSZpg3n8ERRYL8+mvTobWQJ2UZ9sDZjKXM6ILwnOtQfz20TFgToSDTOALiob52KiIilPSan0obnOWyaZfLReUirUsoaXiNIwzRjfcv9zExSHhAWyatNwDTG1Krz7rp9gDyvf8KvzumsRhX4uC7Vb86t58rFvut</vt:lpwstr>
  </property>
  <property fmtid="{D5CDD505-2E9C-101B-9397-08002B2CF9AE}" pid="53" name="x1ye=55">
    <vt:lpwstr>0nNSML/HAACOyautgWJPzfC//y/1mDV3gs0L+zluOZsMYUI4DqItV+99e4hKs7qYuW1dXM7NYKZnyQIo99S0qiKjhGmm6802R1XAdUfKyyRZlZSqVXySZbf0d2Sbx+eFaSjYB7hYYVwWee3hzBrMX/KcITJtx2LFZcrGwXIwbqZEq4XKLr+/2wl9KYJbTNg6KZzNwPBvtSZD1b6KoJNXH2VbFRAGZ4zdiya6I6JNuqYUzDPMgEg6CyUcEiq77fe</vt:lpwstr>
  </property>
  <property fmtid="{D5CDD505-2E9C-101B-9397-08002B2CF9AE}" pid="54" name="x1ye=56">
    <vt:lpwstr>F008BYH20IpYSAl27ONN58e2rfBwv0BwXdIH9ZxTwHE4jjnLPlMxO5CRAOgwwYPLBy9rj+V263eTJEmp8tVs+9fB8oJ9XqbX8MXOL/7nBL/07r40BJ6hOMz3IUfJlwctOVg6nRY+9G/XsttfH1gRkkFi66QpXi8JJap/jPFKi65gbSq+cLPwn32FGT6nnoNNzFslVojg7jxRRFSHaWWHocfawXWm1abVca2fXRW627E2svd1NzPpeLd2JFNGxP1</vt:lpwstr>
  </property>
  <property fmtid="{D5CDD505-2E9C-101B-9397-08002B2CF9AE}" pid="55" name="x1ye=57">
    <vt:lpwstr>FtvGHs+Lm03XZgdN+do6amJA0uXUpZLxYbpXFvLlPsfm69WKhGTEePSenG6kQf0dhSNzgfarMPogfmtvoR/B3SH8S2BvLLT3BmU68JojBMjYO8A65WqgyoJVVeGk+kUq8eGm5vjY/Gxx8kLww98e0f1vvR4Cv4cV2waDDCy3XhI24/vK1lWTuA0RB9JbVW4aROfETCJf4Mw7tpcbyd7iw/rs/bgqlzMFa6Nepaqy7b2UZasHrmg0sQp0r+6RXXr</vt:lpwstr>
  </property>
  <property fmtid="{D5CDD505-2E9C-101B-9397-08002B2CF9AE}" pid="56" name="x1ye=58">
    <vt:lpwstr>T3TGCL1ApYvlV0mcUEIIjyf1Jt2qVaCIyg+z9PVdldbSBOBIA+B++Duav+GhdB0xlWkZ8al+6Zn/5yxoxwkSoW+pHNGCVwh5BeeCy0AUoD0wHCW6geDf8hYjwqVyi22Z6rQ3oCZFoiPcYy39b/6chlCusu+E1F0hysPcbcDfM7Ah2sMYwVS0jujDO9Bcbf0efTTIIOTXPJX0FMzSAJRwmeXSvNiIIveJb+mmNK1D1rkI4xr4PKMOTaBNMvkXCVz</vt:lpwstr>
  </property>
  <property fmtid="{D5CDD505-2E9C-101B-9397-08002B2CF9AE}" pid="57" name="x1ye=59">
    <vt:lpwstr>wxkNeDechxT2lRSlQ4VopfV5qw4z1f1M55ESopXDbAVIX00SR6Md+Y6K0F9Lx4ryRkRlHTDYpGMjmQkogjypRr7NNr7K9k7OsYjVpuS0xd83FKNMKXLQMpNlibulbXUMoSweNrINX0CKG5r9bU1MNjirBpozjPDvVs2jDolmgFYgRcz+3Oho9ZQpTs+pGJ4V0uZNXbUb8oZ2gMlCN4+g8n/xFJhd0Q2LRvVvHsf+bXiu+v942upaLZHsdJSBmbd</vt:lpwstr>
  </property>
  <property fmtid="{D5CDD505-2E9C-101B-9397-08002B2CF9AE}" pid="58" name="x1ye=6">
    <vt:lpwstr>ZsUhRP82iIzhxY0rMdWuohq7PJnzEj00wL6AEGpQwohCuSKG0icnet21JFarQ7PDSi4+nBF+KtT0lL7ObuX5xUpDyJeVf5duQIz4QtyYeqR3peJ2HPURfMVy5sgMwDjFrL3f5qDA1YzLbk/x724bySqyPEVLC/1PDzYJp0+QlUc7r/ui1PttFFqILdTDQ6n8G+6c6qq0J9u4/MBlxLC/yFe7lBoJRPI6D+7ZLmlCLaQCtPSrRi8Ot4PWWtdG4/u</vt:lpwstr>
  </property>
  <property fmtid="{D5CDD505-2E9C-101B-9397-08002B2CF9AE}" pid="59" name="x1ye=60">
    <vt:lpwstr>jCaLhQbpJQWfqfXkRerJ+0Zeyf6UlqDyb2HkvFzWs5QG9U9WkyuvqDFDe/L9YRkoNm2N0SdkPO6nLyc/O9dDe5zDAjjIekGvyntqyoBhBz4lChpyC0kL2Xjf7wCmqx4lpXuluGzVotgfTp3uGv/4o7YRjttEYJMMgGSz7hKukXZqc61Gnd3LpKCtz1CnwO8SQioFKPydBBpKptQn8EYaK2fElI29mQ94u25xGW+f5A21bowoZNf6sEkmPrE6nVg</vt:lpwstr>
  </property>
  <property fmtid="{D5CDD505-2E9C-101B-9397-08002B2CF9AE}" pid="60" name="x1ye=61">
    <vt:lpwstr>npN5ybLuZIuRpf9qC0+9DOdNkSccSx+0jHDV/9eY0SN35KcjW7Jc8MVyuhq5tzCFXEh5AQVi3jQiT77mkogvG33JW631giFP9KdT2cdYvsou3lheDweDwqVGpPw+gXlDtrTKYWnx4wf9I/1dJP3SXfoKccZf/g4QtESRVxOovPhNJeazDQUwJqbZELnenqY49IqArNPraRjlXNwXsW2Ch+5ul/g6vga1NpE5CXCZxEHCpAQd4LkEujFQj8jHXZe</vt:lpwstr>
  </property>
  <property fmtid="{D5CDD505-2E9C-101B-9397-08002B2CF9AE}" pid="61" name="x1ye=62">
    <vt:lpwstr>4r295Amo9vlIz+SMVUd2o0FpdvgZ+kSBk/dIfggI0REgAaHQrIPIIbsfoVArO8OT9J1TNO5qQartCr+9v+Xl8LJcnvtJeO/tjGgf9ypW3dUQgBZHbV6glmXXdPATQuXKFgdZ0IayiJVvbbEKRCKET5zs1VAbid7+zyefrGcnrgkeEcoEXiE1XB+qop0l1QdoTkbqHdTHCOI15AlzUHwDQplItR5u+PclLeW+naeytMZqvMICwswN3ejiFAfRFfL</vt:lpwstr>
  </property>
  <property fmtid="{D5CDD505-2E9C-101B-9397-08002B2CF9AE}" pid="62" name="x1ye=63">
    <vt:lpwstr>CMFCip3IZjp/7BhucckQvEjS2UySILdIfUHbBnx5x3zn5RE10+87vmPZ1hqSxXAdX2oZrDlW7xoQtYmk9qXKFpvlVprnTStrjcR4SSxZFm/bdpEHJqnsY3V86mmgM1bZuRZ9lGFlm12GvIt+x3cgFS8IciLn0WTcH/1YgEC6T2UQbmA+afvk/fHwe+keXDaHLwdiiHdXNflWG42sVZjQcQzDJiQZF88Ovo2U421367ugOfFFofrarUV1vFELnIp</vt:lpwstr>
  </property>
  <property fmtid="{D5CDD505-2E9C-101B-9397-08002B2CF9AE}" pid="63" name="x1ye=64">
    <vt:lpwstr>dW2HBDw0mx5jGk3JAjrUNHyrtT/Sns6AMzuSRfE87820zYimM3aLfLw4oOhRhTNzHkWxIO0PPdu9QtCWu0Iv/9OEtFCrBikVQTv+7r7AOOnCeSOWigccEW9miv1ori05uh+qkuI+8TsnRvYrDf0KGH+JrxytlQnpPqR6adG/cNeuB5988mgYouhYoBCU0f5VNmYPPY9AfimOMXIrZ0P97JSF88i3iMm3TIjxqB6Bqf34pOoSHU3HZR4911mHW21</vt:lpwstr>
  </property>
  <property fmtid="{D5CDD505-2E9C-101B-9397-08002B2CF9AE}" pid="64" name="x1ye=65">
    <vt:lpwstr>2cu5DOn54NASUQdF4fwXs0FvqN8/eJWXt6H6s0mu/+S2aIiqf6ZV1dRC6DZewFMKITr9K1KNd8YwHmVbiOK0D6dVSR8g/nt3T/5/mKZXf7cHFk48a+2Ana/i7b3iq6iV9Wv1NalwF26epL/Lbped+xXFYJCxc/eZXUeWXUeQ1nQuitteOENmJkNsZgPkHvFjxDk8WIe+IBYV5s4/O5nmxmn28k2QT4iwzWRmpqJYkr8m6y9JqRcwmzfycjJ9J1l</vt:lpwstr>
  </property>
  <property fmtid="{D5CDD505-2E9C-101B-9397-08002B2CF9AE}" pid="65" name="x1ye=66">
    <vt:lpwstr>+fyesssLxatPcaQk0n89Wv9exg/kZ/Srf//ybkoAs9aBcHCtywGdQR2UCU/jUV/1J5aQoQT0gN63/uHNgF1eH5VseJt60hR8R8OEZ81iFEOlrrj6vKY58tuJ9svDToRzJPOBYT8QpDRr1u7cyeilyx91QB09c/z1Bk/zBWUEM1KeJQAYK1YiKTn47oNsvjCHzytrlt/yo4i2RZoSCILohB4zL4Axp31xlujTur/7wFQFBVtzJPQgScP+Javtp7Z</vt:lpwstr>
  </property>
  <property fmtid="{D5CDD505-2E9C-101B-9397-08002B2CF9AE}" pid="66" name="x1ye=67">
    <vt:lpwstr>/CHUpl2pgLpufKhZ1ugq8gd58EQNywff0C6EvvBcgSderpgLqzw8LSrcyJUcMwyyCgPRkvm3Ko70abzgrkcdOYwp60UH6TxobtxJ5awXiVXgNzcKZVFQFr1DvArI0+yeuRzwbybUvSlJaDyCC58cqSCgxujXFarh7Md+LfqE7Ne3ncSQOYd+cK7OTq67K9ExE9iBqmVb+96lpsx31HJfprtTPnGG3C47Npvkj2rHSQy34tAyCimpUukbB9oyz1K</vt:lpwstr>
  </property>
  <property fmtid="{D5CDD505-2E9C-101B-9397-08002B2CF9AE}" pid="67" name="x1ye=68">
    <vt:lpwstr>oYzrJHXWtkKWeRsuJBzkichrXywF9Us712p0EVErh21rqpPkr/9i/0/r3ojc8qzhmHUcOktc4SGmnCspcOycqstCvWz0ExAEIcg9HN8nmzhrcScExfJPCmiz7KBwHuNiQhumL5QTqy0H1z64M1B8vX8YQO5wiuB4cuag8TBz5JtIRa2mO4wuYF3uNboFSozqa6bm3yD0GvNMRw6iR+tlNUi/zyYfPwnoIB/zhm3Q9mRjjqLQlKg6NRzfPFoE0i5</vt:lpwstr>
  </property>
  <property fmtid="{D5CDD505-2E9C-101B-9397-08002B2CF9AE}" pid="68" name="x1ye=69">
    <vt:lpwstr>+ucA1lnMDPeyovWXLh1hmk3X8A7e0deCTRnnnFC4CKgXJJKi5t1Akcf1onDk6hRtMwxsZIETYzdv7tI/Qm+4PUqR2j7WNwfuNMoNnH7y5QeAlS43BKYVttAMHlqBPFHxuq1sQvt9xsjlJFUpp5i3QYIcWIyzaDCxNDV4aejnnZ01p6rfogdrIcGKWK6Ghx3P0awtC7e3hp4XK/Rui9mnTZpa3M8YM98+RP/hEWEa5I5IVjGwD5FGag32z5WWXeF</vt:lpwstr>
  </property>
  <property fmtid="{D5CDD505-2E9C-101B-9397-08002B2CF9AE}" pid="69" name="x1ye=7">
    <vt:lpwstr>Q97QxN0+Gb194eAFXuff4JTPWxd87vIaZnWieQM/pW3FbPPgK1V3hLV5ZUiZOsHsX6k7uYfJt0glEis4Xso8wRroz5detf4RIvZr7jctv9AgT2RVdzjqatViQuCHNTNccDDLWFRpsSGJAgKBNSLAeWRGvxSmSTr7M9D8NtT8mpB+i3QU7JzrcHwpzciiRONj9c5j7blwoxEz7cFgMKf/YA0d3Pq99VOiL+0HRxWtyp99i+PEqSbc/c4WNUqzbAM</vt:lpwstr>
  </property>
  <property fmtid="{D5CDD505-2E9C-101B-9397-08002B2CF9AE}" pid="70" name="x1ye=70">
    <vt:lpwstr>Tqp3AzM2kf+zoMJi521Sd+Lz9h3pbCWJEgqTo6zNWjwuLxOdZAeeSF6sIyivLq9wvzfO4GuPGaeDzEItrogbHqOFYln26HTgyLwBdR3KvFr45QKPI50cCmOiumvgGCNGG74/tOQtM3UNaehwudyMeRvNvLsRy1652o5a6aRvEKtFS8A8wJ8CLhYAtHdogmD4f8+x5nNTzOUa91NZGuxPO69WzDEka6ZAdDbRQUTWgR2XtIq4Rdr22Hz+t608sIp</vt:lpwstr>
  </property>
  <property fmtid="{D5CDD505-2E9C-101B-9397-08002B2CF9AE}" pid="71" name="x1ye=71">
    <vt:lpwstr>aazIC/+JiLQEA9GjNxXw1ATqvobkYvhTb8VCMMKiY+JK2o7CQqUiRrA/xUxpTecUVOsEu3sB4uoNZGvevzNuj5AA/2dvjiNmxkmiCwF2jUJ0ihqxdepJhh21vN896P3Oln1tAU/VblINTEdTt5LuOgnWs+yRvdRIkLpSaVE1u6NFKo9Z1tnPTzSHQoX3kuKx+3sl26eBwo6dbJ6lJ2yYlHAz/2Vp2w6YVdCHl4cmjNVNtaAF4TkK/UFddX4WB9x</vt:lpwstr>
  </property>
  <property fmtid="{D5CDD505-2E9C-101B-9397-08002B2CF9AE}" pid="72" name="x1ye=72">
    <vt:lpwstr>lCFykqqZI8d20x/XGjCXUJkU/UUJFM7E0IWIFx/2JM/Mz4c8cuxI1xPVjp59d/V6V8+KUuWvgEkRGQR00jhAwNSO+76zKHra624cSpMohewzclL3OoTpq3R/pLYk+VBYIFp8jiaoqnEsUpHvs/5Q9sMon4sB2iaSFmL9tCkmlt2UH031EyMcwQQKj5H+9lTuSY3Y8ag5EGsN4CSkxcI2hGycQiQj99DRW795Jrv9kbJ4d0wo6lAgBgjXfB4tzoQ</vt:lpwstr>
  </property>
  <property fmtid="{D5CDD505-2E9C-101B-9397-08002B2CF9AE}" pid="73" name="x1ye=73">
    <vt:lpwstr>7hQYZGBQN6Zml5OfstI8YvVMXbd152wUs4Osl0nyUl0jPX3mrqJBwM7ylYKiX8cTWjbCUGviTQT5nglzq3uIChUy0sXTGxqKwV76x17A+uyct74B92hoBEcdt6IGZODlHIThZSyLNsWu5WlBfYK/6Y9w7UtWn/cHMrWYSBJCC6Wu1TtDQubDfhagFsOqKJ1yBk95HrXsdYTMv+d0AeCs+QYqHTeyDOdFqV/T1jo+8LzulsSl/Wvt1ioX1KxwsjS</vt:lpwstr>
  </property>
  <property fmtid="{D5CDD505-2E9C-101B-9397-08002B2CF9AE}" pid="74" name="x1ye=74">
    <vt:lpwstr>ZNW26b1j/dM0lOGBmY31NTvX7uFhvR76xFSPg4nF7pefF4XclmLdPuF7EghfhNQm0XCspxuVvIwQcpJTYCkH3ZhqKDVWjAVM/iml0LtQgIllcOOATQJRUBQwo6IuXWwBGNTWnzk5p83RqQGF0j2vFmgYLK7CX7Yp9moCJ2mjf4O+gjncrTKs1STo/HrZy9yoW/V2e0JeRDXcXkpYKOYtLorSs/hJdpc8kBHdjpvY+uU0w3mgYtuB+wBNWNjb4wO</vt:lpwstr>
  </property>
  <property fmtid="{D5CDD505-2E9C-101B-9397-08002B2CF9AE}" pid="75" name="x1ye=75">
    <vt:lpwstr>+ruJE6WEZDKgDKfzsbpSd/yqp7U36npghCGkEhm7e+7tVnF04oq2fOYelPJ6TVVKeb324cV9TGNK6x1tiShWcn8WVyII99E6tu7PoFsX8JQY3suqJp8z2sB1HvWAh1dzyy+TJyB14r99xn+al3oGPOWyZbgmgfAUCZ/IAlOcSsIkpBChyERkmCCScXtArEPfOZA42T0tN7Ri5fnxpR4C3h7JB9ZcM6gVwK2wFyRpXME7aau6pG32w13OZVU1Yt1</vt:lpwstr>
  </property>
  <property fmtid="{D5CDD505-2E9C-101B-9397-08002B2CF9AE}" pid="76" name="x1ye=76">
    <vt:lpwstr>iA3Xk8Q54DfD1I/jtgEr95tb0PmwiFDzj5pm+RtYhu5bcHIeCKmVrDwSrUb6oVDL6XTlll8FLz0eh9WWkmVftYcmGtayj6W9OCs1Zc6SufXxx3aiv0jgA+TrGIjhzbmDJqRNrUXJl5iYO8Bor6jl7pWMNFXBuNKufsFbJJyB1+pU3W3cXViUNzSaCz/Qn0TIkVAFT+lo/U0boym5IUMkxe8j8NYVaLn8EQSRZsjh/AU97v3EsAPFyHs26wUz+E3</vt:lpwstr>
  </property>
  <property fmtid="{D5CDD505-2E9C-101B-9397-08002B2CF9AE}" pid="77" name="x1ye=77">
    <vt:lpwstr>tKgEjJx4HoGwq9A9tlG7YvoOYjKLmE8rq4ykcDXyC4zInld+ryKdfp1sW+m0qnGosxpYyiPrwaujJilPKprTU82Pw9eWwkrZGBSQBwcRRMge2T8uSSEd+DFnc5Ot3rT0QwdWHuKbhh8a1kFupTNe/de7plYlFTf7+Fonh9xt8WG8AFZuJsOeXydQewQ7WWNgABEcH0VnvkSnVhMVcQYmFKA6ltFEeWDVPmdKbieF0WsssAdE0wk/He9K93XlJez</vt:lpwstr>
  </property>
  <property fmtid="{D5CDD505-2E9C-101B-9397-08002B2CF9AE}" pid="78" name="x1ye=78">
    <vt:lpwstr>YOpmlVYFw2uHe0axV+h4ExpStiChlRJMzyRJRZ8Nq+P67ZOXxtSm2gKeqNSATynWU1M3bWfp20xTwD9HHseHxevWTKSQddxGEiNGfMSmlLL87ozAsz/yl4zqQyNOfMLzwFPr6l+ntZQ2cglwZlJrfldURiiygu+9o1Oe04YkvcWHRQz5O633pdVTV2MLfcUv8kWwH2E1SKG8I8pBKc1zwPleKey4wer8ARYbsuZVKOhdWYmZuEEHQP0zIdihvZ7</vt:lpwstr>
  </property>
  <property fmtid="{D5CDD505-2E9C-101B-9397-08002B2CF9AE}" pid="79" name="x1ye=79">
    <vt:lpwstr>Q2tXPDRN38t2KQdX5IMYalkotVVJgu40sgR0cM5Ps+462MZTli6csgkBgNFj1IDjBv8g1DIiyrIHs2KcIdG/97UUqam6qY9q7ZCA+Y46y4t+TTaaEKUwS7Ub07mEzxqfcK25X6j8FP1rXkXIW6vs7DB2h3bT+EhigwhabpFtsUC2YQJrFnDVVoYleQHetLUaxW0wqyrONnnvFqXN6qZRlwWBY79fEUla2UfDOUZOo194yzVuyNu8w0KvAHrFdbE</vt:lpwstr>
  </property>
  <property fmtid="{D5CDD505-2E9C-101B-9397-08002B2CF9AE}" pid="80" name="x1ye=8">
    <vt:lpwstr>0ONqLBF7rQfAbGqzoa+VwcRhmItglJ+vfEGpw77xgjDGyDE/ZrFKH6nGfjry65IgW/0g64SPABiTw1k2Ksjm00s7Ep2/nMhc6QkMHJ2XgYjQtwDS4Ff11qCvZR2U54nNwejCB+rt8tkWaCeuAPm3TMaOLCilm4jGX0guTuZ8dlB1Txk9bG8YNQRfT3ZNFeFQMyt12sQQUYEcquQOy4WgvmpuoBnegO1AQjlK3KjkNLp0IEMVgxCT9dwUrGuqZ+W</vt:lpwstr>
  </property>
  <property fmtid="{D5CDD505-2E9C-101B-9397-08002B2CF9AE}" pid="81" name="x1ye=80">
    <vt:lpwstr>wPCeblJ3FYRP9LwBiiY3DEaErauEM/hk0CNFsxxDrVmAZF8lAFGzbsxVsPKdc8DgZt2qfoAtzs7AdYUFvVQ4qPTxC93Q+nx1USdrRidvhu1IcLjUHzFkABxeuLQh7t1yCpNqtwoIscY1B5sJ4pMJa+/ccpGhNp9+0xU9WHIvpB4EWhn3FJCm00MgMdexyy+X4JR1OB0QtIcnYXSG7FNRz0paxkB+CdP14Wn82ZRrX+Z39/ZyPxCfxIXsE+Mj+Zl</vt:lpwstr>
  </property>
  <property fmtid="{D5CDD505-2E9C-101B-9397-08002B2CF9AE}" pid="82" name="x1ye=81">
    <vt:lpwstr>pvlOrobairoyNdwRcRH+7hpryq3ZTf96kDlVrzru27WNi/FU5iBiwlfljfJe/+U0T8TJTsYq0yHYYmxkkvkRHJ2DthOLqrGkWxsn3Kyq2ng2zMxKzpQDMprF7QTWIbum0VSt4We9rK3nVq2WDV2q4R/eLNaaEloNZnnomnPcXZX4Pw1ixriZqLtHaMCyxAWcV+SfwUi0dAeA1Y7L2ruhFsajWa3NRYL/YrVHD0SjSB5Gw+4l+LtEAbEiwuOh2tc</vt:lpwstr>
  </property>
  <property fmtid="{D5CDD505-2E9C-101B-9397-08002B2CF9AE}" pid="83" name="x1ye=82">
    <vt:lpwstr>IlyA3ODKOtsMy7OLNgkCgxTDF6iGwsR0UTZz3nLQManWNWM6+4MmE64AQ+1kYRUxAuHi4MObHemsne3106dbffbZwhge+bIlauej69VygL5HxOy2G5WVaHV6Xrg+FOFK2pC7LWCNjeyG39JjvvNfEFOxL83k+1ay+tXxsdRHjrVPkcC/YvQg+p3RsoFNnhNAN9uhI5s1/yF5cpJlyne4DsSlwEmoJVlKstFOlVm1mQNFJwcD7m1F6Kp8lbOZqRd</vt:lpwstr>
  </property>
  <property fmtid="{D5CDD505-2E9C-101B-9397-08002B2CF9AE}" pid="84" name="x1ye=83">
    <vt:lpwstr>gsvirZRiFq07cjWPe/jL/04D2DEABHGj8F5Fgz5J5MM9i9AzDR/orILDoTO6d2DDQzDJhCfn5M85Z+uGxMK2ph26Zag7M9B8LK9EBIAsMHWQZ7/kc/wxjttJ9EPeE1n+83sjSYYwsNZ7WuT8vb6yeylmntI0NgdKwymC7meUjJcmL1Ek8+GHYSvBvrd+A7xqNUpwDyiJutb9mUNl1uxQBvAU8gaAj/1YIZV4bUss+xI6KOR6gj9i/xMBmXlX04L</vt:lpwstr>
  </property>
  <property fmtid="{D5CDD505-2E9C-101B-9397-08002B2CF9AE}" pid="85" name="x1ye=84">
    <vt:lpwstr>QfNV940sAUT7Lg0gVTVObC5mVQRYTulXampQTlQOHqQyTloPNZ4+OOTS9M+6zprh3iTvRdAGtGVlWosNsifcI04qC+sVaydO4+1cjjzwa3jFZjZQkrN3RXkOCyTkyY/nvO4fRWI/rm4DHVqMvWfkfL+wdRx4yq733qVDLCBGJBugsJV2GmSra5URHCifdbBjU4z+1HVIwoxU+ank80yMktv5dBUCKqLabjbR7SOIoP2x+3Go3v5QY+Tbu1ZGRj2</vt:lpwstr>
  </property>
  <property fmtid="{D5CDD505-2E9C-101B-9397-08002B2CF9AE}" pid="86" name="x1ye=85">
    <vt:lpwstr>7amahSjO7rnYuXc5lP6M0oh+HtQTK8p4prSgg+5xzWmEWXQU7GgvhcsA1A1U8HxKzWzsBZKfKyyFsDckQc8BE/yUsTxdl19EN0NzHangtt+3nN3LzSeiyFtZZaMEEXwygLVDKES3rFGoJffgURzxLw4+YjWN2cxHzxkXO5vIgMF0/m2U+ZlfwGBkemwElkmj5dTYwp+Dg48gEEavPgTFvVTORxB0uOLxDTiyBU/HVgV4iEz/jJxHeEU7VEX2iq/</vt:lpwstr>
  </property>
  <property fmtid="{D5CDD505-2E9C-101B-9397-08002B2CF9AE}" pid="87" name="x1ye=86">
    <vt:lpwstr>FbLd3aK/YRv3HAEVI/yZBr7XUR+7Yadb4bEFYj8aLF7tfCvAA3UUr+6G1Nzil+/u7Ra+mW40BDpWs5Hk1yc82sclQB2hZ5t47zla9d1CdW/CVH/pJQ2NGVUH2eBuKuC+JNqDSnW6vUwYXNiWnqxMFEXB2WMJmPksf5IV85nLNyiQB4j0LsxNwqgI/jhOkJSDrvmuyYC5HQnQPK0sZNpVhO/7b1xUifnMmaFkLBUE4PaDn3zzWbvf1yFsPuyoyrM</vt:lpwstr>
  </property>
  <property fmtid="{D5CDD505-2E9C-101B-9397-08002B2CF9AE}" pid="88" name="x1ye=87">
    <vt:lpwstr>rut9m+CNneQeF6INrYwTxXvDRitCt7AEpMrVS+8TzGyjDBmeENZCeq9egkvtA6W9a08zZwM6QyPir2tyDx3jk0XDs0wABcJ76gxgnx/1NpgefYADX1//kw7AqEN4LF/f0XtcEZk7i+pThlTxvHlKmcwFozu63V6l7FYBxChzsKQ3aYQX6YbyIcFvWHE6ekWSTZl1iRWQfWjRB2aUzltoHEg2HXR+LhpVP5gvPEMVNHiteXNgDkBB2Cjsbm3rabH</vt:lpwstr>
  </property>
  <property fmtid="{D5CDD505-2E9C-101B-9397-08002B2CF9AE}" pid="89" name="x1ye=88">
    <vt:lpwstr>Xne96kXVjEwixZTEn4D7Q4A/4uC508zgHO1svB3jn0nnOSRjCwgZi7gvvx1tzndnhiCIm1R93V3IlVePmY5QFU+OqUk1AxhoedVKfTpmUQJ6nOvwO6P4DSleu7jl4Yw/Smzv6jfIcebY3N8bx7yJaHGiWVR+7yVIKFwO/gD5gmknvzPIcUeSbtj2w15HLtjV4AESJN6/5HOLVvC+eSEregP4Hcd302okR7AREVKvYO8CR/yCZPL6QriqgVAxgdt</vt:lpwstr>
  </property>
  <property fmtid="{D5CDD505-2E9C-101B-9397-08002B2CF9AE}" pid="90" name="x1ye=89">
    <vt:lpwstr>HaJ6TfpqRmS6uSWbH9yq4bmtRlYHq53uiqsWGC+fYU9F7F3+Djv6uVFe05Y35xeJtOjF2rlQCCST42VfWWt9J7MmB+XXvXA2kvusCJqfWOIVhJ+PSPsYgLvbm9/PDfKgL4+0nqQ9/uZo0v42avx4+35NAOVMYtZvkmgrjXNZPAsBvczNQjbX9g52oh1te2xQ/jn3d1v0pq76D1LkvFVkxM7xvpq9T8sj0Q3LFSuVlCyFo491CEQjaSQGV2Rbtz7</vt:lpwstr>
  </property>
  <property fmtid="{D5CDD505-2E9C-101B-9397-08002B2CF9AE}" pid="91" name="x1ye=9">
    <vt:lpwstr>RH0/HxEajd5lqPOPDVjVoRn9vVaEy9VhXc4wYTYeVunX+a3NCCh5zDhtbVU6hO9jqiqpCUtzPbo3pADtB0Z2FTvrHUx2iviUvWaCkFAdV1noJ1/i5T6fLk/5W/hnrcuNWdrlSL8l+Uc4KeVW+NXQXY+9e9HkzIEgWstkmv7AZ1x7ZrOABp+4cRowIMJk2jm4NkA9jCwQQHynTTWgt7TsR0tDGqz8QMsKVt7DlJbDfayDoHyk77Hp7M98DEOuCvu</vt:lpwstr>
  </property>
  <property fmtid="{D5CDD505-2E9C-101B-9397-08002B2CF9AE}" pid="92" name="x1ye=90">
    <vt:lpwstr>eXJahLq7FL5YPjDSAYCFUn3WPBUjqmRKJV1XCfoA9HJ2P3ONpAbIfhA1ettSd2tK1mIkvu+aPjHke5UXpfFhDUOMpzRXAuhHX+8c/XVhmHZnLM23otwiSh/Bp1iw1vlVi/nL2Q4p9unMYHHQw9d7GLw35vb2hZK3klyqeyz4cC9H+/EiWMjICLENCr7OWC21zK8CcNBygPpEDAHO1fPrgixVb3sAH4848l1kP5JJCYOlP92E/TuyQ65ls/S52St</vt:lpwstr>
  </property>
  <property fmtid="{D5CDD505-2E9C-101B-9397-08002B2CF9AE}" pid="93" name="x1ye=91">
    <vt:lpwstr>7DIAO04qrrGsOFIJz/Hn6gC4xuTVP08mJmvHE8hayo/+wNK8iwanJkx9kw3oOu2cA8wXgGAjss7jbM4aAbZZjiaaWAuzF589DSxfsOhuV8J5nFtmjKc+1KrFDq+MK6hQ56meqSuBbhXrKcL/cPKVmc0JfAT0puziWuTp4PjvFfH5NNbfhjgex1m2RlYqg5C6nn3TbjKxMMh9bZb50ddyOfhKFASYFJtzAcjcu0b4P7tj0jbuBeGr17aGq/Eggg8</vt:lpwstr>
  </property>
  <property fmtid="{D5CDD505-2E9C-101B-9397-08002B2CF9AE}" pid="94" name="x1ye=92">
    <vt:lpwstr>XWdceU6sNTQgBUiq0DUbePoZLwTz+z4qQQfa4KQs3mP0v/9eSR4FzFoAAA==</vt:lpwstr>
  </property>
</Properties>
</file>