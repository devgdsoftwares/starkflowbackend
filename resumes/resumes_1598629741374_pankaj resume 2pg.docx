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spacing w:after="0"/>
        <w:jc w:val="center"/>
        <w:rPr>
          <w:rFonts w:ascii="Arial Black" w:hAnsi="Arial Black"/>
          <w:b/>
          <w:sz w:val="40"/>
          <w:u w:val="single"/>
        </w:rPr>
      </w:pPr>
      <w:r>
        <w:rPr>
          <w:rFonts w:ascii="Arial Black" w:hAnsi="Arial Black"/>
          <w:b/>
          <w:sz w:val="40"/>
          <w:u w:val="single"/>
        </w:rPr>
        <w:t xml:space="preserve">                                                                                                                                                          </w:t>
      </w:r>
    </w:p>
    <w:p>
      <w:pPr>
        <w:pStyle w:val="style0"/>
        <w:spacing w:after="0"/>
        <w:jc w:val="left"/>
        <w:rPr>
          <w:rFonts w:cs="Raavi" w:hAnsi="Arial Black"/>
          <w:b w:val="false"/>
          <w:bCs w:val="false"/>
          <w:sz w:val="40"/>
          <w:u w:val="single"/>
          <w:lang w:val="en-US" w:bidi="hi-IN"/>
        </w:rPr>
      </w:pPr>
      <w:r>
        <w:rPr>
          <w:rFonts w:cs="Raavi" w:hAnsi="Arial Black"/>
          <w:b/>
          <w:sz w:val="40"/>
          <w:u w:val="single"/>
          <w:lang w:val="en-US" w:bidi="hi-IN"/>
        </w:rPr>
        <w:t xml:space="preserve"> </w:t>
      </w:r>
      <w:r>
        <w:rPr>
          <w:rFonts w:cs="Raavi" w:hAnsi="Arial Black"/>
          <w:b/>
          <w:sz w:val="40"/>
          <w:u w:val="single"/>
          <w:lang w:val="en-US" w:bidi="hi-IN"/>
        </w:rPr>
        <w:t>P</w:t>
      </w:r>
      <w:r>
        <w:rPr>
          <w:rFonts w:cs="Raavi" w:hAnsi="Arial Black"/>
          <w:b/>
          <w:sz w:val="40"/>
          <w:u w:val="single"/>
          <w:lang w:val="en-US" w:bidi="hi-IN"/>
        </w:rPr>
        <w:t>ankaj sharma</w:t>
      </w:r>
    </w:p>
    <w:p>
      <w:pPr>
        <w:pStyle w:val="style0"/>
        <w:spacing w:after="0"/>
        <w:jc w:val="left"/>
        <w:rPr>
          <w:sz w:val="32"/>
          <w:szCs w:val="32"/>
          <w:lang w:bidi="hi-IN"/>
        </w:rPr>
      </w:pPr>
      <w:r>
        <w:rPr>
          <w:sz w:val="32"/>
          <w:szCs w:val="32"/>
          <w:lang w:val="en-US" w:bidi="hi-IN"/>
        </w:rPr>
        <w:t xml:space="preserve">Address:324 </w:t>
      </w:r>
      <w:r>
        <w:rPr>
          <w:sz w:val="32"/>
          <w:szCs w:val="32"/>
          <w:lang w:val="en-US" w:bidi="hi-IN"/>
        </w:rPr>
        <w:t>R</w:t>
      </w:r>
      <w:r>
        <w:rPr>
          <w:sz w:val="32"/>
          <w:szCs w:val="32"/>
          <w:lang w:val="en-US" w:bidi="hi-IN"/>
        </w:rPr>
        <w:t xml:space="preserve">ameshwar </w:t>
      </w:r>
      <w:r>
        <w:rPr>
          <w:sz w:val="32"/>
          <w:szCs w:val="32"/>
          <w:lang w:val="en-US" w:bidi="hi-IN"/>
        </w:rPr>
        <w:t xml:space="preserve">Dham </w:t>
      </w:r>
      <w:r>
        <w:rPr>
          <w:sz w:val="32"/>
          <w:szCs w:val="32"/>
          <w:lang w:val="en-US" w:bidi="hi-IN"/>
        </w:rPr>
        <w:t>v</w:t>
      </w:r>
      <w:r>
        <w:rPr>
          <w:sz w:val="32"/>
          <w:szCs w:val="32"/>
          <w:lang w:val="en-US" w:bidi="hi-IN"/>
        </w:rPr>
        <w:t>ri</w:t>
      </w:r>
      <w:r>
        <w:rPr>
          <w:sz w:val="32"/>
          <w:szCs w:val="32"/>
          <w:lang w:val="en-US" w:bidi="hi-IN"/>
        </w:rPr>
        <w:t>ndavan mathura</w:t>
      </w:r>
      <w:r>
        <w:rPr>
          <w:sz w:val="32"/>
          <w:szCs w:val="32"/>
          <w:lang w:val="en-US" w:bidi="hi-IN"/>
        </w:rPr>
        <w:t>.</w:t>
      </w:r>
    </w:p>
    <w:p>
      <w:pPr>
        <w:pStyle w:val="style0"/>
        <w:spacing w:after="0" w:lineRule="auto" w:line="240"/>
        <w:rPr>
          <w:color w:val="000000"/>
          <w:sz w:val="28"/>
          <w:lang w:bidi="hi-IN"/>
        </w:rPr>
      </w:pPr>
      <w:r>
        <w:rPr>
          <w:color w:val="000000"/>
          <w:sz w:val="28"/>
          <w:lang w:val="en-US" w:bidi="hi-IN"/>
        </w:rPr>
        <w:t xml:space="preserve">Email: </w:t>
      </w:r>
      <w:r>
        <w:rPr>
          <w:color w:val="000000"/>
          <w:sz w:val="28"/>
          <w:lang w:val="en-US" w:bidi="hi-IN"/>
        </w:rPr>
        <w:t>p</w:t>
      </w:r>
      <w:r>
        <w:rPr>
          <w:color w:val="000000"/>
          <w:sz w:val="28"/>
          <w:lang w:val="en-US" w:bidi="hi-IN"/>
        </w:rPr>
        <w:t>ankaj00</w:t>
      </w:r>
      <w:r>
        <w:rPr>
          <w:color w:val="000000"/>
          <w:sz w:val="28"/>
          <w:lang w:val="en-US" w:bidi="hi-IN"/>
        </w:rPr>
        <w:t>.</w:t>
      </w:r>
      <w:r>
        <w:rPr>
          <w:color w:val="000000"/>
          <w:sz w:val="28"/>
          <w:lang w:val="en-US" w:bidi="hi-IN"/>
        </w:rPr>
        <w:t>ps</w:t>
      </w:r>
      <w:r>
        <w:rPr>
          <w:color w:val="000000"/>
          <w:sz w:val="28"/>
          <w:lang w:val="en-US" w:bidi="hi-IN"/>
        </w:rPr>
        <w:t>79@gmail.com</w:t>
      </w:r>
    </w:p>
    <w:p>
      <w:pPr>
        <w:pStyle w:val="style0"/>
        <w:spacing w:after="0" w:lineRule="auto" w:line="240"/>
        <w:rPr>
          <w:sz w:val="28"/>
          <w:lang w:bidi="hi-IN"/>
        </w:rPr>
      </w:pPr>
      <w:r>
        <w:rPr>
          <w:sz w:val="28"/>
          <w:lang w:val="en-US" w:bidi="hi-IN"/>
        </w:rPr>
        <w:t>Mob:</w:t>
      </w:r>
      <w:r>
        <w:rPr>
          <w:sz w:val="28"/>
          <w:lang w:bidi="hi-IN"/>
        </w:rPr>
        <w:t xml:space="preserve"> </w:t>
      </w:r>
      <w:r>
        <w:rPr>
          <w:sz w:val="28"/>
          <w:lang w:val="en-US" w:bidi="hi-IN"/>
        </w:rPr>
        <w:t>0</w:t>
      </w:r>
      <w:r>
        <w:rPr>
          <w:sz w:val="28"/>
          <w:lang w:val="en-US" w:bidi="hi-IN"/>
        </w:rPr>
        <w:t>9627273482</w:t>
      </w:r>
      <w:r>
        <w:rPr>
          <w:sz w:val="28"/>
          <w:lang w:bidi="hi-IN"/>
        </w:rPr>
        <w:t xml:space="preserve">     </w:t>
      </w:r>
    </w:p>
    <w:p>
      <w:pPr>
        <w:pStyle w:val="style0"/>
        <w:spacing w:after="0" w:lineRule="auto" w:line="240"/>
        <w:rPr>
          <w:sz w:val="28"/>
          <w:lang w:bidi="hi-IN"/>
        </w:rPr>
      </w:pPr>
      <w:r>
        <w:rPr>
          <w:sz w:val="28"/>
          <w:lang w:val="en-US" w:bidi="hi-IN"/>
        </w:rPr>
        <w:t>Git</w:t>
      </w:r>
      <w:r>
        <w:rPr>
          <w:sz w:val="28"/>
          <w:lang w:val="en-US" w:bidi="hi-IN"/>
        </w:rPr>
        <w:t>:</w:t>
      </w:r>
      <w:r>
        <w:rPr>
          <w:sz w:val="28"/>
          <w:lang w:bidi="hi-IN"/>
        </w:rPr>
        <w:t xml:space="preserve"> </w:t>
      </w:r>
      <w:r>
        <w:rPr>
          <w:rStyle w:val="style85"/>
          <w:rFonts w:ascii="Calibri" w:cs="SimSun" w:eastAsia="SimSun" w:hAnsi="Calibri" w:hint="default"/>
          <w:sz w:val="24"/>
          <w:szCs w:val="24"/>
        </w:rPr>
        <w:t>https://pankajsharma-1998.github.io/</w:t>
      </w:r>
      <w:r>
        <w:rPr>
          <w:sz w:val="28"/>
          <w:lang w:bidi="hi-IN"/>
        </w:rPr>
        <w:t xml:space="preserve">       </w:t>
      </w:r>
    </w:p>
    <w:p>
      <w:pPr>
        <w:pStyle w:val="style0"/>
        <w:spacing w:after="0" w:lineRule="auto" w:line="240"/>
        <w:rPr>
          <w:sz w:val="28"/>
          <w:lang w:bidi="hi-IN"/>
        </w:rPr>
      </w:pPr>
      <w:r>
        <w:rPr>
          <w:sz w:val="28"/>
          <w:lang w:val="en-US" w:bidi="hi-IN"/>
        </w:rPr>
        <w:t>LinkedIn:</w:t>
      </w:r>
      <w:r>
        <w:rPr>
          <w:sz w:val="28"/>
          <w:lang w:bidi="hi-IN"/>
        </w:rPr>
        <w:t xml:space="preserve"> </w:t>
      </w:r>
      <w:r>
        <w:rPr>
          <w:sz w:val="28"/>
          <w:lang w:val="en-US" w:bidi="hi-IN"/>
        </w:rPr>
        <w:t>https://www.linkedin.com/in/pankaj-sharma-947b5bba</w:t>
      </w:r>
      <w:r>
        <w:rPr>
          <w:sz w:val="28"/>
          <w:lang w:bidi="hi-IN"/>
        </w:rPr>
        <w:t xml:space="preserve">                                                                                          </w:t>
      </w:r>
    </w:p>
    <w:p>
      <w:pPr>
        <w:pStyle w:val="style0"/>
        <w:spacing w:after="0" w:lineRule="auto" w:line="240"/>
        <w:rPr>
          <w:sz w:val="28"/>
          <w:lang w:bidi="hi-IN"/>
        </w:rPr>
      </w:pPr>
    </w:p>
    <w:p>
      <w:pPr>
        <w:pStyle w:val="style0"/>
        <w:shd w:val="clear" w:color="auto" w:fill="bfbfbf"/>
        <w:spacing w:after="0" w:lineRule="auto" w:line="240"/>
        <w:jc w:val="both"/>
        <w:rPr>
          <w:b/>
          <w:sz w:val="32"/>
        </w:rPr>
      </w:pPr>
      <w:r>
        <w:rPr>
          <w:b/>
          <w:sz w:val="32"/>
        </w:rPr>
        <w:t>CARRIER OBJECTIVE</w:t>
      </w:r>
    </w:p>
    <w:p>
      <w:pPr>
        <w:pStyle w:val="style4100"/>
        <w:numPr>
          <w:ilvl w:val="0"/>
          <w:numId w:val="0"/>
        </w:numPr>
        <w:spacing w:after="0" w:lineRule="auto" w:line="240"/>
        <w:ind w:left="720" w:firstLine="0"/>
        <w:jc w:val="both"/>
        <w:rPr>
          <w:sz w:val="28"/>
        </w:rPr>
      </w:pPr>
    </w:p>
    <w:p>
      <w:pPr>
        <w:pStyle w:val="style4100"/>
        <w:numPr>
          <w:ilvl w:val="0"/>
          <w:numId w:val="42"/>
        </w:numPr>
        <w:spacing w:after="0" w:lineRule="auto" w:line="240"/>
        <w:jc w:val="both"/>
        <w:rPr>
          <w:sz w:val="28"/>
        </w:rPr>
      </w:pPr>
      <w:r>
        <w:rPr>
          <w:sz w:val="28"/>
        </w:rPr>
        <w:t xml:space="preserve"> Looking for a challenging role in a reputable organization to utilize my technical skills for the growth of the organization as well as to enhance my knowledge about new and emerging trends in the IT sector.</w:t>
      </w:r>
    </w:p>
    <w:p>
      <w:pPr>
        <w:pStyle w:val="style0"/>
        <w:spacing w:after="0" w:lineRule="auto" w:line="240"/>
        <w:jc w:val="both"/>
        <w:rPr>
          <w:sz w:val="28"/>
        </w:rPr>
      </w:pPr>
      <w:r>
        <w:rPr>
          <w:sz w:val="28"/>
        </w:rPr>
        <w:t xml:space="preserve"> </w:t>
      </w:r>
    </w:p>
    <w:p>
      <w:pPr>
        <w:pStyle w:val="style0"/>
        <w:shd w:val="clear" w:color="auto" w:fill="bfbfbf"/>
        <w:spacing w:after="0" w:lineRule="auto" w:line="240"/>
        <w:jc w:val="both"/>
        <w:rPr>
          <w:b/>
          <w:sz w:val="32"/>
        </w:rPr>
      </w:pPr>
      <w:r>
        <w:rPr>
          <w:b/>
          <w:sz w:val="32"/>
        </w:rPr>
        <w:t>ACADEMIC QUALIFICATION</w:t>
      </w:r>
    </w:p>
    <w:p>
      <w:pPr>
        <w:pStyle w:val="style4100"/>
        <w:spacing w:after="0" w:lineRule="auto" w:line="240"/>
        <w:jc w:val="both"/>
        <w:rPr>
          <w:sz w:val="28"/>
        </w:rPr>
      </w:pPr>
    </w:p>
    <w:p>
      <w:pPr>
        <w:pStyle w:val="style4100"/>
        <w:numPr>
          <w:ilvl w:val="0"/>
          <w:numId w:val="26"/>
        </w:numPr>
        <w:spacing w:after="0" w:lineRule="auto" w:line="240"/>
        <w:jc w:val="both"/>
        <w:rPr>
          <w:sz w:val="28"/>
        </w:rPr>
      </w:pPr>
      <w:r>
        <w:rPr>
          <w:sz w:val="28"/>
        </w:rPr>
        <w:t xml:space="preserve">High School </w:t>
      </w:r>
      <w:r>
        <w:rPr>
          <w:sz w:val="28"/>
          <w:lang w:val="en-US"/>
        </w:rPr>
        <w:t>fro</w:t>
      </w:r>
      <w:r>
        <w:rPr>
          <w:sz w:val="28"/>
          <w:lang w:val="en-US"/>
        </w:rPr>
        <w:t xml:space="preserve">m CBSE </w:t>
      </w:r>
      <w:r>
        <w:rPr>
          <w:sz w:val="28"/>
          <w:lang w:val="en-US"/>
        </w:rPr>
        <w:t xml:space="preserve">board,Delhi </w:t>
      </w:r>
      <w:r>
        <w:rPr>
          <w:sz w:val="28"/>
          <w:lang w:val="en-US"/>
        </w:rPr>
        <w:t xml:space="preserve"> in 2013 </w:t>
      </w:r>
      <w:r>
        <w:rPr>
          <w:sz w:val="28"/>
          <w:lang w:val="en-US"/>
        </w:rPr>
        <w:t>with aggregate of 8.4</w:t>
      </w: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t>cgpa.</w:t>
      </w:r>
    </w:p>
    <w:p>
      <w:pPr>
        <w:pStyle w:val="style4100"/>
        <w:numPr>
          <w:ilvl w:val="0"/>
          <w:numId w:val="27"/>
        </w:numPr>
        <w:spacing w:after="0" w:lineRule="auto" w:line="240"/>
        <w:jc w:val="both"/>
        <w:rPr>
          <w:sz w:val="28"/>
        </w:rPr>
      </w:pPr>
      <w:r>
        <w:rPr>
          <w:sz w:val="28"/>
        </w:rPr>
        <w:t>Intermediate from</w:t>
      </w:r>
      <w:r>
        <w:rPr>
          <w:sz w:val="28"/>
          <w:lang w:val="en-US"/>
        </w:rPr>
        <w:t xml:space="preserve"> CBSE </w:t>
      </w:r>
      <w:r>
        <w:rPr>
          <w:sz w:val="28"/>
        </w:rPr>
        <w:t xml:space="preserve">Board, </w:t>
      </w:r>
      <w:r>
        <w:rPr>
          <w:sz w:val="28"/>
          <w:lang w:val="en-US"/>
        </w:rPr>
        <w:t>D</w:t>
      </w:r>
      <w:r>
        <w:rPr>
          <w:sz w:val="28"/>
          <w:lang w:val="en-US"/>
        </w:rPr>
        <w:t>elhi</w:t>
      </w:r>
      <w:r>
        <w:rPr>
          <w:sz w:val="28"/>
        </w:rPr>
        <w:t xml:space="preserve"> in 2</w:t>
      </w:r>
      <w:r>
        <w:rPr>
          <w:sz w:val="28"/>
          <w:lang w:val="en-US"/>
        </w:rPr>
        <w:t>01</w:t>
      </w:r>
      <w:r>
        <w:rPr>
          <w:sz w:val="28"/>
          <w:lang w:val="en-US"/>
        </w:rPr>
        <w:t>5 with</w:t>
      </w: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t>83</w:t>
      </w:r>
      <w:r>
        <w:rPr>
          <w:sz w:val="28"/>
        </w:rPr>
        <w:t>% marks.</w:t>
      </w:r>
    </w:p>
    <w:p>
      <w:pPr>
        <w:pStyle w:val="style4100"/>
        <w:numPr>
          <w:ilvl w:val="0"/>
          <w:numId w:val="28"/>
        </w:numPr>
        <w:spacing w:after="0" w:lineRule="auto" w:line="240"/>
        <w:jc w:val="both"/>
        <w:rPr>
          <w:sz w:val="28"/>
        </w:rPr>
      </w:pPr>
      <w:r>
        <w:rPr>
          <w:sz w:val="28"/>
        </w:rPr>
        <w:t>B.Tech</w:t>
      </w:r>
      <w:r>
        <w:rPr>
          <w:sz w:val="28"/>
        </w:rPr>
        <w:t xml:space="preserve"> </w:t>
      </w:r>
      <w:r>
        <w:rPr>
          <w:sz w:val="28"/>
        </w:rPr>
        <w:t>(</w:t>
      </w:r>
      <w:r>
        <w:rPr>
          <w:sz w:val="28"/>
          <w:lang w:val="en-US"/>
        </w:rPr>
        <w:t>M</w:t>
      </w:r>
      <w:r>
        <w:rPr>
          <w:sz w:val="28"/>
          <w:lang w:val="en-US"/>
        </w:rPr>
        <w:t>echanical</w:t>
      </w:r>
      <w:r>
        <w:rPr>
          <w:sz w:val="28"/>
        </w:rPr>
        <w:t xml:space="preserve"> Engineering) </w:t>
      </w:r>
      <w:r>
        <w:rPr>
          <w:sz w:val="28"/>
          <w:lang w:val="en-US"/>
        </w:rPr>
        <w:t>from G.L. BAJAJ Institut</w:t>
      </w:r>
      <w:r>
        <w:rPr>
          <w:sz w:val="28"/>
          <w:lang w:val="en-US"/>
        </w:rPr>
        <w:t xml:space="preserve">e of </w:t>
      </w:r>
      <w:r>
        <w:rPr>
          <w:sz w:val="28"/>
          <w:lang w:val="en-US"/>
        </w:rPr>
        <w:t>Technology</w:t>
      </w: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t>M</w:t>
      </w:r>
      <w:r>
        <w:rPr>
          <w:sz w:val="28"/>
          <w:lang w:val="en-US"/>
        </w:rPr>
        <w:t>athura</w:t>
      </w:r>
      <w:r>
        <w:rPr>
          <w:sz w:val="28"/>
        </w:rPr>
        <w:t xml:space="preserve">, affiliated to </w:t>
      </w:r>
      <w:r>
        <w:rPr>
          <w:sz w:val="28"/>
          <w:lang w:val="en-US"/>
        </w:rPr>
        <w:t>A.K</w:t>
      </w:r>
      <w:r>
        <w:rPr>
          <w:sz w:val="28"/>
        </w:rPr>
        <w:t xml:space="preserve">.T.U, </w:t>
      </w:r>
      <w:r>
        <w:rPr>
          <w:sz w:val="28"/>
        </w:rPr>
        <w:t>Lu</w:t>
      </w:r>
      <w:r>
        <w:rPr>
          <w:sz w:val="28"/>
        </w:rPr>
        <w:t>cknow</w:t>
      </w:r>
      <w:r>
        <w:rPr>
          <w:sz w:val="28"/>
        </w:rPr>
        <w:t xml:space="preserve"> in 201</w:t>
      </w:r>
      <w:r>
        <w:rPr>
          <w:sz w:val="28"/>
          <w:lang w:val="en-US"/>
        </w:rPr>
        <w:t>9</w:t>
      </w:r>
      <w:r>
        <w:rPr>
          <w:sz w:val="28"/>
          <w:lang w:val="en-US"/>
        </w:rPr>
        <w:t xml:space="preserve"> </w:t>
      </w:r>
      <w:r>
        <w:rPr>
          <w:sz w:val="28"/>
        </w:rPr>
        <w:t xml:space="preserve">with </w:t>
      </w:r>
      <w:r>
        <w:rPr>
          <w:sz w:val="28"/>
        </w:rPr>
        <w:t>7</w:t>
      </w:r>
      <w:r>
        <w:rPr>
          <w:sz w:val="28"/>
          <w:lang w:val="en-US"/>
        </w:rPr>
        <w:t>1.34</w:t>
      </w:r>
      <w:r>
        <w:rPr>
          <w:sz w:val="28"/>
        </w:rPr>
        <w:t>% marks.</w:t>
      </w:r>
    </w:p>
    <w:p>
      <w:pPr>
        <w:pStyle w:val="style4100"/>
        <w:tabs>
          <w:tab w:val="left" w:leader="none" w:pos="2895"/>
        </w:tabs>
        <w:spacing w:after="0" w:lineRule="auto" w:line="240"/>
        <w:ind w:left="0"/>
        <w:jc w:val="both"/>
        <w:rPr>
          <w:sz w:val="28"/>
        </w:rPr>
      </w:pPr>
    </w:p>
    <w:p>
      <w:pPr>
        <w:pStyle w:val="style0"/>
        <w:shd w:val="clear" w:color="auto" w:fill="bfbfbf"/>
        <w:spacing w:after="0" w:lineRule="auto" w:line="240"/>
        <w:jc w:val="both"/>
        <w:rPr>
          <w:b/>
          <w:sz w:val="32"/>
        </w:rPr>
      </w:pPr>
      <w:r>
        <w:rPr>
          <w:b/>
          <w:sz w:val="32"/>
          <w:lang w:val="en-US"/>
        </w:rPr>
        <w:t>EXPERIENCE</w:t>
      </w:r>
    </w:p>
    <w:p>
      <w:pPr>
        <w:pStyle w:val="style4100"/>
        <w:spacing w:after="0" w:lineRule="auto" w:line="240"/>
        <w:ind w:left="0"/>
        <w:jc w:val="both"/>
        <w:rPr/>
      </w:pPr>
    </w:p>
    <w:p>
      <w:pPr>
        <w:pStyle w:val="style4100"/>
        <w:numPr>
          <w:ilvl w:val="0"/>
          <w:numId w:val="29"/>
        </w:numPr>
        <w:spacing w:after="0" w:lineRule="auto" w:line="240"/>
        <w:jc w:val="both"/>
        <w:rPr>
          <w:sz w:val="28"/>
          <w:lang w:val="en-US"/>
        </w:rPr>
      </w:pPr>
      <w:r>
        <w:rPr>
          <w:b/>
          <w:bCs/>
          <w:sz w:val="28"/>
          <w:lang w:val="en-US"/>
        </w:rPr>
        <w:t xml:space="preserve">WPF </w:t>
      </w:r>
      <w:r>
        <w:rPr>
          <w:b/>
          <w:bCs/>
          <w:sz w:val="28"/>
          <w:lang w:val="en-US"/>
        </w:rPr>
        <w:t xml:space="preserve"> Consultant </w:t>
      </w:r>
      <w:r>
        <w:rPr>
          <w:b/>
          <w:bCs/>
          <w:sz w:val="28"/>
          <w:lang w:val="en-US"/>
        </w:rPr>
        <w:t>Pvt</w:t>
      </w:r>
      <w:r>
        <w:rPr>
          <w:b/>
          <w:bCs/>
          <w:sz w:val="28"/>
          <w:lang w:val="en-US"/>
        </w:rPr>
        <w:t>.Ltd. Mathura (U.P)</w:t>
      </w:r>
    </w:p>
    <w:p>
      <w:pPr>
        <w:pStyle w:val="style4100"/>
        <w:numPr>
          <w:ilvl w:val="0"/>
          <w:numId w:val="0"/>
        </w:numPr>
        <w:spacing w:after="0" w:lineRule="auto" w:line="240"/>
        <w:ind w:left="720" w:firstLine="0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WEB </w:t>
      </w:r>
      <w:r>
        <w:rPr>
          <w:sz w:val="28"/>
          <w:lang w:val="en-US"/>
        </w:rPr>
        <w:t>DEVELOP</w:t>
      </w:r>
      <w:r>
        <w:rPr>
          <w:sz w:val="28"/>
          <w:lang w:val="en-US"/>
        </w:rPr>
        <w:t>MENT (</w:t>
      </w:r>
      <w:r>
        <w:rPr>
          <w:sz w:val="28"/>
          <w:lang w:val="en-US"/>
        </w:rPr>
        <w:t>Dec 201</w:t>
      </w:r>
      <w:r>
        <w:rPr>
          <w:sz w:val="28"/>
          <w:lang w:val="en-US"/>
        </w:rPr>
        <w:t>9</w:t>
      </w:r>
      <w:r>
        <w:rPr>
          <w:sz w:val="28"/>
          <w:lang w:val="en-US"/>
        </w:rPr>
        <w:t>)</w:t>
      </w:r>
    </w:p>
    <w:p>
      <w:pPr>
        <w:pStyle w:val="style4100"/>
        <w:numPr>
          <w:ilvl w:val="0"/>
          <w:numId w:val="0"/>
        </w:numPr>
        <w:spacing w:after="0" w:lineRule="auto" w:line="240"/>
        <w:ind w:left="0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  </w:t>
      </w:r>
      <w:r>
        <w:rPr>
          <w:sz w:val="28"/>
          <w:lang w:val="en-US"/>
        </w:rPr>
        <w:t xml:space="preserve">Design and </w:t>
      </w:r>
      <w:r>
        <w:rPr>
          <w:sz w:val="28"/>
          <w:lang w:val="en-US"/>
        </w:rPr>
        <w:t>Develop</w:t>
      </w:r>
      <w:r>
        <w:rPr>
          <w:sz w:val="28"/>
          <w:lang w:val="en-US"/>
        </w:rPr>
        <w:t>ed a web application with end to end functio</w:t>
      </w:r>
      <w:r>
        <w:rPr>
          <w:sz w:val="28"/>
          <w:lang w:val="en-US"/>
        </w:rPr>
        <w:t>nality.</w:t>
      </w:r>
    </w:p>
    <w:p>
      <w:pPr>
        <w:pStyle w:val="style4100"/>
        <w:spacing w:after="0" w:lineRule="auto" w:line="240"/>
        <w:jc w:val="both"/>
        <w:rPr>
          <w:sz w:val="28"/>
          <w:lang w:val="en-US"/>
        </w:rPr>
      </w:pPr>
    </w:p>
    <w:p>
      <w:pPr>
        <w:pStyle w:val="style0"/>
        <w:shd w:val="clear" w:color="auto" w:fill="bfbfbf"/>
        <w:spacing w:after="0" w:lineRule="auto" w:line="240"/>
        <w:jc w:val="both"/>
        <w:rPr>
          <w:b/>
          <w:sz w:val="32"/>
        </w:rPr>
      </w:pPr>
      <w:r>
        <w:rPr>
          <w:b/>
          <w:sz w:val="32"/>
          <w:lang w:val="en-US"/>
        </w:rPr>
        <w:t>PROJECTS</w:t>
      </w:r>
    </w:p>
    <w:p>
      <w:pPr>
        <w:pStyle w:val="style0"/>
        <w:tabs>
          <w:tab w:val="left" w:leader="none" w:pos="380"/>
        </w:tabs>
        <w:spacing w:before="0" w:after="0" w:lineRule="atLeast" w:line="290"/>
        <w:ind w:right="0"/>
        <w:jc w:val="left"/>
        <w:rPr>
          <w:rFonts w:hint="default"/>
          <w:b/>
          <w:sz w:val="22"/>
          <w:lang w:val="en-US"/>
        </w:rPr>
      </w:pPr>
      <w:r>
        <w:rPr>
          <w:sz w:val="28"/>
          <w:lang w:val="en-US"/>
        </w:rPr>
        <w:cr/>
      </w:r>
      <w:r>
        <w:rPr>
          <w:rFonts w:hint="default"/>
          <w:b/>
          <w:sz w:val="22"/>
          <w:lang w:val="en-US"/>
        </w:rPr>
        <w:t>Blogging</w:t>
      </w:r>
      <w:r>
        <w:rPr>
          <w:rFonts w:hint="default"/>
          <w:b/>
          <w:sz w:val="22"/>
          <w:lang w:val="en-US"/>
        </w:rPr>
        <w:t xml:space="preserve"> </w:t>
      </w:r>
      <w:r>
        <w:rPr>
          <w:rFonts w:hint="default"/>
          <w:b/>
          <w:sz w:val="22"/>
          <w:lang w:val="en-US"/>
        </w:rPr>
        <w:t>Web</w:t>
      </w:r>
      <w:r>
        <w:rPr>
          <w:rFonts w:hint="default"/>
          <w:b/>
          <w:sz w:val="22"/>
          <w:lang w:val="en-US"/>
        </w:rPr>
        <w:t xml:space="preserve"> </w:t>
      </w:r>
      <w:r>
        <w:rPr>
          <w:rFonts w:hint="default"/>
          <w:b/>
          <w:sz w:val="22"/>
          <w:lang w:val="en-US"/>
        </w:rPr>
        <w:t>app</w:t>
      </w:r>
      <w:r>
        <w:rPr>
          <w:rFonts w:hint="default"/>
          <w:b/>
          <w:sz w:val="22"/>
          <w:lang w:val="en-US"/>
        </w:rPr>
        <w:t>lication</w:t>
      </w:r>
      <w:r>
        <w:rPr>
          <w:rFonts w:hint="default"/>
          <w:b/>
          <w:sz w:val="22"/>
          <w:lang w:val="en-US"/>
        </w:rPr>
        <w:t xml:space="preserve"> </w:t>
      </w:r>
      <w:r>
        <w:rPr>
          <w:rFonts w:hint="default"/>
          <w:b/>
          <w:sz w:val="22"/>
          <w:lang w:val="en-US"/>
        </w:rPr>
        <w:t>:</w:t>
      </w:r>
    </w:p>
    <w:p>
      <w:pPr>
        <w:pStyle w:val="style0"/>
        <w:tabs>
          <w:tab w:val="left" w:leader="none" w:pos="380"/>
        </w:tabs>
        <w:spacing w:before="0" w:after="0" w:lineRule="atLeast" w:line="290"/>
        <w:ind w:right="0"/>
        <w:jc w:val="left"/>
        <w:rPr/>
      </w:pPr>
    </w:p>
    <w:p>
      <w:pPr>
        <w:pStyle w:val="style179"/>
        <w:numPr>
          <w:ilvl w:val="0"/>
          <w:numId w:val="35"/>
        </w:numPr>
        <w:tabs>
          <w:tab w:val="left" w:leader="none" w:pos="380"/>
        </w:tabs>
        <w:spacing w:before="0" w:after="0" w:lineRule="atLeast" w:line="290"/>
        <w:ind w:right="0"/>
        <w:jc w:val="left"/>
        <w:rPr/>
      </w:pPr>
      <w:r>
        <w:rPr>
          <w:rFonts w:hint="default"/>
          <w:sz w:val="22"/>
          <w:lang w:val="en-US"/>
        </w:rPr>
        <w:t>Design</w:t>
      </w:r>
      <w:r>
        <w:rPr>
          <w:rFonts w:hint="default"/>
          <w:sz w:val="22"/>
          <w:lang w:val="en-US"/>
        </w:rPr>
        <w:t xml:space="preserve"> </w:t>
      </w:r>
      <w:r>
        <w:rPr>
          <w:rFonts w:hint="default"/>
          <w:sz w:val="22"/>
          <w:lang w:val="en-US"/>
        </w:rPr>
        <w:t>and</w:t>
      </w:r>
      <w:r>
        <w:rPr>
          <w:rFonts w:hint="default"/>
          <w:sz w:val="22"/>
          <w:lang w:val="en-US"/>
        </w:rPr>
        <w:t xml:space="preserve"> </w:t>
      </w:r>
      <w:r>
        <w:rPr>
          <w:rFonts w:hint="default"/>
          <w:sz w:val="22"/>
          <w:lang w:val="en-US"/>
        </w:rPr>
        <w:t>d</w:t>
      </w:r>
      <w:r>
        <w:rPr>
          <w:rFonts w:hint="default"/>
          <w:sz w:val="22"/>
          <w:lang w:val="en-US"/>
        </w:rPr>
        <w:t>evelo</w:t>
      </w:r>
      <w:r>
        <w:rPr>
          <w:rFonts w:hint="default"/>
          <w:sz w:val="22"/>
          <w:lang w:val="en-US"/>
        </w:rPr>
        <w:t>ped</w:t>
      </w:r>
      <w:r>
        <w:rPr>
          <w:rFonts w:hint="default"/>
          <w:sz w:val="22"/>
          <w:lang w:val="en-US"/>
        </w:rPr>
        <w:t xml:space="preserve"> </w:t>
      </w:r>
      <w:r>
        <w:rPr>
          <w:rFonts w:hint="default"/>
          <w:sz w:val="22"/>
          <w:lang w:val="en-US"/>
        </w:rPr>
        <w:t>a</w:t>
      </w:r>
      <w:r>
        <w:rPr>
          <w:rFonts w:hint="default"/>
          <w:sz w:val="22"/>
          <w:lang w:val="en-US"/>
        </w:rPr>
        <w:t xml:space="preserve"> </w:t>
      </w:r>
      <w:r>
        <w:rPr>
          <w:rFonts w:hint="default"/>
          <w:sz w:val="22"/>
          <w:lang w:val="en-US"/>
        </w:rPr>
        <w:t>web</w:t>
      </w:r>
      <w:r>
        <w:rPr>
          <w:rFonts w:hint="default"/>
          <w:sz w:val="22"/>
          <w:lang w:val="en-US"/>
        </w:rPr>
        <w:t xml:space="preserve"> </w:t>
      </w:r>
      <w:r>
        <w:rPr>
          <w:rFonts w:hint="default"/>
          <w:sz w:val="22"/>
          <w:lang w:val="en-US"/>
        </w:rPr>
        <w:t>application</w:t>
      </w:r>
      <w:r>
        <w:rPr>
          <w:rFonts w:hint="default"/>
          <w:sz w:val="22"/>
          <w:lang w:val="en-US"/>
        </w:rPr>
        <w:t xml:space="preserve"> for </w:t>
      </w:r>
      <w:r>
        <w:rPr>
          <w:rFonts w:hint="default"/>
          <w:sz w:val="22"/>
          <w:lang w:val="en-US"/>
        </w:rPr>
        <w:t>open source contribution.</w:t>
      </w:r>
    </w:p>
    <w:p>
      <w:pPr>
        <w:pStyle w:val="style179"/>
        <w:numPr>
          <w:ilvl w:val="0"/>
          <w:numId w:val="35"/>
        </w:numPr>
        <w:tabs>
          <w:tab w:val="left" w:leader="none" w:pos="380"/>
        </w:tabs>
        <w:spacing w:before="0" w:after="0" w:lineRule="atLeast" w:line="290"/>
        <w:ind w:right="0"/>
        <w:jc w:val="left"/>
        <w:rPr/>
      </w:pPr>
      <w:r>
        <w:rPr>
          <w:lang w:val="en-US"/>
        </w:rPr>
        <w:t>Very lightweight and less data consuming.</w:t>
      </w:r>
    </w:p>
    <w:p>
      <w:pPr>
        <w:pStyle w:val="style179"/>
        <w:numPr>
          <w:ilvl w:val="0"/>
          <w:numId w:val="35"/>
        </w:numPr>
        <w:tabs>
          <w:tab w:val="left" w:leader="none" w:pos="380"/>
        </w:tabs>
        <w:spacing w:before="0" w:after="0" w:lineRule="atLeast" w:line="290"/>
        <w:ind w:right="0"/>
        <w:jc w:val="left"/>
        <w:rPr/>
      </w:pPr>
      <w:r>
        <w:rPr>
          <w:lang w:val="en-US"/>
        </w:rPr>
        <w:t xml:space="preserve">Used  </w:t>
      </w:r>
      <w:r>
        <w:rPr>
          <w:b/>
          <w:bCs/>
          <w:lang w:val="en-US"/>
        </w:rPr>
        <w:t>ReactJs</w:t>
      </w:r>
      <w:r>
        <w:rPr>
          <w:lang w:val="en-US"/>
        </w:rPr>
        <w:t xml:space="preserve"> | 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React Hooks | React Redux | CSS3 | HTML5</w:t>
      </w:r>
    </w:p>
    <w:p>
      <w:pPr>
        <w:pStyle w:val="style179"/>
        <w:numPr>
          <w:ilvl w:val="0"/>
          <w:numId w:val="35"/>
        </w:numPr>
        <w:tabs>
          <w:tab w:val="left" w:leader="none" w:pos="380"/>
        </w:tabs>
        <w:spacing w:before="0" w:after="0" w:lineRule="atLeast" w:line="290"/>
        <w:ind w:right="0"/>
        <w:jc w:val="left"/>
        <w:rPr/>
      </w:pPr>
      <w:r>
        <w:rPr>
          <w:b/>
          <w:bCs/>
          <w:lang w:val="en-US"/>
        </w:rPr>
        <w:t>TOOLS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: </w:t>
      </w:r>
      <w:r>
        <w:rPr>
          <w:b w:val="false"/>
          <w:bCs w:val="false"/>
          <w:lang w:val="en-US"/>
        </w:rPr>
        <w:t xml:space="preserve">Sublime Text 3 | Chrome </w:t>
      </w:r>
      <w:r>
        <w:rPr>
          <w:b w:val="false"/>
          <w:bCs w:val="false"/>
          <w:lang w:val="en-US"/>
        </w:rPr>
        <w:t>D</w:t>
      </w:r>
      <w:r>
        <w:rPr>
          <w:b w:val="false"/>
          <w:bCs w:val="false"/>
          <w:lang w:val="en-US"/>
        </w:rPr>
        <w:t xml:space="preserve">eveloper </w:t>
      </w:r>
      <w:r>
        <w:rPr>
          <w:b w:val="false"/>
          <w:bCs w:val="false"/>
          <w:lang w:val="en-US"/>
        </w:rPr>
        <w:t>T</w:t>
      </w:r>
      <w:r>
        <w:rPr>
          <w:b w:val="false"/>
          <w:bCs w:val="false"/>
          <w:lang w:val="en-US"/>
        </w:rPr>
        <w:t>ools</w:t>
      </w:r>
      <w:r>
        <w:rPr>
          <w:b w:val="false"/>
          <w:bCs w:val="false"/>
          <w:lang w:val="en-US"/>
        </w:rPr>
        <w:t>.</w:t>
      </w:r>
    </w:p>
    <w:p>
      <w:pPr>
        <w:pStyle w:val="style179"/>
        <w:numPr>
          <w:ilvl w:val="0"/>
          <w:numId w:val="35"/>
        </w:numPr>
        <w:tabs>
          <w:tab w:val="left" w:leader="none" w:pos="380"/>
        </w:tabs>
        <w:spacing w:before="0" w:after="0" w:lineRule="atLeast" w:line="290"/>
        <w:ind w:right="0"/>
        <w:jc w:val="left"/>
        <w:rPr/>
      </w:pPr>
      <w:r>
        <w:rPr>
          <w:lang w:val="en-US"/>
        </w:rPr>
        <w:t xml:space="preserve">A user Authentication </w:t>
      </w:r>
      <w:r>
        <w:rPr>
          <w:lang w:val="en-US"/>
        </w:rPr>
        <w:t>feature</w:t>
      </w:r>
      <w:r>
        <w:rPr>
          <w:lang w:val="en-US"/>
        </w:rPr>
        <w:t>.</w:t>
      </w:r>
    </w:p>
    <w:p>
      <w:pPr>
        <w:pStyle w:val="style179"/>
        <w:numPr>
          <w:ilvl w:val="0"/>
          <w:numId w:val="35"/>
        </w:numPr>
        <w:tabs>
          <w:tab w:val="left" w:leader="none" w:pos="380"/>
        </w:tabs>
        <w:spacing w:before="0" w:after="0" w:lineRule="atLeast" w:line="290"/>
        <w:ind w:right="0"/>
        <w:jc w:val="left"/>
        <w:rPr/>
      </w:pPr>
      <w:r>
        <w:rPr>
          <w:lang w:val="en-US"/>
        </w:rPr>
        <w:t xml:space="preserve">Easy and Fast routing </w:t>
      </w:r>
      <w:r>
        <w:rPr>
          <w:lang w:val="en-US"/>
        </w:rPr>
        <w:t>with React-Router</w:t>
      </w:r>
      <w:r>
        <w:rPr>
          <w:b/>
          <w:bCs/>
          <w:lang w:val="en-US"/>
        </w:rPr>
        <w:t>.</w:t>
      </w:r>
    </w:p>
    <w:p>
      <w:pPr>
        <w:pStyle w:val="style179"/>
        <w:numPr>
          <w:ilvl w:val="0"/>
          <w:numId w:val="35"/>
        </w:numPr>
        <w:tabs>
          <w:tab w:val="left" w:leader="none" w:pos="380"/>
        </w:tabs>
        <w:spacing w:before="0" w:after="0" w:lineRule="atLeast" w:line="290"/>
        <w:ind w:right="0"/>
        <w:jc w:val="left"/>
        <w:rPr/>
      </w:pPr>
      <w:r>
        <w:rPr>
          <w:b/>
          <w:bCs/>
          <w:lang w:val="en-US"/>
        </w:rPr>
        <w:t xml:space="preserve">Responsive UI </w:t>
      </w:r>
      <w:r>
        <w:rPr>
          <w:lang w:val="en-US"/>
        </w:rPr>
        <w:t xml:space="preserve"> for all mobile devices and PCs.</w:t>
      </w:r>
    </w:p>
    <w:p>
      <w:pPr>
        <w:pStyle w:val="style179"/>
        <w:numPr>
          <w:ilvl w:val="0"/>
          <w:numId w:val="36"/>
        </w:numPr>
        <w:tabs>
          <w:tab w:val="left" w:leader="none" w:pos="380"/>
        </w:tabs>
        <w:spacing w:before="0" w:after="0" w:lineRule="atLeast" w:line="290"/>
        <w:ind w:right="0"/>
        <w:jc w:val="left"/>
        <w:rPr/>
      </w:pPr>
      <w:r>
        <w:rPr>
          <w:rFonts w:hint="default"/>
          <w:b/>
          <w:sz w:val="22"/>
          <w:lang w:val="en-US"/>
        </w:rPr>
        <w:t>Link</w:t>
      </w:r>
      <w:r>
        <w:rPr>
          <w:rFonts w:hint="default"/>
          <w:b/>
          <w:sz w:val="22"/>
          <w:lang w:val="en-US"/>
        </w:rPr>
        <w:t xml:space="preserve"> </w:t>
      </w:r>
      <w:r>
        <w:rPr>
          <w:rFonts w:hint="default"/>
          <w:b/>
          <w:sz w:val="22"/>
          <w:lang w:val="en-US"/>
        </w:rPr>
        <w:t>:</w:t>
      </w:r>
      <w:r>
        <w:rPr>
          <w:rFonts w:hint="default"/>
          <w:b/>
          <w:sz w:val="22"/>
          <w:lang w:val="en-US"/>
        </w:rPr>
        <w:t xml:space="preserve"> </w:t>
      </w:r>
      <w:r>
        <w:rPr>
          <w:rFonts w:hint="default"/>
          <w:b/>
          <w:sz w:val="22"/>
          <w:lang w:val="en-US"/>
        </w:rPr>
        <w:t>https://pankajsharma-1998.github.io/Blog-It/</w:t>
      </w:r>
    </w:p>
    <w:p>
      <w:pPr>
        <w:pStyle w:val="style179"/>
        <w:numPr>
          <w:ilvl w:val="0"/>
          <w:numId w:val="40"/>
        </w:numPr>
        <w:tabs>
          <w:tab w:val="left" w:leader="none" w:pos="380"/>
        </w:tabs>
        <w:spacing w:before="0" w:after="0" w:lineRule="atLeast" w:line="290"/>
        <w:ind w:right="0"/>
        <w:jc w:val="left"/>
        <w:rPr>
          <w:lang w:val="en-US"/>
        </w:rPr>
      </w:pPr>
      <w:r>
        <w:rPr>
          <w:lang w:val="en-US"/>
        </w:rPr>
        <w:t xml:space="preserve"> </w:t>
      </w:r>
      <w:r>
        <w:rPr>
          <w:b/>
          <w:bCs/>
          <w:lang w:val="en-US"/>
        </w:rPr>
        <w:t>A</w:t>
      </w:r>
      <w:r>
        <w:rPr>
          <w:b/>
          <w:bCs/>
          <w:lang w:val="en-US"/>
        </w:rPr>
        <w:t xml:space="preserve">pplication Feature </w:t>
      </w:r>
      <w:r>
        <w:rPr>
          <w:lang w:val="en-US"/>
        </w:rPr>
        <w:t xml:space="preserve"> :</w:t>
      </w:r>
    </w:p>
    <w:p>
      <w:pPr>
        <w:pStyle w:val="style0"/>
        <w:tabs>
          <w:tab w:val="left" w:leader="none" w:pos="380"/>
        </w:tabs>
        <w:spacing w:before="0" w:after="0" w:lineRule="atLeast" w:line="290"/>
        <w:ind w:left="739" w:right="0" w:firstLine="0"/>
        <w:jc w:val="left"/>
        <w:rPr>
          <w:lang w:val="en-US"/>
        </w:rPr>
      </w:pPr>
      <w:r>
        <w:rPr>
          <w:lang w:val="en-US"/>
        </w:rPr>
        <w:t>Provides tutorials regarding blog writing.</w:t>
      </w:r>
    </w:p>
    <w:p>
      <w:pPr>
        <w:pStyle w:val="style0"/>
        <w:tabs>
          <w:tab w:val="left" w:leader="none" w:pos="380"/>
        </w:tabs>
        <w:spacing w:before="0" w:after="0" w:lineRule="atLeast" w:line="290"/>
        <w:ind w:left="739" w:right="0" w:firstLine="0"/>
        <w:jc w:val="left"/>
        <w:rPr>
          <w:lang w:val="en-US"/>
        </w:rPr>
      </w:pPr>
      <w:r>
        <w:rPr>
          <w:lang w:val="en-US"/>
        </w:rPr>
        <w:t>One can easily select various text features like text size,text style and font family.</w:t>
      </w:r>
    </w:p>
    <w:p>
      <w:pPr>
        <w:pStyle w:val="style0"/>
        <w:tabs>
          <w:tab w:val="left" w:leader="none" w:pos="380"/>
        </w:tabs>
        <w:spacing w:before="0" w:after="0" w:lineRule="atLeast" w:line="290"/>
        <w:ind w:left="739" w:right="0" w:firstLine="0"/>
        <w:jc w:val="left"/>
        <w:rPr>
          <w:lang w:val="en-US"/>
        </w:rPr>
      </w:pPr>
      <w:r>
        <w:rPr>
          <w:lang w:val="en-US"/>
        </w:rPr>
        <w:t>Colored Template selection feature.</w:t>
      </w:r>
    </w:p>
    <w:p>
      <w:pPr>
        <w:pStyle w:val="style0"/>
        <w:tabs>
          <w:tab w:val="left" w:leader="none" w:pos="380"/>
        </w:tabs>
        <w:spacing w:before="0" w:after="0" w:lineRule="atLeast" w:line="290"/>
        <w:ind w:left="739" w:right="0" w:firstLine="0"/>
        <w:jc w:val="left"/>
        <w:rPr>
          <w:lang w:val="en-US"/>
        </w:rPr>
      </w:pPr>
      <w:r>
        <w:rPr>
          <w:lang w:val="en-US"/>
        </w:rPr>
        <w:t>Easy submission of written blog.</w:t>
      </w:r>
    </w:p>
    <w:p>
      <w:pPr>
        <w:pStyle w:val="style0"/>
        <w:tabs>
          <w:tab w:val="left" w:leader="none" w:pos="380"/>
        </w:tabs>
        <w:spacing w:before="0" w:after="0" w:lineRule="atLeast" w:line="290"/>
        <w:ind w:left="739" w:right="0" w:firstLine="0"/>
        <w:jc w:val="left"/>
        <w:rPr>
          <w:lang w:val="en-US"/>
        </w:rPr>
      </w:pPr>
    </w:p>
    <w:p>
      <w:pPr>
        <w:pStyle w:val="style0"/>
        <w:tabs>
          <w:tab w:val="left" w:leader="none" w:pos="380"/>
        </w:tabs>
        <w:spacing w:before="0" w:after="0" w:lineRule="atLeast" w:line="290"/>
        <w:ind w:right="0"/>
        <w:jc w:val="left"/>
        <w:rPr>
          <w:rFonts w:hint="default"/>
          <w:b/>
          <w:sz w:val="22"/>
          <w:lang w:val="en-US"/>
        </w:rPr>
      </w:pPr>
    </w:p>
    <w:p>
      <w:pPr>
        <w:pStyle w:val="style0"/>
        <w:tabs>
          <w:tab w:val="left" w:leader="none" w:pos="380"/>
        </w:tabs>
        <w:spacing w:before="0" w:after="0" w:lineRule="atLeast" w:line="290"/>
        <w:ind w:right="0"/>
        <w:jc w:val="left"/>
        <w:rPr>
          <w:rFonts w:hint="default"/>
          <w:b/>
          <w:sz w:val="22"/>
          <w:lang w:val="en-US"/>
        </w:rPr>
      </w:pPr>
    </w:p>
    <w:p>
      <w:pPr>
        <w:pStyle w:val="style0"/>
        <w:tabs>
          <w:tab w:val="left" w:leader="none" w:pos="380"/>
        </w:tabs>
        <w:spacing w:before="0" w:after="0" w:lineRule="atLeast" w:line="290"/>
        <w:ind w:right="0"/>
        <w:jc w:val="left"/>
        <w:rPr>
          <w:rFonts w:hint="default"/>
          <w:b/>
          <w:sz w:val="22"/>
          <w:lang w:val="en-US"/>
        </w:rPr>
      </w:pPr>
    </w:p>
    <w:p>
      <w:pPr>
        <w:pStyle w:val="style0"/>
        <w:tabs>
          <w:tab w:val="left" w:leader="none" w:pos="380"/>
        </w:tabs>
        <w:spacing w:before="0" w:after="0" w:lineRule="atLeast" w:line="290"/>
        <w:ind w:right="0"/>
        <w:jc w:val="left"/>
        <w:rPr>
          <w:rFonts w:hint="default"/>
          <w:b/>
          <w:sz w:val="22"/>
          <w:lang w:val="en-US"/>
        </w:rPr>
      </w:pPr>
      <w:r>
        <w:rPr>
          <w:rFonts w:hint="default"/>
          <w:b/>
          <w:sz w:val="22"/>
          <w:lang w:val="en-US"/>
        </w:rPr>
        <w:t>Burgerbuilder</w:t>
      </w:r>
      <w:r>
        <w:rPr>
          <w:rFonts w:hint="default"/>
          <w:b/>
          <w:sz w:val="22"/>
          <w:lang w:val="en-US"/>
        </w:rPr>
        <w:t xml:space="preserve"> </w:t>
      </w:r>
      <w:r>
        <w:rPr>
          <w:rFonts w:hint="default"/>
          <w:b/>
          <w:sz w:val="22"/>
          <w:lang w:val="en-US"/>
        </w:rPr>
        <w:t>web</w:t>
      </w:r>
      <w:r>
        <w:rPr>
          <w:rFonts w:hint="default"/>
          <w:b/>
          <w:sz w:val="22"/>
          <w:lang w:val="en-US"/>
        </w:rPr>
        <w:t xml:space="preserve"> </w:t>
      </w:r>
      <w:r>
        <w:rPr>
          <w:rFonts w:hint="default"/>
          <w:b/>
          <w:sz w:val="22"/>
          <w:lang w:val="en-US"/>
        </w:rPr>
        <w:t>application</w:t>
      </w:r>
      <w:r>
        <w:rPr>
          <w:rFonts w:hint="default"/>
          <w:b/>
          <w:sz w:val="22"/>
          <w:lang w:val="en-US"/>
        </w:rPr>
        <w:t xml:space="preserve"> </w:t>
      </w:r>
      <w:r>
        <w:rPr>
          <w:rFonts w:hint="default"/>
          <w:b/>
          <w:sz w:val="22"/>
          <w:lang w:val="en-US"/>
        </w:rPr>
        <w:t>:</w:t>
      </w:r>
      <w:r>
        <w:rPr>
          <w:rFonts w:hint="default"/>
          <w:b/>
          <w:sz w:val="22"/>
          <w:lang w:val="en-US"/>
        </w:rPr>
        <w:t xml:space="preserve"> </w:t>
      </w:r>
    </w:p>
    <w:p>
      <w:pPr>
        <w:pStyle w:val="style0"/>
        <w:tabs>
          <w:tab w:val="left" w:leader="none" w:pos="380"/>
        </w:tabs>
        <w:spacing w:before="0" w:after="0" w:lineRule="atLeast" w:line="290"/>
        <w:ind w:right="0"/>
        <w:jc w:val="left"/>
        <w:rPr/>
      </w:pPr>
    </w:p>
    <w:p>
      <w:pPr>
        <w:pStyle w:val="style179"/>
        <w:numPr>
          <w:ilvl w:val="0"/>
          <w:numId w:val="37"/>
        </w:numPr>
        <w:tabs>
          <w:tab w:val="left" w:leader="none" w:pos="380"/>
        </w:tabs>
        <w:spacing w:before="0" w:after="0" w:lineRule="atLeast" w:line="290"/>
        <w:ind w:right="0"/>
        <w:jc w:val="left"/>
        <w:rPr/>
      </w:pPr>
      <w:r>
        <w:t>Design and developed a web application for open source contribution.</w:t>
      </w:r>
    </w:p>
    <w:p>
      <w:pPr>
        <w:pStyle w:val="style179"/>
        <w:numPr>
          <w:ilvl w:val="0"/>
          <w:numId w:val="37"/>
        </w:numPr>
        <w:tabs>
          <w:tab w:val="left" w:leader="none" w:pos="380"/>
        </w:tabs>
        <w:spacing w:before="0" w:after="0" w:lineRule="atLeast" w:line="290"/>
        <w:ind w:right="0"/>
        <w:jc w:val="left"/>
        <w:rPr/>
      </w:pPr>
      <w:r>
        <w:t>Very lightweight and less data consuming.</w:t>
      </w:r>
    </w:p>
    <w:p>
      <w:pPr>
        <w:pStyle w:val="style179"/>
        <w:numPr>
          <w:ilvl w:val="0"/>
          <w:numId w:val="37"/>
        </w:numPr>
        <w:tabs>
          <w:tab w:val="left" w:leader="none" w:pos="380"/>
        </w:tabs>
        <w:spacing w:before="0" w:after="0" w:lineRule="atLeast" w:line="290"/>
        <w:ind w:right="0"/>
        <w:jc w:val="left"/>
        <w:rPr/>
      </w:pPr>
      <w:r>
        <w:rPr>
          <w:rFonts w:hint="default"/>
          <w:lang w:val="en-US"/>
        </w:rPr>
        <w:t>Used</w:t>
      </w:r>
      <w:r>
        <w:rPr>
          <w:rFonts w:hint="default"/>
          <w:lang w:val="en-US"/>
        </w:rPr>
        <w:t xml:space="preserve">  </w:t>
      </w:r>
      <w:r>
        <w:rPr>
          <w:rFonts w:hint="default"/>
          <w:b/>
          <w:lang w:val="en-US"/>
        </w:rPr>
        <w:t>ReactJs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|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lang w:val="en-US"/>
        </w:rPr>
        <w:t>React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en-US"/>
        </w:rPr>
        <w:t>Hooks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en-US"/>
        </w:rPr>
        <w:t>|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en-US"/>
        </w:rPr>
        <w:t>React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en-US"/>
        </w:rPr>
        <w:t>Redux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en-US"/>
        </w:rPr>
        <w:t>|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en-US"/>
        </w:rPr>
        <w:t>CSS3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en-US"/>
        </w:rPr>
        <w:t>|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en-US"/>
        </w:rPr>
        <w:t>HTML5</w:t>
      </w:r>
    </w:p>
    <w:p>
      <w:pPr>
        <w:pStyle w:val="style179"/>
        <w:numPr>
          <w:ilvl w:val="0"/>
          <w:numId w:val="37"/>
        </w:numPr>
        <w:tabs>
          <w:tab w:val="left" w:leader="none" w:pos="380"/>
        </w:tabs>
        <w:spacing w:before="0" w:after="0" w:lineRule="atLeast" w:line="290"/>
        <w:ind w:right="0"/>
        <w:jc w:val="left"/>
        <w:rPr/>
      </w:pPr>
      <w:r>
        <w:rPr>
          <w:rFonts w:hint="default"/>
          <w:b/>
          <w:lang w:val="en-US"/>
        </w:rPr>
        <w:t>TOOLS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en-US"/>
        </w:rPr>
        <w:t>: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 w:val="false"/>
          <w:lang w:val="en-US"/>
        </w:rPr>
        <w:t>Sublime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Text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3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|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Chrome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D</w:t>
      </w:r>
      <w:r>
        <w:rPr>
          <w:rFonts w:hint="default"/>
          <w:b w:val="false"/>
          <w:lang w:val="en-US"/>
        </w:rPr>
        <w:t>eveloper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T</w:t>
      </w:r>
      <w:r>
        <w:rPr>
          <w:rFonts w:hint="default"/>
          <w:b w:val="false"/>
          <w:lang w:val="en-US"/>
        </w:rPr>
        <w:t>ools.</w:t>
      </w:r>
    </w:p>
    <w:p>
      <w:pPr>
        <w:pStyle w:val="style179"/>
        <w:numPr>
          <w:ilvl w:val="0"/>
          <w:numId w:val="37"/>
        </w:numPr>
        <w:tabs>
          <w:tab w:val="left" w:leader="none" w:pos="380"/>
        </w:tabs>
        <w:spacing w:before="0" w:after="0" w:lineRule="atLeast" w:line="290"/>
        <w:ind w:right="0"/>
        <w:jc w:val="left"/>
        <w:rPr/>
      </w:pPr>
      <w:r>
        <w:t xml:space="preserve">A user Authentication </w:t>
      </w:r>
      <w:r>
        <w:rPr>
          <w:lang w:val="en-US"/>
        </w:rPr>
        <w:t>feature.</w:t>
      </w:r>
    </w:p>
    <w:p>
      <w:pPr>
        <w:pStyle w:val="style179"/>
        <w:numPr>
          <w:ilvl w:val="0"/>
          <w:numId w:val="37"/>
        </w:numPr>
        <w:tabs>
          <w:tab w:val="left" w:leader="none" w:pos="380"/>
        </w:tabs>
        <w:spacing w:before="0" w:after="0" w:lineRule="atLeast" w:line="290"/>
        <w:ind w:right="0"/>
        <w:jc w:val="left"/>
        <w:rPr/>
      </w:pPr>
      <w:r>
        <w:t xml:space="preserve">Easy and Fast routing </w:t>
      </w:r>
      <w:r>
        <w:rPr>
          <w:lang w:val="en-US"/>
        </w:rPr>
        <w:t>with</w:t>
      </w:r>
      <w:r>
        <w:t xml:space="preserve"> React-Router.</w:t>
      </w:r>
    </w:p>
    <w:p>
      <w:pPr>
        <w:pStyle w:val="style179"/>
        <w:numPr>
          <w:ilvl w:val="0"/>
          <w:numId w:val="37"/>
        </w:numPr>
        <w:tabs>
          <w:tab w:val="left" w:leader="none" w:pos="380"/>
        </w:tabs>
        <w:spacing w:before="0" w:after="0" w:lineRule="atLeast" w:line="290"/>
        <w:ind w:right="0"/>
        <w:jc w:val="left"/>
        <w:rPr/>
      </w:pPr>
      <w:r>
        <w:rPr>
          <w:rFonts w:hint="default"/>
          <w:b/>
          <w:lang w:val="en-US"/>
        </w:rPr>
        <w:t>Responsive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en-US"/>
        </w:rPr>
        <w:t>UI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for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all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mobile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devices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and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PCs.</w:t>
      </w:r>
    </w:p>
    <w:p>
      <w:pPr>
        <w:pStyle w:val="style179"/>
        <w:numPr>
          <w:ilvl w:val="0"/>
          <w:numId w:val="38"/>
        </w:numPr>
        <w:tabs>
          <w:tab w:val="left" w:leader="none" w:pos="380"/>
        </w:tabs>
        <w:spacing w:before="0" w:after="0" w:lineRule="atLeast" w:line="290"/>
        <w:ind w:right="0"/>
        <w:jc w:val="left"/>
        <w:rPr/>
      </w:pPr>
      <w:r>
        <w:rPr>
          <w:rFonts w:hint="default"/>
          <w:b/>
          <w:sz w:val="22"/>
          <w:lang w:val="en-US"/>
        </w:rPr>
        <w:t>Link</w:t>
      </w:r>
      <w:r>
        <w:rPr>
          <w:rFonts w:hint="default"/>
          <w:b/>
          <w:sz w:val="22"/>
          <w:lang w:val="en-US"/>
        </w:rPr>
        <w:t xml:space="preserve"> </w:t>
      </w:r>
      <w:r>
        <w:rPr>
          <w:rFonts w:hint="default"/>
          <w:b/>
          <w:sz w:val="22"/>
          <w:lang w:val="en-US"/>
        </w:rPr>
        <w:t>:</w:t>
      </w:r>
      <w:r>
        <w:rPr>
          <w:rFonts w:hint="default"/>
          <w:b/>
          <w:sz w:val="22"/>
          <w:lang w:val="en-US"/>
        </w:rPr>
        <w:t>https://pankajsharma-1998.github.io/Burger-Builder/</w:t>
      </w:r>
    </w:p>
    <w:p>
      <w:pPr>
        <w:pStyle w:val="style4100"/>
        <w:numPr>
          <w:ilvl w:val="0"/>
          <w:numId w:val="41"/>
        </w:numPr>
        <w:spacing w:after="0" w:lineRule="auto" w:line="240"/>
        <w:jc w:val="both"/>
        <w:rPr>
          <w:sz w:val="28"/>
          <w:lang w:val="en-US"/>
        </w:rPr>
      </w:pPr>
      <w:r>
        <w:rPr>
          <w:b/>
          <w:bCs/>
          <w:sz w:val="28"/>
          <w:lang w:val="en-US"/>
        </w:rPr>
        <w:t>A</w:t>
      </w:r>
      <w:r>
        <w:rPr>
          <w:b/>
          <w:bCs/>
          <w:sz w:val="28"/>
          <w:lang w:val="en-US"/>
        </w:rPr>
        <w:t>pplication Feature</w:t>
      </w:r>
      <w:r>
        <w:rPr>
          <w:b/>
          <w:bCs/>
          <w:sz w:val="28"/>
          <w:lang w:val="en-US"/>
        </w:rPr>
        <w:t xml:space="preserve">s </w:t>
      </w:r>
      <w:r>
        <w:rPr>
          <w:sz w:val="28"/>
          <w:lang w:val="en-US"/>
        </w:rPr>
        <w:t xml:space="preserve"> :</w:t>
      </w:r>
    </w:p>
    <w:p>
      <w:pPr>
        <w:pStyle w:val="style4100"/>
        <w:spacing w:after="0" w:lineRule="auto" w:line="240"/>
        <w:jc w:val="both"/>
        <w:rPr>
          <w:sz w:val="28"/>
          <w:lang w:val="en-US"/>
        </w:rPr>
      </w:pPr>
      <w:r>
        <w:rPr>
          <w:sz w:val="28"/>
          <w:lang w:val="en-US"/>
        </w:rPr>
        <w:t>Provides real time burger building experience.</w:t>
      </w:r>
    </w:p>
    <w:p>
      <w:pPr>
        <w:pStyle w:val="style4100"/>
        <w:spacing w:after="0" w:lineRule="auto" w:line="240"/>
        <w:jc w:val="both"/>
        <w:rPr>
          <w:sz w:val="28"/>
          <w:lang w:val="en-US"/>
        </w:rPr>
      </w:pPr>
      <w:r>
        <w:rPr>
          <w:sz w:val="28"/>
          <w:lang w:val="en-US"/>
        </w:rPr>
        <w:t>Easy selection of  several ingredients for  your burger.</w:t>
      </w:r>
    </w:p>
    <w:p>
      <w:pPr>
        <w:pStyle w:val="style4100"/>
        <w:spacing w:after="0" w:lineRule="auto" w:line="240"/>
        <w:jc w:val="both"/>
        <w:rPr>
          <w:sz w:val="28"/>
          <w:lang w:val="en-US"/>
        </w:rPr>
      </w:pPr>
      <w:r>
        <w:rPr>
          <w:sz w:val="28"/>
          <w:lang w:val="en-US"/>
        </w:rPr>
        <w:t>Easy and fast order submission with bill receipt.</w:t>
      </w:r>
    </w:p>
    <w:p>
      <w:pPr>
        <w:pStyle w:val="style4100"/>
        <w:spacing w:after="0" w:lineRule="auto" w:line="240"/>
        <w:jc w:val="both"/>
        <w:rPr>
          <w:sz w:val="28"/>
          <w:lang w:val="en-US"/>
        </w:rPr>
      </w:pPr>
      <w:r>
        <w:rPr>
          <w:sz w:val="28"/>
          <w:lang w:val="en-US"/>
        </w:rPr>
        <w:t>Easy cancellation of orders.</w:t>
      </w:r>
    </w:p>
    <w:p>
      <w:pPr>
        <w:pStyle w:val="style4100"/>
        <w:spacing w:after="0" w:lineRule="auto" w:line="240"/>
        <w:jc w:val="both"/>
        <w:rPr>
          <w:sz w:val="28"/>
          <w:lang w:val="en-US"/>
        </w:rPr>
      </w:pPr>
    </w:p>
    <w:p>
      <w:pPr>
        <w:pStyle w:val="style4100"/>
        <w:spacing w:after="0" w:lineRule="auto" w:line="240"/>
        <w:jc w:val="both"/>
        <w:rPr>
          <w:sz w:val="28"/>
          <w:lang w:val="en-US"/>
        </w:rPr>
      </w:pPr>
    </w:p>
    <w:p>
      <w:pPr>
        <w:pStyle w:val="style0"/>
        <w:shd w:val="clear" w:color="auto" w:fill="bfbfbf"/>
        <w:spacing w:after="0" w:lineRule="auto" w:line="240"/>
        <w:jc w:val="both"/>
        <w:rPr>
          <w:rFonts w:hint="default"/>
          <w:sz w:val="22"/>
          <w:lang w:val="en-US"/>
        </w:rPr>
      </w:pPr>
      <w:r>
        <w:rPr>
          <w:b/>
          <w:sz w:val="32"/>
        </w:rPr>
        <w:t>TECHNICAL SKILLS</w:t>
      </w:r>
    </w:p>
    <w:p>
      <w:pPr>
        <w:pStyle w:val="style0"/>
        <w:numPr>
          <w:ilvl w:val="0"/>
          <w:numId w:val="0"/>
        </w:numPr>
        <w:tabs>
          <w:tab w:val="left" w:leader="none" w:pos="1760"/>
        </w:tabs>
        <w:spacing w:before="16"/>
        <w:rPr>
          <w:b w:val="false"/>
          <w:bCs w:val="false"/>
          <w:lang w:val="en-US"/>
        </w:rPr>
      </w:pPr>
    </w:p>
    <w:p>
      <w:pPr>
        <w:pStyle w:val="style179"/>
        <w:numPr>
          <w:ilvl w:val="0"/>
          <w:numId w:val="39"/>
        </w:numPr>
        <w:tabs>
          <w:tab w:val="left" w:leader="none" w:pos="1760"/>
        </w:tabs>
        <w:spacing w:before="16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H</w:t>
      </w:r>
      <w:r>
        <w:rPr>
          <w:b w:val="false"/>
          <w:bCs w:val="false"/>
          <w:lang w:val="en-US"/>
        </w:rPr>
        <w:t>TML5</w:t>
      </w:r>
    </w:p>
    <w:p>
      <w:pPr>
        <w:pStyle w:val="style179"/>
        <w:numPr>
          <w:ilvl w:val="0"/>
          <w:numId w:val="39"/>
        </w:numPr>
        <w:tabs>
          <w:tab w:val="left" w:leader="none" w:pos="1760"/>
        </w:tabs>
        <w:spacing w:before="16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</w:t>
      </w:r>
      <w:r>
        <w:rPr>
          <w:b w:val="false"/>
          <w:bCs w:val="false"/>
          <w:lang w:val="en-US"/>
        </w:rPr>
        <w:t>SS3</w:t>
      </w:r>
      <w:r>
        <w:rPr>
          <w:b w:val="false"/>
          <w:bCs w:val="false"/>
          <w:lang w:val="en-US"/>
        </w:rPr>
        <w:t xml:space="preserve"> | SCSS</w:t>
      </w:r>
    </w:p>
    <w:p>
      <w:pPr>
        <w:pStyle w:val="style179"/>
        <w:numPr>
          <w:ilvl w:val="0"/>
          <w:numId w:val="39"/>
        </w:numPr>
        <w:tabs>
          <w:tab w:val="left" w:leader="none" w:pos="1760"/>
        </w:tabs>
        <w:spacing w:before="16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Java</w:t>
      </w:r>
      <w:r>
        <w:rPr>
          <w:b w:val="false"/>
          <w:bCs w:val="false"/>
          <w:lang w:val="en-US"/>
        </w:rPr>
        <w:t>Script (E</w:t>
      </w:r>
      <w:r>
        <w:rPr>
          <w:b w:val="false"/>
          <w:bCs w:val="false"/>
          <w:lang w:val="en-US"/>
        </w:rPr>
        <w:t xml:space="preserve">S6) | </w:t>
      </w:r>
      <w:r>
        <w:rPr>
          <w:b w:val="false"/>
          <w:bCs w:val="false"/>
          <w:lang w:val="en-US"/>
        </w:rPr>
        <w:t>OOJs</w:t>
      </w:r>
    </w:p>
    <w:p>
      <w:pPr>
        <w:pStyle w:val="style179"/>
        <w:numPr>
          <w:ilvl w:val="0"/>
          <w:numId w:val="39"/>
        </w:numPr>
        <w:tabs>
          <w:tab w:val="left" w:leader="none" w:pos="1760"/>
        </w:tabs>
        <w:spacing w:before="16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</w:t>
      </w:r>
      <w:r>
        <w:rPr>
          <w:b w:val="false"/>
          <w:bCs w:val="false"/>
          <w:lang w:val="en-US"/>
        </w:rPr>
        <w:t>eactJs | React</w:t>
      </w:r>
      <w:r>
        <w:rPr>
          <w:b w:val="false"/>
          <w:bCs w:val="false"/>
          <w:lang w:val="en-US"/>
        </w:rPr>
        <w:t xml:space="preserve"> Hooks | React Re</w:t>
      </w:r>
      <w:r>
        <w:rPr>
          <w:b w:val="false"/>
          <w:bCs w:val="false"/>
          <w:lang w:val="en-US"/>
        </w:rPr>
        <w:t>dux | React Router</w:t>
      </w:r>
    </w:p>
    <w:p>
      <w:pPr>
        <w:pStyle w:val="style179"/>
        <w:numPr>
          <w:ilvl w:val="0"/>
          <w:numId w:val="39"/>
        </w:numPr>
        <w:tabs>
          <w:tab w:val="left" w:leader="none" w:pos="1760"/>
        </w:tabs>
        <w:spacing w:before="16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Node</w:t>
      </w:r>
      <w:r>
        <w:rPr>
          <w:b w:val="false"/>
          <w:bCs w:val="false"/>
          <w:lang w:val="en-US"/>
        </w:rPr>
        <w:t>Js</w:t>
      </w:r>
    </w:p>
    <w:p>
      <w:pPr>
        <w:pStyle w:val="style179"/>
        <w:numPr>
          <w:ilvl w:val="0"/>
          <w:numId w:val="39"/>
        </w:numPr>
        <w:tabs>
          <w:tab w:val="left" w:leader="none" w:pos="1760"/>
        </w:tabs>
        <w:spacing w:before="16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Mongo</w:t>
      </w:r>
      <w:r>
        <w:rPr>
          <w:b w:val="false"/>
          <w:bCs w:val="false"/>
          <w:lang w:val="en-US"/>
        </w:rPr>
        <w:t>Db</w:t>
      </w:r>
    </w:p>
    <w:p>
      <w:pPr>
        <w:pStyle w:val="style179"/>
        <w:numPr>
          <w:ilvl w:val="0"/>
          <w:numId w:val="39"/>
        </w:numPr>
        <w:tabs>
          <w:tab w:val="left" w:leader="none" w:pos="1760"/>
        </w:tabs>
        <w:spacing w:before="16"/>
        <w:rPr>
          <w:b w:val="false"/>
          <w:bCs w:val="false"/>
          <w:lang w:val="en-US"/>
        </w:rPr>
      </w:pPr>
      <w:r>
        <w:rPr>
          <w:rFonts w:hint="default"/>
          <w:b w:val="false"/>
        </w:rPr>
        <w:t>GIT,</w:t>
      </w:r>
      <w:r>
        <w:rPr>
          <w:rFonts w:hint="default"/>
          <w:b w:val="false"/>
        </w:rPr>
        <w:t xml:space="preserve"> </w:t>
      </w:r>
      <w:r>
        <w:rPr>
          <w:rFonts w:hint="default"/>
          <w:b w:val="false"/>
          <w:lang w:val="en-US"/>
        </w:rPr>
        <w:t>REST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Concepts</w:t>
      </w:r>
      <w:r>
        <w:rPr>
          <w:rFonts w:hint="default"/>
          <w:b w:val="false"/>
        </w:rPr>
        <w:t>,</w:t>
      </w:r>
      <w:r>
        <w:rPr>
          <w:rFonts w:hint="default"/>
          <w:b w:val="false"/>
        </w:rPr>
        <w:t xml:space="preserve"> </w:t>
      </w:r>
      <w:r>
        <w:rPr>
          <w:rFonts w:hint="default"/>
          <w:b w:val="false"/>
        </w:rPr>
        <w:t>TDD,</w:t>
      </w:r>
      <w:r>
        <w:rPr>
          <w:rFonts w:hint="default"/>
          <w:b w:val="false"/>
        </w:rPr>
        <w:t xml:space="preserve"> </w:t>
      </w:r>
      <w:r>
        <w:rPr>
          <w:rFonts w:hint="default"/>
          <w:b w:val="false"/>
        </w:rPr>
        <w:t>Eslint,</w:t>
      </w:r>
      <w:r>
        <w:rPr>
          <w:rFonts w:hint="default"/>
          <w:b w:val="false"/>
        </w:rPr>
        <w:t xml:space="preserve"> </w:t>
      </w:r>
      <w:r>
        <w:rPr>
          <w:rFonts w:hint="default"/>
          <w:b w:val="false"/>
        </w:rPr>
        <w:t>Sonar,</w:t>
      </w:r>
      <w:r>
        <w:rPr>
          <w:rFonts w:hint="default"/>
          <w:b w:val="false"/>
        </w:rPr>
        <w:t xml:space="preserve"> </w:t>
      </w:r>
      <w:r>
        <w:rPr>
          <w:rFonts w:hint="default"/>
          <w:b w:val="false"/>
        </w:rPr>
        <w:t>Coverage</w:t>
      </w:r>
    </w:p>
    <w:p>
      <w:pPr>
        <w:pStyle w:val="style179"/>
        <w:numPr>
          <w:ilvl w:val="0"/>
          <w:numId w:val="0"/>
        </w:numPr>
        <w:tabs>
          <w:tab w:val="left" w:leader="none" w:pos="1760"/>
        </w:tabs>
        <w:spacing w:before="16"/>
        <w:ind w:left="720" w:firstLine="0"/>
        <w:rPr>
          <w:sz w:val="28"/>
        </w:rPr>
      </w:pPr>
      <w:r>
        <w:rPr>
          <w:b w:val="false"/>
          <w:bCs w:val="false"/>
          <w:lang w:val="en-US"/>
        </w:rPr>
        <w:t xml:space="preserve">       </w:t>
      </w:r>
    </w:p>
    <w:p>
      <w:pPr>
        <w:pStyle w:val="style0"/>
        <w:shd w:val="clear" w:color="auto" w:fill="bfbfbf"/>
        <w:spacing w:after="0" w:lineRule="auto" w:line="240"/>
        <w:jc w:val="both"/>
        <w:rPr>
          <w:b/>
          <w:sz w:val="32"/>
        </w:rPr>
      </w:pPr>
      <w:r>
        <w:rPr>
          <w:b/>
          <w:sz w:val="32"/>
          <w:lang w:val="en-US"/>
        </w:rPr>
        <w:t>CERTIFICATE</w:t>
      </w:r>
      <w:r>
        <w:rPr>
          <w:b/>
          <w:sz w:val="32"/>
          <w:lang w:val="en-US"/>
        </w:rPr>
        <w:t>S</w:t>
      </w:r>
    </w:p>
    <w:p>
      <w:pPr>
        <w:pStyle w:val="style0"/>
        <w:spacing w:after="0" w:lineRule="auto" w:line="240"/>
        <w:ind w:left="720"/>
        <w:jc w:val="both"/>
        <w:rPr>
          <w:sz w:val="28"/>
        </w:rPr>
      </w:pPr>
    </w:p>
    <w:p>
      <w:pPr>
        <w:pStyle w:val="style179"/>
        <w:numPr>
          <w:ilvl w:val="0"/>
          <w:numId w:val="32"/>
        </w:numPr>
        <w:tabs>
          <w:tab w:val="left" w:leader="none" w:pos="380"/>
        </w:tabs>
        <w:spacing w:before="3" w:after="0" w:lineRule="auto" w:line="249"/>
        <w:ind w:right="364"/>
        <w:jc w:val="left"/>
        <w:rPr/>
      </w:pPr>
      <w:r>
        <w:rPr>
          <w:rFonts w:ascii="Times New Roman" w:hint="default"/>
          <w:sz w:val="23"/>
          <w:lang w:val="en-US"/>
        </w:rPr>
        <w:t>Full</w:t>
      </w:r>
      <w:r>
        <w:rPr>
          <w:rFonts w:ascii="Times New Roman" w:hint="default"/>
          <w:sz w:val="23"/>
          <w:lang w:val="en-US"/>
        </w:rPr>
        <w:t xml:space="preserve"> </w:t>
      </w:r>
      <w:r>
        <w:rPr>
          <w:rFonts w:ascii="Times New Roman" w:hint="default"/>
          <w:sz w:val="23"/>
          <w:lang w:val="en-US"/>
        </w:rPr>
        <w:t>Stack</w:t>
      </w:r>
      <w:r>
        <w:rPr>
          <w:rFonts w:ascii="Times New Roman" w:hint="default"/>
          <w:sz w:val="23"/>
          <w:lang w:val="en-US"/>
        </w:rPr>
        <w:t xml:space="preserve"> </w:t>
      </w:r>
      <w:r>
        <w:rPr>
          <w:rFonts w:ascii="Times New Roman" w:hint="default"/>
          <w:sz w:val="23"/>
          <w:lang w:val="en-US"/>
        </w:rPr>
        <w:t>W</w:t>
      </w:r>
      <w:r>
        <w:rPr>
          <w:rFonts w:ascii="Times New Roman" w:hint="default"/>
          <w:sz w:val="23"/>
          <w:lang w:val="en-US"/>
        </w:rPr>
        <w:t>eb</w:t>
      </w:r>
      <w:r>
        <w:rPr>
          <w:rFonts w:ascii="Times New Roman" w:hint="default"/>
          <w:sz w:val="23"/>
          <w:lang w:val="en-US"/>
        </w:rPr>
        <w:t xml:space="preserve"> </w:t>
      </w:r>
      <w:r>
        <w:rPr>
          <w:rFonts w:ascii="Times New Roman" w:hint="default"/>
          <w:sz w:val="23"/>
          <w:lang w:val="en-US"/>
        </w:rPr>
        <w:t>D</w:t>
      </w:r>
      <w:r>
        <w:rPr>
          <w:rFonts w:ascii="Times New Roman" w:hint="default"/>
          <w:sz w:val="23"/>
          <w:lang w:val="en-US"/>
        </w:rPr>
        <w:t>evelopment</w:t>
      </w:r>
      <w:r>
        <w:rPr>
          <w:rFonts w:ascii="Times New Roman" w:hint="default"/>
          <w:sz w:val="23"/>
          <w:lang w:val="en-US"/>
        </w:rPr>
        <w:t xml:space="preserve"> </w:t>
      </w:r>
      <w:r>
        <w:rPr>
          <w:rFonts w:ascii="Times New Roman" w:hint="default"/>
          <w:sz w:val="23"/>
          <w:lang w:val="en-US"/>
        </w:rPr>
        <w:t>online</w:t>
      </w:r>
      <w:r>
        <w:rPr>
          <w:rFonts w:ascii="Times New Roman" w:hint="default"/>
          <w:sz w:val="23"/>
          <w:lang w:val="en-US"/>
        </w:rPr>
        <w:t xml:space="preserve"> </w:t>
      </w:r>
      <w:r>
        <w:rPr>
          <w:rFonts w:ascii="Times New Roman" w:hint="default"/>
          <w:sz w:val="23"/>
          <w:lang w:val="en-US"/>
        </w:rPr>
        <w:t>cou</w:t>
      </w:r>
      <w:r>
        <w:rPr>
          <w:rFonts w:ascii="Times New Roman" w:hint="default"/>
          <w:sz w:val="23"/>
          <w:lang w:val="en-US"/>
        </w:rPr>
        <w:t>rse</w:t>
      </w:r>
      <w:r>
        <w:rPr>
          <w:rFonts w:ascii="Times New Roman" w:hint="default"/>
          <w:sz w:val="23"/>
          <w:lang w:val="en-US"/>
        </w:rPr>
        <w:t xml:space="preserve"> </w:t>
      </w:r>
      <w:r>
        <w:rPr>
          <w:rFonts w:ascii="Times New Roman" w:hint="default"/>
          <w:sz w:val="23"/>
          <w:lang w:val="en-US"/>
        </w:rPr>
        <w:t>of</w:t>
      </w:r>
      <w:r>
        <w:rPr>
          <w:rFonts w:ascii="Times New Roman" w:hint="default"/>
          <w:sz w:val="23"/>
          <w:lang w:val="en-US"/>
        </w:rPr>
        <w:t xml:space="preserve"> </w:t>
      </w:r>
      <w:r>
        <w:rPr>
          <w:rFonts w:ascii="Times New Roman" w:hint="default"/>
          <w:b/>
          <w:sz w:val="23"/>
          <w:lang w:val="en-US"/>
        </w:rPr>
        <w:t>UDEMY</w:t>
      </w:r>
      <w:r>
        <w:rPr>
          <w:rFonts w:ascii="Times New Roman" w:hint="default"/>
          <w:b/>
          <w:sz w:val="23"/>
          <w:lang w:val="en-US"/>
        </w:rPr>
        <w:t xml:space="preserve"> </w:t>
      </w:r>
      <w:r>
        <w:rPr>
          <w:rFonts w:ascii="Times New Roman" w:hint="default"/>
          <w:b w:val="false"/>
          <w:sz w:val="23"/>
          <w:lang w:val="en-US"/>
        </w:rPr>
        <w:t>by</w:t>
      </w:r>
      <w:r>
        <w:rPr>
          <w:rFonts w:ascii="Times New Roman" w:hint="default"/>
          <w:b w:val="false"/>
          <w:sz w:val="23"/>
          <w:lang w:val="en-US"/>
        </w:rPr>
        <w:t xml:space="preserve"> </w:t>
      </w:r>
      <w:r>
        <w:rPr>
          <w:rFonts w:ascii="Times New Roman" w:hint="default"/>
          <w:b/>
          <w:sz w:val="23"/>
          <w:lang w:val="en-US"/>
        </w:rPr>
        <w:t>An</w:t>
      </w:r>
      <w:r>
        <w:rPr>
          <w:rFonts w:ascii="Times New Roman" w:hint="default"/>
          <w:b/>
          <w:sz w:val="23"/>
          <w:lang w:val="en-US"/>
        </w:rPr>
        <w:t>drei</w:t>
      </w:r>
      <w:r>
        <w:rPr>
          <w:rFonts w:ascii="Times New Roman" w:hint="default"/>
          <w:b/>
          <w:sz w:val="23"/>
          <w:lang w:val="en-US"/>
        </w:rPr>
        <w:t xml:space="preserve"> </w:t>
      </w:r>
      <w:r>
        <w:rPr>
          <w:rFonts w:ascii="Times New Roman" w:hint="default"/>
          <w:b/>
          <w:sz w:val="23"/>
          <w:lang w:val="en-US"/>
        </w:rPr>
        <w:t>N</w:t>
      </w:r>
      <w:r>
        <w:rPr>
          <w:rFonts w:ascii="Times New Roman" w:hint="default"/>
          <w:b/>
          <w:sz w:val="23"/>
          <w:lang w:val="en-US"/>
        </w:rPr>
        <w:t>e</w:t>
      </w:r>
      <w:r>
        <w:rPr>
          <w:rFonts w:ascii="Times New Roman" w:hint="default"/>
          <w:b/>
          <w:sz w:val="23"/>
          <w:lang w:val="en-US"/>
        </w:rPr>
        <w:t>agoei</w:t>
      </w:r>
      <w:r>
        <w:rPr>
          <w:rFonts w:ascii="Times New Roman" w:hint="default"/>
          <w:b/>
          <w:sz w:val="23"/>
          <w:lang w:val="en-US"/>
        </w:rPr>
        <w:t>.</w:t>
      </w:r>
    </w:p>
    <w:p>
      <w:pPr>
        <w:pStyle w:val="style179"/>
        <w:numPr>
          <w:ilvl w:val="0"/>
          <w:numId w:val="33"/>
        </w:numPr>
        <w:spacing w:after="0" w:lineRule="auto" w:line="240"/>
        <w:jc w:val="both"/>
        <w:rPr>
          <w:sz w:val="28"/>
        </w:rPr>
      </w:pPr>
      <w:r>
        <w:rPr>
          <w:rFonts w:ascii="Times New Roman" w:hint="default"/>
          <w:sz w:val="23"/>
          <w:lang w:val="en-US"/>
        </w:rPr>
        <w:t>Advance</w:t>
      </w:r>
      <w:r>
        <w:rPr>
          <w:rFonts w:ascii="Times New Roman" w:hint="default"/>
          <w:sz w:val="23"/>
          <w:lang w:val="en-US"/>
        </w:rPr>
        <w:t xml:space="preserve"> </w:t>
      </w:r>
      <w:r>
        <w:rPr>
          <w:rFonts w:ascii="Times New Roman" w:hint="default"/>
          <w:sz w:val="23"/>
          <w:lang w:val="en-US"/>
        </w:rPr>
        <w:t>R</w:t>
      </w:r>
      <w:r>
        <w:rPr>
          <w:rFonts w:ascii="Times New Roman" w:hint="default"/>
          <w:sz w:val="23"/>
          <w:lang w:val="en-US"/>
        </w:rPr>
        <w:t>eact</w:t>
      </w:r>
      <w:r>
        <w:rPr>
          <w:rFonts w:ascii="Times New Roman" w:hint="default"/>
          <w:sz w:val="23"/>
          <w:lang w:val="en-US"/>
        </w:rPr>
        <w:t>.js</w:t>
      </w:r>
      <w:r>
        <w:rPr>
          <w:rFonts w:ascii="Times New Roman" w:hint="default"/>
          <w:sz w:val="23"/>
          <w:lang w:val="en-US"/>
        </w:rPr>
        <w:t xml:space="preserve"> </w:t>
      </w:r>
      <w:r>
        <w:rPr>
          <w:rFonts w:ascii="Times New Roman" w:hint="default"/>
          <w:sz w:val="23"/>
          <w:lang w:val="en-US"/>
        </w:rPr>
        <w:t>online</w:t>
      </w:r>
      <w:r>
        <w:rPr>
          <w:rFonts w:ascii="Times New Roman" w:hint="default"/>
          <w:sz w:val="23"/>
          <w:lang w:val="en-US"/>
        </w:rPr>
        <w:t xml:space="preserve"> </w:t>
      </w:r>
      <w:r>
        <w:rPr>
          <w:rFonts w:ascii="Times New Roman" w:hint="default"/>
          <w:sz w:val="23"/>
          <w:lang w:val="en-US"/>
        </w:rPr>
        <w:t>course</w:t>
      </w:r>
      <w:r>
        <w:rPr>
          <w:rFonts w:ascii="Times New Roman" w:hint="default"/>
          <w:sz w:val="23"/>
          <w:lang w:val="en-US"/>
        </w:rPr>
        <w:t xml:space="preserve"> </w:t>
      </w:r>
      <w:r>
        <w:rPr>
          <w:rFonts w:ascii="Times New Roman" w:hint="default"/>
          <w:sz w:val="23"/>
          <w:lang w:val="en-US"/>
        </w:rPr>
        <w:t>of</w:t>
      </w:r>
      <w:r>
        <w:rPr>
          <w:rFonts w:ascii="Times New Roman" w:hint="default"/>
          <w:sz w:val="23"/>
          <w:lang w:val="en-US"/>
        </w:rPr>
        <w:t xml:space="preserve"> </w:t>
      </w:r>
      <w:r>
        <w:rPr>
          <w:rFonts w:ascii="Times New Roman" w:hint="default"/>
          <w:b/>
          <w:sz w:val="23"/>
          <w:lang w:val="en-US"/>
        </w:rPr>
        <w:t>UDEMY</w:t>
      </w:r>
      <w:r>
        <w:rPr>
          <w:rFonts w:ascii="Times New Roman" w:hint="default"/>
          <w:b/>
          <w:sz w:val="23"/>
          <w:lang w:val="en-US"/>
        </w:rPr>
        <w:t xml:space="preserve"> </w:t>
      </w:r>
      <w:r>
        <w:rPr>
          <w:rFonts w:ascii="Times New Roman" w:hint="default"/>
          <w:b w:val="false"/>
          <w:sz w:val="23"/>
          <w:lang w:val="en-US"/>
        </w:rPr>
        <w:t>by</w:t>
      </w:r>
      <w:r>
        <w:rPr>
          <w:rFonts w:ascii="Times New Roman" w:hint="default"/>
          <w:b w:val="false"/>
          <w:sz w:val="23"/>
          <w:lang w:val="en-US"/>
        </w:rPr>
        <w:t xml:space="preserve"> </w:t>
      </w:r>
      <w:r>
        <w:rPr>
          <w:rFonts w:ascii="Times New Roman" w:hint="default"/>
          <w:b/>
          <w:sz w:val="23"/>
          <w:lang w:val="en-US"/>
        </w:rPr>
        <w:t>Maximilio</w:t>
      </w:r>
      <w:r>
        <w:rPr>
          <w:rFonts w:ascii="Times New Roman" w:hint="default"/>
          <w:b/>
          <w:sz w:val="23"/>
          <w:lang w:val="en-US"/>
        </w:rPr>
        <w:t>n</w:t>
      </w:r>
      <w:r>
        <w:rPr>
          <w:rFonts w:hint="default"/>
          <w:b/>
          <w:sz w:val="18"/>
        </w:rPr>
        <w:t xml:space="preserve"> </w:t>
      </w:r>
      <w:r>
        <w:rPr>
          <w:rFonts w:hint="default"/>
          <w:b/>
          <w:sz w:val="18"/>
          <w:lang w:val="en-US"/>
        </w:rPr>
        <w:t>Sc</w:t>
      </w:r>
      <w:r>
        <w:rPr>
          <w:rFonts w:hint="default"/>
          <w:b/>
          <w:sz w:val="18"/>
          <w:lang w:val="en-US"/>
        </w:rPr>
        <w:t>hwa</w:t>
      </w:r>
      <w:r>
        <w:rPr>
          <w:rFonts w:hint="default"/>
          <w:b/>
          <w:sz w:val="18"/>
        </w:rPr>
        <w:t>rzmülle</w:t>
      </w:r>
      <w:r>
        <w:rPr>
          <w:rFonts w:hint="default"/>
          <w:b/>
          <w:sz w:val="18"/>
          <w:lang w:val="en-US"/>
        </w:rPr>
        <w:t>r</w:t>
      </w:r>
      <w:r>
        <w:rPr>
          <w:rFonts w:hint="default"/>
          <w:b/>
          <w:sz w:val="18"/>
          <w:lang w:val="en-US"/>
        </w:rPr>
        <w:t>.</w:t>
      </w:r>
    </w:p>
    <w:p>
      <w:pPr>
        <w:pStyle w:val="style0"/>
        <w:spacing w:after="0" w:lineRule="auto" w:line="240"/>
        <w:jc w:val="both"/>
        <w:rPr>
          <w:sz w:val="28"/>
        </w:rPr>
      </w:pPr>
      <w:r>
        <w:rPr>
          <w:sz w:val="28"/>
        </w:rPr>
        <w:t xml:space="preserve">         </w:t>
      </w:r>
    </w:p>
    <w:p>
      <w:pPr>
        <w:pStyle w:val="style0"/>
        <w:shd w:val="clear" w:color="auto" w:fill="bfbfbf"/>
        <w:spacing w:after="0" w:lineRule="auto" w:line="240"/>
        <w:jc w:val="both"/>
        <w:rPr>
          <w:b/>
          <w:sz w:val="32"/>
        </w:rPr>
      </w:pPr>
      <w:r>
        <w:rPr>
          <w:b/>
          <w:sz w:val="32"/>
        </w:rPr>
        <w:t>Hobbies</w:t>
      </w:r>
      <w:r>
        <w:rPr>
          <w:b/>
          <w:sz w:val="32"/>
        </w:rPr>
        <w:tab/>
      </w:r>
      <w:r>
        <w:rPr>
          <w:b/>
          <w:sz w:val="32"/>
        </w:rPr>
        <w:tab/>
      </w:r>
    </w:p>
    <w:p>
      <w:pPr>
        <w:pStyle w:val="style0"/>
        <w:numPr>
          <w:ilvl w:val="0"/>
          <w:numId w:val="0"/>
        </w:numPr>
        <w:spacing w:after="0" w:lineRule="auto" w:line="240"/>
        <w:jc w:val="both"/>
        <w:rPr>
          <w:sz w:val="28"/>
          <w:lang w:val="en-US"/>
        </w:rPr>
      </w:pPr>
    </w:p>
    <w:p>
      <w:pPr>
        <w:pStyle w:val="style179"/>
        <w:numPr>
          <w:ilvl w:val="0"/>
          <w:numId w:val="34"/>
        </w:numPr>
        <w:spacing w:after="0" w:lineRule="auto" w:line="240"/>
        <w:jc w:val="both"/>
        <w:rPr>
          <w:sz w:val="28"/>
        </w:rPr>
      </w:pPr>
      <w:r>
        <w:rPr>
          <w:sz w:val="28"/>
          <w:lang w:val="en-US"/>
        </w:rPr>
        <w:t>V</w:t>
      </w:r>
      <w:r>
        <w:rPr>
          <w:sz w:val="28"/>
          <w:lang w:val="en-US"/>
        </w:rPr>
        <w:t>ollyball</w:t>
      </w:r>
    </w:p>
    <w:p>
      <w:pPr>
        <w:pStyle w:val="style179"/>
        <w:numPr>
          <w:ilvl w:val="0"/>
          <w:numId w:val="30"/>
        </w:numPr>
        <w:spacing w:after="0" w:lineRule="auto" w:line="240"/>
        <w:jc w:val="both"/>
        <w:rPr>
          <w:sz w:val="28"/>
        </w:rPr>
      </w:pPr>
      <w:r>
        <w:rPr>
          <w:sz w:val="28"/>
          <w:lang w:val="en-US"/>
        </w:rPr>
        <w:t>B</w:t>
      </w:r>
      <w:r>
        <w:rPr>
          <w:sz w:val="28"/>
          <w:lang w:val="en-US"/>
        </w:rPr>
        <w:t>adminton</w:t>
      </w:r>
    </w:p>
    <w:p>
      <w:pPr>
        <w:pStyle w:val="style0"/>
        <w:spacing w:after="0" w:lineRule="auto" w:line="240"/>
        <w:rPr>
          <w:sz w:val="28"/>
        </w:rPr>
      </w:pPr>
    </w:p>
    <w:p>
      <w:pPr>
        <w:pStyle w:val="style0"/>
        <w:shd w:val="clear" w:color="auto" w:fill="bfbfbf"/>
        <w:spacing w:after="0" w:lineRule="auto" w:line="240"/>
        <w:jc w:val="both"/>
        <w:rPr>
          <w:b/>
          <w:sz w:val="32"/>
        </w:rPr>
      </w:pPr>
      <w:r>
        <w:rPr>
          <w:b/>
          <w:sz w:val="32"/>
        </w:rPr>
        <w:t>DECLARATION</w:t>
      </w:r>
    </w:p>
    <w:p>
      <w:pPr>
        <w:pStyle w:val="style0"/>
        <w:spacing w:after="0" w:lineRule="auto" w:line="240"/>
        <w:jc w:val="both"/>
        <w:rPr>
          <w:sz w:val="28"/>
        </w:rPr>
      </w:pPr>
      <w:r>
        <w:rPr>
          <w:sz w:val="28"/>
        </w:rPr>
        <w:tab/>
      </w:r>
    </w:p>
    <w:p>
      <w:pPr>
        <w:pStyle w:val="style179"/>
        <w:numPr>
          <w:ilvl w:val="0"/>
          <w:numId w:val="31"/>
        </w:numPr>
        <w:spacing w:after="0" w:lineRule="auto" w:line="240"/>
        <w:jc w:val="both"/>
        <w:rPr>
          <w:sz w:val="28"/>
        </w:rPr>
      </w:pPr>
      <w:r>
        <w:rPr>
          <w:sz w:val="28"/>
        </w:rPr>
        <w:t>I here</w:t>
      </w:r>
      <w:r>
        <w:rPr>
          <w:sz w:val="28"/>
          <w:lang w:val="en-US"/>
        </w:rPr>
        <w:t>by</w:t>
      </w:r>
      <w:r>
        <w:rPr>
          <w:sz w:val="28"/>
        </w:rPr>
        <w:t xml:space="preserve"> declare that all the above information given by me is True and Correct with the best of my Knowledge and belief.</w:t>
      </w:r>
    </w:p>
    <w:p>
      <w:pPr>
        <w:pStyle w:val="style0"/>
        <w:spacing w:after="0" w:lineRule="auto" w:line="360"/>
        <w:jc w:val="both"/>
        <w:rPr>
          <w:b/>
          <w:sz w:val="38"/>
        </w:rPr>
      </w:pPr>
      <w:r>
        <w:rPr>
          <w:sz w:val="34"/>
        </w:rPr>
        <w:t xml:space="preserve">  </w:t>
      </w: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1907" w:h="16839" w:orient="portrait"/>
      <w:pgMar w:top="360" w:right="747" w:bottom="360" w:left="81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0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Raavi">
    <w:altName w:val="Raavi"/>
    <w:panose1 w:val="020b0502040000020203"/>
    <w:charset w:val="00"/>
    <w:family w:val="swiss"/>
    <w:pitch w:val="variable"/>
    <w:sig w:usb0="00020003" w:usb1="00000000" w:usb2="00000000" w:usb3="00000000" w:csb0="00000001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F3C8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"/>
      <w:lvlJc w:val="left"/>
      <w:pPr>
        <w:ind w:left="1449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9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88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9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04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9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209" w:hanging="360"/>
      </w:pPr>
      <w:rPr>
        <w:rFonts w:ascii="Wingdings" w:hAnsi="Wingdings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4"/>
    <w:multiLevelType w:val="hybridMultilevel"/>
    <w:tmpl w:val="41B2B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00000006"/>
    <w:multiLevelType w:val="hybridMultilevel"/>
    <w:tmpl w:val="F30E1B8C"/>
    <w:lvl w:ilvl="0" w:tplc="0409000B">
      <w:start w:val="1"/>
      <w:numFmt w:val="bullet"/>
      <w:lvlText w:val=""/>
      <w:lvlJc w:val="left"/>
      <w:pPr>
        <w:ind w:left="18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D82D244"/>
    <w:lvl w:ilvl="0" w:tplc="04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896E11A"/>
    <w:lvl w:ilvl="0" w:tplc="0409000B">
      <w:start w:val="1"/>
      <w:numFmt w:val="bullet"/>
      <w:lvlText w:val=""/>
      <w:lvlJc w:val="left"/>
      <w:pPr>
        <w:ind w:left="19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413606C2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D424FF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1BAE25E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0000000C"/>
    <w:multiLevelType w:val="hybridMultilevel"/>
    <w:tmpl w:val="614633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F2F4FF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0000000E"/>
    <w:multiLevelType w:val="hybridMultilevel"/>
    <w:tmpl w:val="08A4F34C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>
    <w:nsid w:val="0000000F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00000010"/>
    <w:multiLevelType w:val="hybridMultilevel"/>
    <w:tmpl w:val="D74C35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5"/>
  </w:num>
  <w:num w:numId="5">
    <w:abstractNumId w:val="2"/>
  </w:num>
  <w:num w:numId="6">
    <w:abstractNumId w:val="4"/>
  </w:num>
  <w:num w:numId="7">
    <w:abstractNumId w:val="1"/>
  </w:num>
  <w:num w:numId="8">
    <w:abstractNumId w:val="11"/>
  </w:num>
  <w:num w:numId="9">
    <w:abstractNumId w:val="13"/>
  </w:num>
  <w:num w:numId="10">
    <w:abstractNumId w:val="12"/>
  </w:num>
  <w:num w:numId="11">
    <w:abstractNumId w:val="16"/>
  </w:num>
  <w:num w:numId="12">
    <w:abstractNumId w:val="10"/>
  </w:num>
  <w:num w:numId="13">
    <w:abstractNumId w:val="8"/>
  </w:num>
  <w:num w:numId="14">
    <w:abstractNumId w:val="7"/>
  </w:num>
  <w:num w:numId="15">
    <w:abstractNumId w:val="6"/>
  </w:num>
  <w:num w:numId="16">
    <w:abstractNumId w:val="9"/>
  </w:num>
  <w:num w:numId="17">
    <w:abstractNumId w:val="14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7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pPr>
      <w:spacing w:after="200" w:lineRule="auto" w:line="276"/>
    </w:pPr>
    <w:rPr>
      <w:sz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Default Paragraph Font1"/>
    <w:next w:val="style4097"/>
    <w:rPr>
      <w:rFonts w:ascii="Calibri" w:cs="Times New Roman" w:eastAsia="Calibri" w:hAnsi="Calibri"/>
    </w:rPr>
  </w:style>
  <w:style w:type="table" w:customStyle="1" w:styleId="style4098">
    <w:name w:val="Table Normal1"/>
    <w:next w:val="style4098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customStyle="1" w:styleId="style4099">
    <w:name w:val="No List1"/>
    <w:next w:val="style4099"/>
    <w:pPr/>
  </w:style>
  <w:style w:type="paragraph" w:customStyle="1" w:styleId="style4100">
    <w:name w:val="List Paragraph1"/>
    <w:basedOn w:val="style0"/>
    <w:next w:val="style4100"/>
    <w:pPr>
      <w:ind w:left="720"/>
    </w:pPr>
    <w:rPr/>
  </w:style>
  <w:style w:type="character" w:styleId="style85">
    <w:name w:val="Hyperlink"/>
    <w:next w:val="style85"/>
    <w:rPr>
      <w:rFonts w:ascii="Calibri" w:cs="Times New Roman" w:eastAsia="Calibri" w:hAnsi="Calibri"/>
      <w:color w:val="0000ff"/>
      <w:u w:val="single"/>
    </w:rPr>
  </w:style>
  <w:style w:type="character" w:customStyle="1" w:styleId="style4101">
    <w:name w:val="Heading 7 Char_95e76d6f-571b-4029-875c-52a1469ca838"/>
    <w:basedOn w:val="style4097"/>
    <w:next w:val="style4101"/>
    <w:link w:val="style4125"/>
    <w:uiPriority w:val="9"/>
    <w:rPr>
      <w:rFonts w:ascii="Cambria" w:cs="SimSun" w:eastAsia="SimSun" w:hAnsi="Cambria"/>
      <w:i/>
      <w:color w:val="404040"/>
    </w:rPr>
  </w:style>
  <w:style w:type="character" w:customStyle="1" w:styleId="style4102">
    <w:name w:val="Heading 4 Char_e8f5fe4e-e5cb-4be6-a558-d76c5fc18417"/>
    <w:basedOn w:val="style4097"/>
    <w:next w:val="style4102"/>
    <w:link w:val="style4109"/>
    <w:uiPriority w:val="9"/>
    <w:rPr>
      <w:rFonts w:ascii="Cambria" w:cs="SimSun" w:eastAsia="SimSun" w:hAnsi="Cambria"/>
      <w:b/>
      <w:i/>
      <w:color w:val="4f81bd"/>
    </w:rPr>
  </w:style>
  <w:style w:type="paragraph" w:styleId="style180">
    <w:name w:val="Quote"/>
    <w:basedOn w:val="style0"/>
    <w:next w:val="style0"/>
    <w:link w:val="style4115"/>
    <w:qFormat/>
    <w:uiPriority w:val="29"/>
    <w:pPr/>
    <w:rPr>
      <w:i/>
      <w:color w:val="000000"/>
    </w:rPr>
  </w:style>
  <w:style w:type="character" w:customStyle="1" w:styleId="style4103">
    <w:name w:val="Footnote Reference1"/>
    <w:basedOn w:val="style4097"/>
    <w:next w:val="style4103"/>
    <w:uiPriority w:val="99"/>
    <w:rPr>
      <w:rFonts w:ascii="Calibri" w:cs="Times New Roman" w:eastAsia="Calibri" w:hAnsi="Calibri"/>
      <w:vertAlign w:val="superscript"/>
    </w:rPr>
  </w:style>
  <w:style w:type="paragraph" w:styleId="style74">
    <w:name w:val="Subtitle"/>
    <w:basedOn w:val="style0"/>
    <w:next w:val="style0"/>
    <w:link w:val="style4105"/>
    <w:qFormat/>
    <w:uiPriority w:val="11"/>
    <w:pPr>
      <w:numPr>
        <w:ilvl w:val="1"/>
        <w:numId w:val="0"/>
      </w:numPr>
    </w:pPr>
    <w:rPr>
      <w:rFonts w:ascii="Cambria" w:cs="SimSun" w:eastAsia="SimSun" w:hAnsi="Cambria"/>
      <w:i/>
      <w:color w:val="4f81bd"/>
      <w:spacing w:val="15"/>
      <w:sz w:val="24"/>
    </w:rPr>
  </w:style>
  <w:style w:type="character" w:customStyle="1" w:styleId="style4104">
    <w:name w:val="Endnote Text Char"/>
    <w:basedOn w:val="style4097"/>
    <w:next w:val="style4104"/>
    <w:link w:val="style4106"/>
    <w:uiPriority w:val="99"/>
    <w:rPr>
      <w:rFonts w:ascii="Calibri" w:cs="Times New Roman" w:eastAsia="Calibri" w:hAnsi="Calibri"/>
      <w:sz w:val="20"/>
    </w:rPr>
  </w:style>
  <w:style w:type="character" w:customStyle="1" w:styleId="style4105">
    <w:name w:val="Subtitle Char"/>
    <w:basedOn w:val="style4097"/>
    <w:next w:val="style4105"/>
    <w:link w:val="style74"/>
    <w:uiPriority w:val="11"/>
    <w:rPr>
      <w:rFonts w:ascii="Cambria" w:cs="SimSun" w:eastAsia="SimSun" w:hAnsi="Cambria"/>
      <w:i/>
      <w:color w:val="4f81bd"/>
      <w:spacing w:val="15"/>
      <w:sz w:val="24"/>
    </w:rPr>
  </w:style>
  <w:style w:type="paragraph" w:customStyle="1" w:styleId="style4106">
    <w:name w:val="Endnote Text1"/>
    <w:basedOn w:val="style0"/>
    <w:next w:val="style4106"/>
    <w:link w:val="style4104"/>
    <w:uiPriority w:val="99"/>
    <w:pPr>
      <w:spacing w:after="0" w:lineRule="auto" w:line="240"/>
    </w:pPr>
    <w:rPr>
      <w:sz w:val="20"/>
    </w:rPr>
  </w:style>
  <w:style w:type="character" w:styleId="style262">
    <w:name w:val="Subtle Reference"/>
    <w:basedOn w:val="style4097"/>
    <w:next w:val="style262"/>
    <w:qFormat/>
    <w:uiPriority w:val="31"/>
    <w:rPr>
      <w:rFonts w:ascii="Calibri" w:cs="Times New Roman" w:eastAsia="Calibri" w:hAnsi="Calibri"/>
      <w:smallCaps/>
      <w:color w:val="c0504d"/>
      <w:u w:val="single"/>
    </w:rPr>
  </w:style>
  <w:style w:type="paragraph" w:customStyle="1" w:styleId="style4107">
    <w:name w:val="Heading 61"/>
    <w:basedOn w:val="style0"/>
    <w:next w:val="style0"/>
    <w:link w:val="style4127"/>
    <w:qFormat/>
    <w:uiPriority w:val="9"/>
    <w:pPr>
      <w:keepNext/>
      <w:keepLines/>
      <w:spacing w:before="200" w:after="0"/>
    </w:pPr>
    <w:rPr>
      <w:rFonts w:ascii="Cambria" w:cs="SimSun" w:eastAsia="SimSun" w:hAnsi="Cambria"/>
      <w:i/>
      <w:color w:val="243f60"/>
    </w:rPr>
  </w:style>
  <w:style w:type="character" w:customStyle="1" w:styleId="style4108">
    <w:name w:val="Heading 2 Char_85354e2e-8d4e-4f28-a07c-e343eb7d008a"/>
    <w:basedOn w:val="style4097"/>
    <w:next w:val="style4108"/>
    <w:link w:val="style4129"/>
    <w:uiPriority w:val="9"/>
    <w:rPr>
      <w:rFonts w:ascii="Cambria" w:cs="SimSun" w:eastAsia="SimSun" w:hAnsi="Cambria"/>
      <w:b/>
      <w:color w:val="4f81bd"/>
      <w:sz w:val="26"/>
    </w:rPr>
  </w:style>
  <w:style w:type="paragraph" w:customStyle="1" w:styleId="style4109">
    <w:name w:val="Heading 41"/>
    <w:basedOn w:val="style0"/>
    <w:next w:val="style0"/>
    <w:link w:val="style4102"/>
    <w:qFormat/>
    <w:uiPriority w:val="9"/>
    <w:pPr>
      <w:keepNext/>
      <w:keepLines/>
      <w:spacing w:before="200" w:after="0"/>
    </w:pPr>
    <w:rPr>
      <w:rFonts w:ascii="Cambria" w:cs="SimSun" w:eastAsia="SimSun" w:hAnsi="Cambria"/>
      <w:b/>
      <w:i/>
      <w:color w:val="4f81bd"/>
    </w:rPr>
  </w:style>
  <w:style w:type="character" w:customStyle="1" w:styleId="style4110">
    <w:name w:val="Footnote Text Char"/>
    <w:basedOn w:val="style4097"/>
    <w:next w:val="style4110"/>
    <w:link w:val="style4116"/>
    <w:uiPriority w:val="99"/>
    <w:rPr>
      <w:rFonts w:ascii="Calibri" w:cs="Times New Roman" w:eastAsia="Calibri" w:hAnsi="Calibri"/>
      <w:sz w:val="20"/>
    </w:rPr>
  </w:style>
  <w:style w:type="character" w:customStyle="1" w:styleId="style4111">
    <w:name w:val="Intense Quote Char_1f591318-dd5b-4ba6-8ba5-f2d562b35e57"/>
    <w:basedOn w:val="style4097"/>
    <w:next w:val="style4111"/>
    <w:link w:val="style181"/>
    <w:uiPriority w:val="30"/>
    <w:rPr>
      <w:rFonts w:ascii="Calibri" w:cs="Times New Roman" w:eastAsia="Calibri" w:hAnsi="Calibri"/>
      <w:b/>
      <w:i/>
      <w:color w:val="4f81bd"/>
    </w:rPr>
  </w:style>
  <w:style w:type="character" w:styleId="style263">
    <w:name w:val="Intense Reference"/>
    <w:basedOn w:val="style4097"/>
    <w:next w:val="style263"/>
    <w:qFormat/>
    <w:uiPriority w:val="32"/>
    <w:rPr>
      <w:rFonts w:ascii="Calibri" w:cs="Times New Roman" w:eastAsia="Calibri" w:hAnsi="Calibri"/>
      <w:b/>
      <w:smallCaps/>
      <w:color w:val="c0504d"/>
      <w:spacing w:val="5"/>
      <w:u w:val="single"/>
    </w:rPr>
  </w:style>
  <w:style w:type="paragraph" w:styleId="style157">
    <w:name w:val="No Spacing"/>
    <w:next w:val="style157"/>
    <w:qFormat/>
    <w:uiPriority w:val="1"/>
    <w:pPr/>
  </w:style>
  <w:style w:type="paragraph" w:customStyle="1" w:styleId="style4112">
    <w:name w:val="Heading 11"/>
    <w:basedOn w:val="style0"/>
    <w:next w:val="style0"/>
    <w:link w:val="style4117"/>
    <w:qFormat/>
    <w:uiPriority w:val="9"/>
    <w:pPr>
      <w:keepNext/>
      <w:keepLines/>
      <w:spacing w:before="480" w:after="0"/>
    </w:pPr>
    <w:rPr>
      <w:rFonts w:ascii="Cambria" w:cs="SimSun" w:eastAsia="SimSun" w:hAnsi="Cambria"/>
      <w:b/>
      <w:color w:val="365f91"/>
      <w:sz w:val="28"/>
    </w:rPr>
  </w:style>
  <w:style w:type="character" w:styleId="style88">
    <w:name w:val="Emphasis"/>
    <w:basedOn w:val="style4097"/>
    <w:next w:val="style88"/>
    <w:qFormat/>
    <w:uiPriority w:val="20"/>
    <w:rPr>
      <w:rFonts w:ascii="Calibri" w:cs="Times New Roman" w:eastAsia="Calibri" w:hAnsi="Calibri"/>
      <w:i/>
    </w:rPr>
  </w:style>
  <w:style w:type="character" w:customStyle="1" w:styleId="style4113">
    <w:name w:val="Heading 5 Char_2bf3a096-ddcb-438e-9b65-3aaa56ae697a"/>
    <w:basedOn w:val="style4097"/>
    <w:next w:val="style4113"/>
    <w:link w:val="style4128"/>
    <w:uiPriority w:val="9"/>
    <w:rPr>
      <w:rFonts w:ascii="Cambria" w:cs="SimSun" w:eastAsia="SimSun" w:hAnsi="Cambria"/>
      <w:color w:val="243f60"/>
    </w:rPr>
  </w:style>
  <w:style w:type="character" w:customStyle="1" w:styleId="style4114">
    <w:name w:val="Plain Text Char"/>
    <w:basedOn w:val="style4097"/>
    <w:next w:val="style4114"/>
    <w:link w:val="style90"/>
    <w:uiPriority w:val="99"/>
    <w:rPr>
      <w:rFonts w:ascii="Courier New" w:cs="Courier New" w:eastAsia="Calibri" w:hAnsi="Courier New"/>
      <w:sz w:val="21"/>
    </w:rPr>
  </w:style>
  <w:style w:type="character" w:styleId="style260">
    <w:name w:val="Subtle Emphasis"/>
    <w:basedOn w:val="style4097"/>
    <w:next w:val="style260"/>
    <w:qFormat/>
    <w:uiPriority w:val="19"/>
    <w:rPr>
      <w:rFonts w:ascii="Calibri" w:cs="Times New Roman" w:eastAsia="Calibri" w:hAnsi="Calibri"/>
      <w:i/>
      <w:color w:val="808080"/>
    </w:rPr>
  </w:style>
  <w:style w:type="character" w:customStyle="1" w:styleId="style4115">
    <w:name w:val="Quote Char_329dfb4f-7c31-4855-9606-44dc7ba25ad8"/>
    <w:basedOn w:val="style4097"/>
    <w:next w:val="style4115"/>
    <w:link w:val="style180"/>
    <w:uiPriority w:val="29"/>
    <w:rPr>
      <w:rFonts w:ascii="Calibri" w:cs="Times New Roman" w:eastAsia="Calibri" w:hAnsi="Calibri"/>
      <w:i/>
      <w:color w:val="000000"/>
    </w:rPr>
  </w:style>
  <w:style w:type="paragraph" w:styleId="style90">
    <w:name w:val="Plain Text"/>
    <w:basedOn w:val="style0"/>
    <w:next w:val="style90"/>
    <w:link w:val="style4114"/>
    <w:uiPriority w:val="99"/>
    <w:pPr>
      <w:spacing w:after="0" w:lineRule="auto" w:line="240"/>
    </w:pPr>
    <w:rPr>
      <w:rFonts w:ascii="Courier New" w:cs="Courier New" w:hAnsi="Courier New"/>
      <w:sz w:val="21"/>
    </w:rPr>
  </w:style>
  <w:style w:type="paragraph" w:customStyle="1" w:styleId="style4116">
    <w:name w:val="Footnote Text1"/>
    <w:basedOn w:val="style0"/>
    <w:next w:val="style4116"/>
    <w:link w:val="style4110"/>
    <w:uiPriority w:val="99"/>
    <w:pPr>
      <w:spacing w:after="0" w:lineRule="auto" w:line="240"/>
    </w:pPr>
    <w:rPr>
      <w:sz w:val="20"/>
    </w:rPr>
  </w:style>
  <w:style w:type="character" w:customStyle="1" w:styleId="style4117">
    <w:name w:val="Heading 1 Char_af4bf551-f098-4524-982d-316dcf6d3aa0"/>
    <w:basedOn w:val="style4097"/>
    <w:next w:val="style4117"/>
    <w:link w:val="style4112"/>
    <w:uiPriority w:val="9"/>
    <w:rPr>
      <w:rFonts w:ascii="Cambria" w:cs="SimSun" w:eastAsia="SimSun" w:hAnsi="Cambria"/>
      <w:b/>
      <w:color w:val="365f91"/>
      <w:sz w:val="28"/>
    </w:rPr>
  </w:style>
  <w:style w:type="character" w:customStyle="1" w:styleId="style4118">
    <w:name w:val="Heading 3 Char_7e55f6f3-dff3-4df0-888a-72969267952b"/>
    <w:basedOn w:val="style4097"/>
    <w:next w:val="style4118"/>
    <w:link w:val="style4130"/>
    <w:uiPriority w:val="9"/>
    <w:rPr>
      <w:rFonts w:ascii="Cambria" w:cs="SimSun" w:eastAsia="SimSun" w:hAnsi="Cambria"/>
      <w:b/>
      <w:color w:val="4f81bd"/>
    </w:rPr>
  </w:style>
  <w:style w:type="character" w:customStyle="1" w:styleId="style4119">
    <w:name w:val="Title Char_e8c6ca15-797e-4118-abc4-b56763e6f54b"/>
    <w:basedOn w:val="style4097"/>
    <w:next w:val="style4119"/>
    <w:link w:val="style62"/>
    <w:uiPriority w:val="10"/>
    <w:rPr>
      <w:rFonts w:ascii="Cambria" w:cs="SimSun" w:eastAsia="SimSun" w:hAnsi="Cambria"/>
      <w:color w:val="17365d"/>
      <w:spacing w:val="5"/>
      <w:sz w:val="52"/>
    </w:rPr>
  </w:style>
  <w:style w:type="paragraph" w:customStyle="1" w:styleId="style4120">
    <w:name w:val="Envelope Address1"/>
    <w:basedOn w:val="style0"/>
    <w:next w:val="style4120"/>
    <w:uiPriority w:val="99"/>
    <w:pPr>
      <w:spacing w:after="0" w:lineRule="auto" w:line="240"/>
      <w:ind w:left="2880"/>
    </w:pPr>
    <w:rPr>
      <w:rFonts w:ascii="Cambria" w:cs="SimSun" w:eastAsia="SimSun" w:hAnsi="Cambria"/>
      <w:sz w:val="24"/>
    </w:rPr>
  </w:style>
  <w:style w:type="character" w:styleId="style87">
    <w:name w:val="Strong"/>
    <w:basedOn w:val="style4097"/>
    <w:next w:val="style87"/>
    <w:qFormat/>
    <w:uiPriority w:val="22"/>
    <w:rPr>
      <w:rFonts w:ascii="Calibri" w:cs="Times New Roman" w:eastAsia="Calibri" w:hAnsi="Calibri"/>
      <w:b/>
    </w:rPr>
  </w:style>
  <w:style w:type="character" w:customStyle="1" w:styleId="style4121">
    <w:name w:val="Endnote Reference1"/>
    <w:basedOn w:val="style4097"/>
    <w:next w:val="style4121"/>
    <w:uiPriority w:val="99"/>
    <w:rPr>
      <w:rFonts w:ascii="Calibri" w:cs="Times New Roman" w:eastAsia="Calibri" w:hAnsi="Calibri"/>
      <w:vertAlign w:val="superscript"/>
    </w:rPr>
  </w:style>
  <w:style w:type="paragraph" w:customStyle="1" w:styleId="style4122">
    <w:name w:val="Envelope Return1"/>
    <w:basedOn w:val="style0"/>
    <w:next w:val="style4122"/>
    <w:uiPriority w:val="99"/>
    <w:pPr>
      <w:spacing w:after="0" w:lineRule="auto" w:line="240"/>
    </w:pPr>
    <w:rPr>
      <w:rFonts w:ascii="Cambria" w:cs="SimSun" w:eastAsia="SimSun" w:hAnsi="Cambria"/>
      <w:sz w:val="20"/>
    </w:rPr>
  </w:style>
  <w:style w:type="character" w:customStyle="1" w:styleId="style4123">
    <w:name w:val="Heading 8 Char_3f6034eb-4f2c-41cb-bc48-e65dc5a723ed"/>
    <w:basedOn w:val="style4097"/>
    <w:next w:val="style4123"/>
    <w:link w:val="style4126"/>
    <w:uiPriority w:val="9"/>
    <w:rPr>
      <w:rFonts w:ascii="Cambria" w:cs="SimSun" w:eastAsia="SimSun" w:hAnsi="Cambria"/>
      <w:color w:val="404040"/>
      <w:sz w:val="20"/>
    </w:rPr>
  </w:style>
  <w:style w:type="character" w:customStyle="1" w:styleId="style4124">
    <w:name w:val="Heading 9 Char_7cb3d94f-271b-4d93-9487-5504bfdff447"/>
    <w:basedOn w:val="style4097"/>
    <w:next w:val="style4124"/>
    <w:link w:val="style4131"/>
    <w:uiPriority w:val="9"/>
    <w:rPr>
      <w:rFonts w:ascii="Cambria" w:cs="SimSun" w:eastAsia="SimSun" w:hAnsi="Cambria"/>
      <w:i/>
      <w:color w:val="404040"/>
      <w:sz w:val="20"/>
    </w:rPr>
  </w:style>
  <w:style w:type="character" w:styleId="style261">
    <w:name w:val="Intense Emphasis"/>
    <w:basedOn w:val="style4097"/>
    <w:next w:val="style261"/>
    <w:qFormat/>
    <w:uiPriority w:val="21"/>
    <w:rPr>
      <w:rFonts w:ascii="Calibri" w:cs="Times New Roman" w:eastAsia="Calibri" w:hAnsi="Calibri"/>
      <w:b/>
      <w:i/>
      <w:color w:val="4f81bd"/>
    </w:rPr>
  </w:style>
  <w:style w:type="paragraph" w:customStyle="1" w:styleId="style4125">
    <w:name w:val="Heading 71"/>
    <w:basedOn w:val="style0"/>
    <w:next w:val="style0"/>
    <w:link w:val="style4101"/>
    <w:qFormat/>
    <w:uiPriority w:val="9"/>
    <w:pPr>
      <w:keepNext/>
      <w:keepLines/>
      <w:spacing w:before="200" w:after="0"/>
    </w:pPr>
    <w:rPr>
      <w:rFonts w:ascii="Cambria" w:cs="SimSun" w:eastAsia="SimSun" w:hAnsi="Cambria"/>
      <w:i/>
      <w:color w:val="404040"/>
    </w:rPr>
  </w:style>
  <w:style w:type="paragraph" w:customStyle="1" w:styleId="style4126">
    <w:name w:val="Heading 81"/>
    <w:basedOn w:val="style0"/>
    <w:next w:val="style0"/>
    <w:link w:val="style4123"/>
    <w:qFormat/>
    <w:uiPriority w:val="9"/>
    <w:pPr>
      <w:keepNext/>
      <w:keepLines/>
      <w:spacing w:before="200" w:after="0"/>
    </w:pPr>
    <w:rPr>
      <w:rFonts w:ascii="Cambria" w:cs="SimSun" w:eastAsia="SimSun" w:hAnsi="Cambria"/>
      <w:color w:val="404040"/>
      <w:sz w:val="20"/>
    </w:rPr>
  </w:style>
  <w:style w:type="character" w:customStyle="1" w:styleId="style4127">
    <w:name w:val="Heading 6 Char_2ab9c02b-5c1f-41af-af69-0c3abac81f83"/>
    <w:basedOn w:val="style4097"/>
    <w:next w:val="style4127"/>
    <w:link w:val="style4107"/>
    <w:uiPriority w:val="9"/>
    <w:rPr>
      <w:rFonts w:ascii="Cambria" w:cs="SimSun" w:eastAsia="SimSun" w:hAnsi="Cambria"/>
      <w:i/>
      <w:color w:val="243f60"/>
    </w:rPr>
  </w:style>
  <w:style w:type="paragraph" w:customStyle="1" w:styleId="style4128">
    <w:name w:val="Heading 51"/>
    <w:basedOn w:val="style0"/>
    <w:next w:val="style0"/>
    <w:link w:val="style4113"/>
    <w:qFormat/>
    <w:uiPriority w:val="9"/>
    <w:pPr>
      <w:keepNext/>
      <w:keepLines/>
      <w:spacing w:before="200" w:after="0"/>
    </w:pPr>
    <w:rPr>
      <w:rFonts w:ascii="Cambria" w:cs="SimSun" w:eastAsia="SimSun" w:hAnsi="Cambria"/>
      <w:color w:val="243f60"/>
    </w:rPr>
  </w:style>
  <w:style w:type="paragraph" w:customStyle="1" w:styleId="style4129">
    <w:name w:val="Heading 21"/>
    <w:basedOn w:val="style0"/>
    <w:next w:val="style0"/>
    <w:link w:val="style4108"/>
    <w:qFormat/>
    <w:uiPriority w:val="9"/>
    <w:pPr>
      <w:keepNext/>
      <w:keepLines/>
      <w:spacing w:before="200" w:after="0"/>
    </w:pPr>
    <w:rPr>
      <w:rFonts w:ascii="Cambria" w:cs="SimSun" w:eastAsia="SimSun" w:hAnsi="Cambria"/>
      <w:b/>
      <w:color w:val="4f81bd"/>
      <w:sz w:val="26"/>
    </w:rPr>
  </w:style>
  <w:style w:type="character" w:styleId="style264">
    <w:name w:val="Book Title"/>
    <w:basedOn w:val="style4097"/>
    <w:next w:val="style264"/>
    <w:qFormat/>
    <w:uiPriority w:val="33"/>
    <w:rPr>
      <w:rFonts w:ascii="Calibri" w:cs="Times New Roman" w:eastAsia="Calibri" w:hAnsi="Calibri"/>
      <w:b/>
      <w:smallCaps/>
      <w:spacing w:val="5"/>
    </w:rPr>
  </w:style>
  <w:style w:type="paragraph" w:styleId="style62">
    <w:name w:val="Title"/>
    <w:basedOn w:val="style0"/>
    <w:next w:val="style0"/>
    <w:link w:val="style4119"/>
    <w:qFormat/>
    <w:uiPriority w:val="10"/>
    <w:pPr>
      <w:pBdr>
        <w:bottom w:val="single" w:sz="8" w:space="0" w:color="4f81bd"/>
      </w:pBdr>
      <w:spacing w:after="300" w:lineRule="auto" w:line="240"/>
      <w:contextualSpacing/>
    </w:pPr>
    <w:rPr>
      <w:rFonts w:ascii="Cambria" w:cs="SimSun" w:eastAsia="SimSun" w:hAnsi="Cambria"/>
      <w:color w:val="17365d"/>
      <w:spacing w:val="5"/>
      <w:sz w:val="52"/>
    </w:rPr>
  </w:style>
  <w:style w:type="paragraph" w:customStyle="1" w:styleId="style4130">
    <w:name w:val="Heading 31"/>
    <w:basedOn w:val="style0"/>
    <w:next w:val="style0"/>
    <w:link w:val="style4118"/>
    <w:qFormat/>
    <w:uiPriority w:val="9"/>
    <w:pPr>
      <w:keepNext/>
      <w:keepLines/>
      <w:spacing w:before="200" w:after="0"/>
    </w:pPr>
    <w:rPr>
      <w:rFonts w:ascii="Cambria" w:cs="SimSun" w:eastAsia="SimSun" w:hAnsi="Cambria"/>
      <w:b/>
      <w:color w:val="4f81bd"/>
    </w:rPr>
  </w:style>
  <w:style w:type="paragraph" w:styleId="style181">
    <w:name w:val="Intense Quote"/>
    <w:basedOn w:val="style0"/>
    <w:next w:val="style0"/>
    <w:link w:val="style4111"/>
    <w:qFormat/>
    <w:uiPriority w:val="30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customStyle="1" w:styleId="style4131">
    <w:name w:val="Heading 91"/>
    <w:basedOn w:val="style0"/>
    <w:next w:val="style0"/>
    <w:link w:val="style4124"/>
    <w:qFormat/>
    <w:uiPriority w:val="9"/>
    <w:pPr>
      <w:keepNext/>
      <w:keepLines/>
      <w:spacing w:before="200" w:after="0"/>
    </w:pPr>
    <w:rPr>
      <w:rFonts w:ascii="Cambria" w:cs="SimSun" w:eastAsia="SimSun" w:hAnsi="Cambria"/>
      <w:i/>
      <w:color w:val="404040"/>
      <w:sz w:val="20"/>
    </w:rPr>
  </w:style>
  <w:style w:type="paragraph" w:styleId="style31">
    <w:name w:val="header"/>
    <w:basedOn w:val="style0"/>
    <w:next w:val="style31"/>
    <w:link w:val="style413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32">
    <w:name w:val="Header Char_ef0cc711-a704-488a-aa0f-c1433d456396"/>
    <w:basedOn w:val="style65"/>
    <w:next w:val="style4132"/>
    <w:link w:val="style31"/>
    <w:uiPriority w:val="99"/>
    <w:rPr>
      <w:sz w:val="22"/>
    </w:rPr>
  </w:style>
  <w:style w:type="paragraph" w:styleId="style32">
    <w:name w:val="footer"/>
    <w:basedOn w:val="style0"/>
    <w:next w:val="style32"/>
    <w:link w:val="style4133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33">
    <w:name w:val="Footer Char_01895f7e-9130-4bde-be08-25dddbf08bff"/>
    <w:basedOn w:val="style65"/>
    <w:next w:val="style4133"/>
    <w:link w:val="style32"/>
    <w:uiPriority w:val="99"/>
    <w:rPr>
      <w:sz w:val="2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Words>378</Words>
  <Pages>4</Pages>
  <Characters>2255</Characters>
  <Application>WPS Office</Application>
  <DocSecurity>0</DocSecurity>
  <Paragraphs>95</Paragraphs>
  <ScaleCrop>false</ScaleCrop>
  <LinksUpToDate>false</LinksUpToDate>
  <CharactersWithSpaces>2876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2019-10-22T07:04:46Z</dcterms:created>
  <dc:creator>Gaurav Agrawal</dc:creator>
  <lastModifiedBy>POCO F1</lastModifiedBy>
  <lastPrinted>2018-02-20T11:57:00Z</lastPrinted>
  <dcterms:modified xsi:type="dcterms:W3CDTF">2020-07-08T07:15:58Z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